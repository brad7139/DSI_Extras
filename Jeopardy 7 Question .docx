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7D5193" w14:textId="77777777" w:rsidR="00BA5A50" w:rsidRPr="006218A2" w:rsidRDefault="00BA5A50" w:rsidP="00BA5A50">
      <w:pPr>
        <w:widowControl w:val="0"/>
        <w:autoSpaceDE w:val="0"/>
        <w:autoSpaceDN w:val="0"/>
        <w:adjustRightInd w:val="0"/>
        <w:rPr>
          <w:rFonts w:ascii="Times" w:hAnsi="Times" w:cs="Times"/>
        </w:rPr>
      </w:pPr>
      <w:bookmarkStart w:id="0" w:name="_GoBack"/>
      <w:proofErr w:type="gramStart"/>
      <w:r w:rsidRPr="006218A2">
        <w:rPr>
          <w:rFonts w:ascii="Times" w:hAnsi="Times" w:cs="Times"/>
        </w:rPr>
        <w:t>Jeopardy  7</w:t>
      </w:r>
      <w:proofErr w:type="gramEnd"/>
      <w:r w:rsidRPr="006218A2">
        <w:rPr>
          <w:rFonts w:ascii="Times" w:hAnsi="Times" w:cs="Times"/>
        </w:rPr>
        <w:t xml:space="preserve"> Question Sources:</w:t>
      </w:r>
    </w:p>
    <w:bookmarkEnd w:id="0"/>
    <w:p w14:paraId="70AF6BE9" w14:textId="77777777" w:rsidR="00D73FA5" w:rsidRDefault="00D73FA5" w:rsidP="00BA5A50">
      <w:pPr>
        <w:widowControl w:val="0"/>
        <w:autoSpaceDE w:val="0"/>
        <w:autoSpaceDN w:val="0"/>
        <w:adjustRightInd w:val="0"/>
        <w:rPr>
          <w:rFonts w:ascii="Times" w:hAnsi="Times" w:cs="Times"/>
        </w:rPr>
      </w:pPr>
    </w:p>
    <w:p w14:paraId="14CBBEFC" w14:textId="77777777" w:rsidR="00D73FA5" w:rsidRPr="00E1190F" w:rsidRDefault="00D73FA5" w:rsidP="00BA5A50">
      <w:pPr>
        <w:widowControl w:val="0"/>
        <w:autoSpaceDE w:val="0"/>
        <w:autoSpaceDN w:val="0"/>
        <w:adjustRightInd w:val="0"/>
        <w:rPr>
          <w:rFonts w:ascii="Times" w:hAnsi="Times" w:cs="Times"/>
          <w:b/>
          <w:sz w:val="32"/>
          <w:szCs w:val="32"/>
        </w:rPr>
      </w:pPr>
      <w:r w:rsidRPr="00E1190F">
        <w:rPr>
          <w:rFonts w:ascii="Times" w:hAnsi="Times" w:cs="Times"/>
          <w:b/>
          <w:sz w:val="32"/>
          <w:szCs w:val="32"/>
        </w:rPr>
        <w:t>Correlated Data:</w:t>
      </w:r>
    </w:p>
    <w:p w14:paraId="676A8E67" w14:textId="77777777" w:rsidR="00BA5A50" w:rsidRDefault="00BA5A50" w:rsidP="00BA5A50">
      <w:pPr>
        <w:widowControl w:val="0"/>
        <w:autoSpaceDE w:val="0"/>
        <w:autoSpaceDN w:val="0"/>
        <w:adjustRightInd w:val="0"/>
        <w:rPr>
          <w:rFonts w:ascii="Times" w:hAnsi="Times" w:cs="Times"/>
        </w:rPr>
      </w:pPr>
    </w:p>
    <w:p w14:paraId="7DE602D8" w14:textId="7DEE58B7" w:rsidR="00D73FA5" w:rsidRPr="00D73FA5" w:rsidRDefault="00D73FA5" w:rsidP="00D73FA5">
      <w:pPr>
        <w:pStyle w:val="ListParagraph"/>
        <w:widowControl w:val="0"/>
        <w:numPr>
          <w:ilvl w:val="0"/>
          <w:numId w:val="13"/>
        </w:numPr>
        <w:autoSpaceDE w:val="0"/>
        <w:autoSpaceDN w:val="0"/>
        <w:adjustRightInd w:val="0"/>
        <w:rPr>
          <w:rFonts w:ascii="Times" w:hAnsi="Times" w:cs="Times"/>
        </w:rPr>
      </w:pPr>
      <w:r w:rsidRPr="00D73FA5">
        <w:rPr>
          <w:rFonts w:ascii="Times" w:hAnsi="Times" w:cs="Times"/>
        </w:rPr>
        <w:t>What is th</w:t>
      </w:r>
      <w:r w:rsidR="00DC2668">
        <w:rPr>
          <w:rFonts w:ascii="Times" w:hAnsi="Times" w:cs="Times"/>
        </w:rPr>
        <w:t>e assumption that is violated w</w:t>
      </w:r>
      <w:r w:rsidRPr="00D73FA5">
        <w:rPr>
          <w:rFonts w:ascii="Times" w:hAnsi="Times" w:cs="Times"/>
        </w:rPr>
        <w:t>hen deali</w:t>
      </w:r>
      <w:r w:rsidR="00DC2668">
        <w:rPr>
          <w:rFonts w:ascii="Times" w:hAnsi="Times" w:cs="Times"/>
        </w:rPr>
        <w:t>n</w:t>
      </w:r>
      <w:r w:rsidRPr="00D73FA5">
        <w:rPr>
          <w:rFonts w:ascii="Times" w:hAnsi="Times" w:cs="Times"/>
        </w:rPr>
        <w:t>g with correlated data?</w:t>
      </w:r>
    </w:p>
    <w:p w14:paraId="7C081B37" w14:textId="77777777" w:rsidR="00BA5A50" w:rsidRPr="00D73FA5" w:rsidRDefault="00BA5A50" w:rsidP="00D73FA5">
      <w:pPr>
        <w:pStyle w:val="ListParagraph"/>
        <w:widowControl w:val="0"/>
        <w:numPr>
          <w:ilvl w:val="1"/>
          <w:numId w:val="13"/>
        </w:numPr>
        <w:autoSpaceDE w:val="0"/>
        <w:autoSpaceDN w:val="0"/>
        <w:adjustRightInd w:val="0"/>
        <w:rPr>
          <w:rFonts w:ascii="Times" w:hAnsi="Times" w:cs="Times"/>
        </w:rPr>
      </w:pPr>
      <w:r w:rsidRPr="00D73FA5">
        <w:rPr>
          <w:rFonts w:ascii="Times" w:hAnsi="Times" w:cs="Times"/>
        </w:rPr>
        <w:t>The most common assumption we’ll make in modeling is that our observations are independent of one another.</w:t>
      </w:r>
    </w:p>
    <w:p w14:paraId="5E090BD5" w14:textId="77777777" w:rsidR="00BA5A50" w:rsidRDefault="00BA5A50" w:rsidP="00BA5A50">
      <w:pPr>
        <w:widowControl w:val="0"/>
        <w:autoSpaceDE w:val="0"/>
        <w:autoSpaceDN w:val="0"/>
        <w:adjustRightInd w:val="0"/>
        <w:rPr>
          <w:rFonts w:ascii="Times" w:hAnsi="Times" w:cs="Times"/>
        </w:rPr>
      </w:pPr>
    </w:p>
    <w:p w14:paraId="1C17D827" w14:textId="77777777" w:rsidR="00BA5A50" w:rsidRDefault="00D73FA5" w:rsidP="00BA5A50">
      <w:pPr>
        <w:widowControl w:val="0"/>
        <w:autoSpaceDE w:val="0"/>
        <w:autoSpaceDN w:val="0"/>
        <w:adjustRightInd w:val="0"/>
        <w:rPr>
          <w:rFonts w:ascii="Times" w:hAnsi="Times" w:cs="Times"/>
        </w:rPr>
      </w:pPr>
      <w:r>
        <w:rPr>
          <w:rFonts w:ascii="Times" w:hAnsi="Times" w:cs="Times"/>
        </w:rPr>
        <w:t xml:space="preserve">2. </w:t>
      </w:r>
      <w:r w:rsidR="00BA5A50">
        <w:rPr>
          <w:rFonts w:ascii="Times" w:hAnsi="Times" w:cs="Times"/>
        </w:rPr>
        <w:t>What are 3 types of correlated data and give an example of each:</w:t>
      </w:r>
    </w:p>
    <w:p w14:paraId="59CC079D" w14:textId="77777777" w:rsidR="00BA5A50" w:rsidRDefault="00BA5A50" w:rsidP="00BA5A50">
      <w:pPr>
        <w:widowControl w:val="0"/>
        <w:autoSpaceDE w:val="0"/>
        <w:autoSpaceDN w:val="0"/>
        <w:adjustRightInd w:val="0"/>
        <w:rPr>
          <w:rFonts w:ascii="Times" w:hAnsi="Times" w:cs="Times"/>
        </w:rPr>
      </w:pPr>
      <w:r>
        <w:rPr>
          <w:rFonts w:ascii="Times" w:hAnsi="Times" w:cs="Times"/>
        </w:rPr>
        <w:tab/>
      </w:r>
      <w:proofErr w:type="spellStart"/>
      <w:proofErr w:type="gramStart"/>
      <w:r>
        <w:rPr>
          <w:rFonts w:ascii="Times" w:hAnsi="Times" w:cs="Times"/>
        </w:rPr>
        <w:t>timeseries</w:t>
      </w:r>
      <w:proofErr w:type="spellEnd"/>
      <w:proofErr w:type="gramEnd"/>
      <w:r>
        <w:rPr>
          <w:rFonts w:ascii="Times" w:hAnsi="Times" w:cs="Times"/>
        </w:rPr>
        <w:t xml:space="preserve"> - stock prices, number of items sold over time</w:t>
      </w:r>
    </w:p>
    <w:p w14:paraId="034CFBC3" w14:textId="77777777" w:rsidR="00BA5A50" w:rsidRDefault="00BA5A50" w:rsidP="00BA5A50">
      <w:pPr>
        <w:widowControl w:val="0"/>
        <w:autoSpaceDE w:val="0"/>
        <w:autoSpaceDN w:val="0"/>
        <w:adjustRightInd w:val="0"/>
        <w:rPr>
          <w:rFonts w:ascii="Times" w:hAnsi="Times" w:cs="Times"/>
        </w:rPr>
      </w:pPr>
      <w:r>
        <w:rPr>
          <w:rFonts w:ascii="Times" w:hAnsi="Times" w:cs="Times"/>
        </w:rPr>
        <w:t> </w:t>
      </w:r>
      <w:r>
        <w:rPr>
          <w:rFonts w:ascii="Times" w:hAnsi="Times" w:cs="Times"/>
        </w:rPr>
        <w:tab/>
      </w:r>
      <w:proofErr w:type="gramStart"/>
      <w:r>
        <w:rPr>
          <w:rFonts w:ascii="Times" w:hAnsi="Times" w:cs="Times"/>
        </w:rPr>
        <w:t>spatial</w:t>
      </w:r>
      <w:proofErr w:type="gramEnd"/>
      <w:r>
        <w:rPr>
          <w:rFonts w:ascii="Times" w:hAnsi="Times" w:cs="Times"/>
        </w:rPr>
        <w:t xml:space="preserve"> - voting patterns - some sort of spatial relationship</w:t>
      </w:r>
    </w:p>
    <w:p w14:paraId="3B6326A1" w14:textId="77777777" w:rsidR="00BA5A50" w:rsidRDefault="00BA5A50" w:rsidP="00BA5A50">
      <w:pPr>
        <w:widowControl w:val="0"/>
        <w:autoSpaceDE w:val="0"/>
        <w:autoSpaceDN w:val="0"/>
        <w:adjustRightInd w:val="0"/>
        <w:rPr>
          <w:rFonts w:ascii="Times" w:hAnsi="Times" w:cs="Times"/>
        </w:rPr>
      </w:pPr>
      <w:r>
        <w:rPr>
          <w:rFonts w:ascii="Times" w:hAnsi="Times" w:cs="Times"/>
        </w:rPr>
        <w:t> </w:t>
      </w:r>
      <w:r>
        <w:rPr>
          <w:rFonts w:ascii="Times" w:hAnsi="Times" w:cs="Times"/>
        </w:rPr>
        <w:tab/>
      </w:r>
      <w:proofErr w:type="gramStart"/>
      <w:r>
        <w:rPr>
          <w:rFonts w:ascii="Times" w:hAnsi="Times" w:cs="Times"/>
        </w:rPr>
        <w:t>network</w:t>
      </w:r>
      <w:proofErr w:type="gramEnd"/>
      <w:r>
        <w:rPr>
          <w:rFonts w:ascii="Times" w:hAnsi="Times" w:cs="Times"/>
        </w:rPr>
        <w:t xml:space="preserve"> data - </w:t>
      </w:r>
    </w:p>
    <w:p w14:paraId="65CDD092" w14:textId="77777777" w:rsidR="00BA5A50" w:rsidRDefault="00BA5A50" w:rsidP="00BA5A50">
      <w:pPr>
        <w:widowControl w:val="0"/>
        <w:autoSpaceDE w:val="0"/>
        <w:autoSpaceDN w:val="0"/>
        <w:adjustRightInd w:val="0"/>
        <w:rPr>
          <w:rFonts w:ascii="Times" w:hAnsi="Times" w:cs="Times"/>
        </w:rPr>
      </w:pPr>
    </w:p>
    <w:p w14:paraId="23C758F7" w14:textId="77777777" w:rsidR="00BA5A50" w:rsidRDefault="00BA5A50" w:rsidP="00BA5A50">
      <w:pPr>
        <w:widowControl w:val="0"/>
        <w:autoSpaceDE w:val="0"/>
        <w:autoSpaceDN w:val="0"/>
        <w:adjustRightInd w:val="0"/>
        <w:rPr>
          <w:rFonts w:ascii="Times" w:hAnsi="Times" w:cs="Times"/>
        </w:rPr>
      </w:pPr>
    </w:p>
    <w:p w14:paraId="083D3924" w14:textId="3BCE6AC1" w:rsidR="00DC2668" w:rsidRDefault="00DC2668" w:rsidP="00BA5A50">
      <w:pPr>
        <w:widowControl w:val="0"/>
        <w:autoSpaceDE w:val="0"/>
        <w:autoSpaceDN w:val="0"/>
        <w:adjustRightInd w:val="0"/>
        <w:rPr>
          <w:rFonts w:ascii="Times" w:hAnsi="Times" w:cs="Times"/>
        </w:rPr>
      </w:pPr>
      <w:r>
        <w:rPr>
          <w:rFonts w:ascii="Times" w:hAnsi="Times" w:cs="Times"/>
        </w:rPr>
        <w:t>3. What is omitted variable bias:</w:t>
      </w:r>
    </w:p>
    <w:p w14:paraId="31ACD319" w14:textId="2FC5D6EC" w:rsidR="00BA5A50" w:rsidRDefault="00D73FA5" w:rsidP="00DC2668">
      <w:pPr>
        <w:widowControl w:val="0"/>
        <w:autoSpaceDE w:val="0"/>
        <w:autoSpaceDN w:val="0"/>
        <w:adjustRightInd w:val="0"/>
        <w:ind w:firstLine="720"/>
        <w:rPr>
          <w:rFonts w:ascii="Times" w:hAnsi="Times" w:cs="Times"/>
        </w:rPr>
      </w:pPr>
      <w:proofErr w:type="gramStart"/>
      <w:r>
        <w:rPr>
          <w:rFonts w:ascii="Times" w:hAnsi="Times" w:cs="Times"/>
        </w:rPr>
        <w:t>if</w:t>
      </w:r>
      <w:proofErr w:type="gramEnd"/>
      <w:r>
        <w:rPr>
          <w:rFonts w:ascii="Times" w:hAnsi="Times" w:cs="Times"/>
        </w:rPr>
        <w:t xml:space="preserve"> your</w:t>
      </w:r>
      <w:r w:rsidR="00BA5A50">
        <w:rPr>
          <w:rFonts w:ascii="Times" w:hAnsi="Times" w:cs="Times"/>
        </w:rPr>
        <w:t xml:space="preserve"> models leaves our important predictors, the bias that occurs is known as omitted variable bias (the bias that exists because we omitted, or left out, and import predictor)</w:t>
      </w:r>
    </w:p>
    <w:p w14:paraId="4E2B37FA" w14:textId="77777777" w:rsidR="00BA5A50" w:rsidRDefault="00BA5A50" w:rsidP="00BA5A50">
      <w:pPr>
        <w:widowControl w:val="0"/>
        <w:autoSpaceDE w:val="0"/>
        <w:autoSpaceDN w:val="0"/>
        <w:adjustRightInd w:val="0"/>
        <w:rPr>
          <w:rFonts w:ascii="Times" w:hAnsi="Times" w:cs="Times"/>
        </w:rPr>
      </w:pPr>
    </w:p>
    <w:p w14:paraId="6B0F601D" w14:textId="77777777" w:rsidR="00BA5A50" w:rsidRDefault="00BA5A50" w:rsidP="00BA5A50">
      <w:pPr>
        <w:widowControl w:val="0"/>
        <w:autoSpaceDE w:val="0"/>
        <w:autoSpaceDN w:val="0"/>
        <w:adjustRightInd w:val="0"/>
        <w:rPr>
          <w:rFonts w:ascii="Times" w:hAnsi="Times" w:cs="Times"/>
        </w:rPr>
      </w:pPr>
    </w:p>
    <w:p w14:paraId="47E720C3" w14:textId="6CA0CF32" w:rsidR="00BA5A50" w:rsidRPr="00E1190F" w:rsidRDefault="00BA5A50" w:rsidP="00E1190F">
      <w:pPr>
        <w:pStyle w:val="ListParagraph"/>
        <w:widowControl w:val="0"/>
        <w:numPr>
          <w:ilvl w:val="0"/>
          <w:numId w:val="16"/>
        </w:numPr>
        <w:tabs>
          <w:tab w:val="left" w:pos="220"/>
          <w:tab w:val="left" w:pos="720"/>
        </w:tabs>
        <w:autoSpaceDE w:val="0"/>
        <w:autoSpaceDN w:val="0"/>
        <w:adjustRightInd w:val="0"/>
        <w:rPr>
          <w:rFonts w:ascii="Times" w:hAnsi="Times" w:cs="Times"/>
        </w:rPr>
      </w:pPr>
      <w:r w:rsidRPr="00E1190F">
        <w:rPr>
          <w:rFonts w:ascii="Times" w:hAnsi="Times" w:cs="Times"/>
        </w:rPr>
        <w:t>What is the expanding mean?</w:t>
      </w:r>
    </w:p>
    <w:p w14:paraId="08E0A5CB" w14:textId="77777777" w:rsidR="00BA5A50" w:rsidRDefault="00BA5A50" w:rsidP="00BA5A50">
      <w:pPr>
        <w:widowControl w:val="0"/>
        <w:autoSpaceDE w:val="0"/>
        <w:autoSpaceDN w:val="0"/>
        <w:adjustRightInd w:val="0"/>
        <w:rPr>
          <w:rFonts w:ascii="Times" w:hAnsi="Times" w:cs="Times"/>
        </w:rPr>
      </w:pPr>
      <w:r>
        <w:rPr>
          <w:rFonts w:ascii="Times" w:hAnsi="Times" w:cs="Times"/>
        </w:rPr>
        <w:tab/>
      </w:r>
      <w:r>
        <w:rPr>
          <w:rFonts w:ascii="Helvetica Neue" w:hAnsi="Helvetica Neue" w:cs="Helvetica Neue"/>
          <w:sz w:val="28"/>
          <w:szCs w:val="28"/>
        </w:rPr>
        <w:t xml:space="preserve">The "expanding mean" simply uses all data points up to the current time to calculate the mean, as opposed to a moving window. </w:t>
      </w:r>
      <w:proofErr w:type="gramStart"/>
      <w:r>
        <w:rPr>
          <w:rFonts w:ascii="Helvetica Neue" w:hAnsi="Helvetica Neue" w:cs="Helvetica Neue"/>
          <w:sz w:val="28"/>
          <w:szCs w:val="28"/>
        </w:rPr>
        <w:t>the</w:t>
      </w:r>
      <w:proofErr w:type="gramEnd"/>
      <w:r>
        <w:rPr>
          <w:rFonts w:ascii="Helvetica Neue" w:hAnsi="Helvetica Neue" w:cs="Helvetica Neue"/>
          <w:sz w:val="28"/>
          <w:szCs w:val="28"/>
        </w:rPr>
        <w:t xml:space="preserve"> average of that row and every row before it.</w:t>
      </w:r>
    </w:p>
    <w:p w14:paraId="2D452521" w14:textId="77777777" w:rsidR="00BA5A50" w:rsidRDefault="00BA5A50" w:rsidP="00BA5A50">
      <w:pPr>
        <w:widowControl w:val="0"/>
        <w:autoSpaceDE w:val="0"/>
        <w:autoSpaceDN w:val="0"/>
        <w:adjustRightInd w:val="0"/>
        <w:rPr>
          <w:rFonts w:ascii="Helvetica Neue" w:hAnsi="Helvetica Neue" w:cs="Helvetica Neue"/>
          <w:sz w:val="28"/>
          <w:szCs w:val="28"/>
        </w:rPr>
      </w:pPr>
    </w:p>
    <w:p w14:paraId="50AE284C" w14:textId="18E795FE" w:rsidR="00BA5A50" w:rsidRPr="00E1190F" w:rsidRDefault="00BA5A50" w:rsidP="00E1190F">
      <w:pPr>
        <w:pStyle w:val="ListParagraph"/>
        <w:widowControl w:val="0"/>
        <w:numPr>
          <w:ilvl w:val="0"/>
          <w:numId w:val="16"/>
        </w:numPr>
        <w:tabs>
          <w:tab w:val="left" w:pos="220"/>
          <w:tab w:val="left" w:pos="720"/>
        </w:tabs>
        <w:autoSpaceDE w:val="0"/>
        <w:autoSpaceDN w:val="0"/>
        <w:adjustRightInd w:val="0"/>
        <w:rPr>
          <w:rFonts w:ascii="Times" w:hAnsi="Times" w:cs="Times"/>
        </w:rPr>
      </w:pPr>
      <w:proofErr w:type="gramStart"/>
      <w:r w:rsidRPr="00E1190F">
        <w:rPr>
          <w:rFonts w:ascii="Helvetica Neue" w:hAnsi="Helvetica Neue" w:cs="Helvetica Neue"/>
          <w:sz w:val="28"/>
          <w:szCs w:val="28"/>
        </w:rPr>
        <w:t>is</w:t>
      </w:r>
      <w:proofErr w:type="gramEnd"/>
      <w:r w:rsidRPr="00E1190F">
        <w:rPr>
          <w:rFonts w:ascii="Helvetica Neue" w:hAnsi="Helvetica Neue" w:cs="Helvetica Neue"/>
          <w:sz w:val="28"/>
          <w:szCs w:val="28"/>
        </w:rPr>
        <w:t xml:space="preserve"> the difference between expanding mean and exponentially weighted windows?</w:t>
      </w:r>
    </w:p>
    <w:p w14:paraId="444CC61F" w14:textId="77777777" w:rsidR="00BA5A50" w:rsidRDefault="00BA5A50" w:rsidP="00BA5A50">
      <w:pPr>
        <w:widowControl w:val="0"/>
        <w:autoSpaceDE w:val="0"/>
        <w:autoSpaceDN w:val="0"/>
        <w:adjustRightInd w:val="0"/>
        <w:rPr>
          <w:rFonts w:ascii="Times" w:hAnsi="Times" w:cs="Times"/>
        </w:rPr>
      </w:pPr>
      <w:r>
        <w:rPr>
          <w:rFonts w:ascii="Helvetica Neue" w:hAnsi="Helvetica Neue" w:cs="Helvetica Neue"/>
          <w:sz w:val="28"/>
          <w:szCs w:val="28"/>
        </w:rPr>
        <w:tab/>
      </w:r>
      <w:r>
        <w:rPr>
          <w:rFonts w:ascii="Times" w:hAnsi="Times" w:cs="Times"/>
        </w:rPr>
        <w:t>Exponentially weighted windows are one of the most common and effective ways of averaging out noise in time series data. The averaging is done with an "exponential decay" on the contribution of prior means, decreasing the contribution of time points that are further in the past.</w:t>
      </w:r>
    </w:p>
    <w:p w14:paraId="50597D49" w14:textId="77777777" w:rsidR="00BA5A50" w:rsidRDefault="00BA5A50" w:rsidP="00BA5A50">
      <w:pPr>
        <w:widowControl w:val="0"/>
        <w:autoSpaceDE w:val="0"/>
        <w:autoSpaceDN w:val="0"/>
        <w:adjustRightInd w:val="0"/>
        <w:spacing w:after="240"/>
        <w:rPr>
          <w:rFonts w:ascii="Times" w:hAnsi="Times" w:cs="Times"/>
        </w:rPr>
      </w:pPr>
      <w:r>
        <w:rPr>
          <w:rFonts w:ascii="Times" w:hAnsi="Times" w:cs="Times"/>
        </w:rPr>
        <w:t>The (adjusted) exponentially weighted mean for time, </w:t>
      </w:r>
      <w:proofErr w:type="spellStart"/>
      <w:r>
        <w:rPr>
          <w:rFonts w:ascii="Times" w:hAnsi="Times" w:cs="Times"/>
        </w:rPr>
        <w:t>t</w:t>
      </w:r>
      <w:r>
        <w:rPr>
          <w:rFonts w:ascii="STIXGeneral-Regular" w:hAnsi="STIXGeneral-Regular" w:cs="STIXGeneral-Regular"/>
        </w:rPr>
        <w:t>t</w:t>
      </w:r>
      <w:proofErr w:type="spellEnd"/>
      <w:r>
        <w:rPr>
          <w:rFonts w:ascii="Times" w:hAnsi="Times" w:cs="Times"/>
        </w:rPr>
        <w:t>, is defined as:</w:t>
      </w:r>
    </w:p>
    <w:p w14:paraId="2ADC951F" w14:textId="77777777" w:rsidR="00BA5A50" w:rsidRDefault="00BA5A50" w:rsidP="00BA5A50">
      <w:pPr>
        <w:widowControl w:val="0"/>
        <w:autoSpaceDE w:val="0"/>
        <w:autoSpaceDN w:val="0"/>
        <w:adjustRightInd w:val="0"/>
        <w:rPr>
          <w:rFonts w:ascii="Helvetica Neue" w:hAnsi="Helvetica Neue" w:cs="Helvetica Neue"/>
          <w:sz w:val="28"/>
          <w:szCs w:val="28"/>
        </w:rPr>
      </w:pPr>
    </w:p>
    <w:p w14:paraId="45D0DEC3" w14:textId="5DA6CC67" w:rsidR="00366893" w:rsidRDefault="00366893" w:rsidP="00BA5A50">
      <w:pPr>
        <w:widowControl w:val="0"/>
        <w:autoSpaceDE w:val="0"/>
        <w:autoSpaceDN w:val="0"/>
        <w:adjustRightInd w:val="0"/>
        <w:rPr>
          <w:rFonts w:ascii="Helvetica Neue" w:hAnsi="Helvetica Neue" w:cs="Helvetica Neue"/>
          <w:sz w:val="28"/>
          <w:szCs w:val="28"/>
        </w:rPr>
      </w:pPr>
      <w:proofErr w:type="spellStart"/>
      <w:r>
        <w:rPr>
          <w:rFonts w:ascii="Helvetica Neue" w:hAnsi="Helvetica Neue" w:cs="Helvetica Neue"/>
          <w:sz w:val="28"/>
          <w:szCs w:val="28"/>
        </w:rPr>
        <w:t>TimeSeries</w:t>
      </w:r>
      <w:proofErr w:type="spellEnd"/>
      <w:r>
        <w:rPr>
          <w:rFonts w:ascii="Helvetica Neue" w:hAnsi="Helvetica Neue" w:cs="Helvetica Neue"/>
          <w:sz w:val="28"/>
          <w:szCs w:val="28"/>
        </w:rPr>
        <w:t>:</w:t>
      </w:r>
    </w:p>
    <w:p w14:paraId="78FEAFAF" w14:textId="77777777" w:rsidR="00366893" w:rsidRDefault="00366893" w:rsidP="00BA5A50">
      <w:pPr>
        <w:widowControl w:val="0"/>
        <w:autoSpaceDE w:val="0"/>
        <w:autoSpaceDN w:val="0"/>
        <w:adjustRightInd w:val="0"/>
        <w:rPr>
          <w:rFonts w:ascii="Times" w:hAnsi="Times" w:cs="Times"/>
        </w:rPr>
      </w:pPr>
    </w:p>
    <w:p w14:paraId="6B5188A5" w14:textId="47B43572" w:rsidR="00BA5A50" w:rsidRPr="00E1190F" w:rsidRDefault="00BA5A50" w:rsidP="00605505">
      <w:pPr>
        <w:pStyle w:val="ListParagraph"/>
        <w:widowControl w:val="0"/>
        <w:numPr>
          <w:ilvl w:val="0"/>
          <w:numId w:val="21"/>
        </w:numPr>
        <w:tabs>
          <w:tab w:val="left" w:pos="220"/>
          <w:tab w:val="left" w:pos="720"/>
        </w:tabs>
        <w:autoSpaceDE w:val="0"/>
        <w:autoSpaceDN w:val="0"/>
        <w:adjustRightInd w:val="0"/>
        <w:rPr>
          <w:rFonts w:ascii="Times" w:hAnsi="Times" w:cs="Times"/>
        </w:rPr>
      </w:pPr>
      <w:r w:rsidRPr="00E1190F">
        <w:rPr>
          <w:rFonts w:ascii="Times" w:hAnsi="Times" w:cs="Times"/>
        </w:rPr>
        <w:t xml:space="preserve">What do you lose when you </w:t>
      </w:r>
      <w:proofErr w:type="gramStart"/>
      <w:r w:rsidRPr="00E1190F">
        <w:rPr>
          <w:rFonts w:ascii="Times" w:hAnsi="Times" w:cs="Times"/>
        </w:rPr>
        <w:t>call .diff</w:t>
      </w:r>
      <w:proofErr w:type="gramEnd"/>
      <w:r w:rsidRPr="00E1190F">
        <w:rPr>
          <w:rFonts w:ascii="Times" w:hAnsi="Times" w:cs="Times"/>
        </w:rPr>
        <w:t xml:space="preserve"> or .</w:t>
      </w:r>
      <w:proofErr w:type="spellStart"/>
      <w:r w:rsidRPr="00E1190F">
        <w:rPr>
          <w:rFonts w:ascii="Times" w:hAnsi="Times" w:cs="Times"/>
        </w:rPr>
        <w:t>pct_change</w:t>
      </w:r>
      <w:proofErr w:type="spellEnd"/>
      <w:r w:rsidRPr="00E1190F">
        <w:rPr>
          <w:rFonts w:ascii="Times" w:hAnsi="Times" w:cs="Times"/>
        </w:rPr>
        <w:t>() and why is this good for modeling?</w:t>
      </w:r>
    </w:p>
    <w:p w14:paraId="31F41F99" w14:textId="77777777" w:rsidR="00BA5A50" w:rsidRDefault="00BA5A50" w:rsidP="00BA5A50">
      <w:pPr>
        <w:widowControl w:val="0"/>
        <w:autoSpaceDE w:val="0"/>
        <w:autoSpaceDN w:val="0"/>
        <w:adjustRightInd w:val="0"/>
        <w:rPr>
          <w:rFonts w:ascii="Times" w:hAnsi="Times" w:cs="Times"/>
        </w:rPr>
      </w:pPr>
      <w:proofErr w:type="gramStart"/>
      <w:r>
        <w:rPr>
          <w:rFonts w:ascii="Times" w:hAnsi="Times" w:cs="Times"/>
        </w:rPr>
        <w:t>you</w:t>
      </w:r>
      <w:proofErr w:type="gramEnd"/>
      <w:r>
        <w:rPr>
          <w:rFonts w:ascii="Times" w:hAnsi="Times" w:cs="Times"/>
        </w:rPr>
        <w:t xml:space="preserve"> lose the trend. #</w:t>
      </w:r>
      <w:proofErr w:type="gramStart"/>
      <w:r>
        <w:rPr>
          <w:rFonts w:ascii="Times" w:hAnsi="Times" w:cs="Times"/>
        </w:rPr>
        <w:t>you</w:t>
      </w:r>
      <w:proofErr w:type="gramEnd"/>
      <w:r>
        <w:rPr>
          <w:rFonts w:ascii="Times" w:hAnsi="Times" w:cs="Times"/>
        </w:rPr>
        <w:t xml:space="preserve"> lose the trend when you change it to the percent change or find the difference</w:t>
      </w:r>
    </w:p>
    <w:p w14:paraId="7D6CFB95" w14:textId="77777777" w:rsidR="00BA5A50" w:rsidRDefault="00BA5A50" w:rsidP="00BA5A50">
      <w:pPr>
        <w:widowControl w:val="0"/>
        <w:autoSpaceDE w:val="0"/>
        <w:autoSpaceDN w:val="0"/>
        <w:adjustRightInd w:val="0"/>
        <w:rPr>
          <w:rFonts w:ascii="Times" w:hAnsi="Times" w:cs="Times"/>
        </w:rPr>
      </w:pPr>
      <w:r>
        <w:rPr>
          <w:rFonts w:ascii="Times" w:hAnsi="Times" w:cs="Times"/>
        </w:rPr>
        <w:t xml:space="preserve"># </w:t>
      </w:r>
      <w:proofErr w:type="gramStart"/>
      <w:r>
        <w:rPr>
          <w:rFonts w:ascii="Times" w:hAnsi="Times" w:cs="Times"/>
        </w:rPr>
        <w:t>this</w:t>
      </w:r>
      <w:proofErr w:type="gramEnd"/>
      <w:r>
        <w:rPr>
          <w:rFonts w:ascii="Times" w:hAnsi="Times" w:cs="Times"/>
        </w:rPr>
        <w:t xml:space="preserve"> is good for the model - the </w:t>
      </w:r>
      <w:proofErr w:type="spellStart"/>
      <w:r>
        <w:rPr>
          <w:rFonts w:ascii="Times" w:hAnsi="Times" w:cs="Times"/>
        </w:rPr>
        <w:t>mdoels</w:t>
      </w:r>
      <w:proofErr w:type="spellEnd"/>
      <w:r>
        <w:rPr>
          <w:rFonts w:ascii="Times" w:hAnsi="Times" w:cs="Times"/>
        </w:rPr>
        <w:t xml:space="preserve"> can't see trends, so it's important to take that out of the equation - you need to get that out using .diff or percent change/</w:t>
      </w:r>
    </w:p>
    <w:p w14:paraId="58FC7C83" w14:textId="77777777" w:rsidR="00D73FA5" w:rsidRDefault="00D73FA5" w:rsidP="00BA5A50">
      <w:pPr>
        <w:widowControl w:val="0"/>
        <w:autoSpaceDE w:val="0"/>
        <w:autoSpaceDN w:val="0"/>
        <w:adjustRightInd w:val="0"/>
        <w:rPr>
          <w:rFonts w:ascii="Times" w:hAnsi="Times" w:cs="Times"/>
        </w:rPr>
      </w:pPr>
    </w:p>
    <w:p w14:paraId="69419151" w14:textId="6964EB32" w:rsidR="00D73FA5" w:rsidRDefault="00605505" w:rsidP="00BA5A50">
      <w:pPr>
        <w:widowControl w:val="0"/>
        <w:autoSpaceDE w:val="0"/>
        <w:autoSpaceDN w:val="0"/>
        <w:adjustRightInd w:val="0"/>
        <w:rPr>
          <w:rFonts w:ascii="Times" w:hAnsi="Times" w:cs="Times"/>
        </w:rPr>
      </w:pPr>
      <w:proofErr w:type="gramStart"/>
      <w:r>
        <w:rPr>
          <w:rFonts w:ascii="Times" w:hAnsi="Times" w:cs="Times"/>
        </w:rPr>
        <w:t xml:space="preserve">2. </w:t>
      </w:r>
      <w:r w:rsidR="00D73FA5">
        <w:rPr>
          <w:rFonts w:ascii="Times" w:hAnsi="Times" w:cs="Times"/>
        </w:rPr>
        <w:t>.</w:t>
      </w:r>
      <w:proofErr w:type="gramEnd"/>
      <w:r w:rsidR="00D73FA5">
        <w:rPr>
          <w:rFonts w:ascii="Times" w:hAnsi="Times" w:cs="Times"/>
        </w:rPr>
        <w:t xml:space="preserve"> Describe what and ACF and PACF show us:</w:t>
      </w:r>
    </w:p>
    <w:p w14:paraId="0EA5D5B2" w14:textId="400DFF50" w:rsidR="00B579A9" w:rsidRDefault="00B579A9" w:rsidP="00B579A9">
      <w:pPr>
        <w:rPr>
          <w:rFonts w:ascii="Helvetica Neue" w:eastAsia="Times New Roman" w:hAnsi="Helvetica Neue" w:cs="Times New Roman"/>
          <w:color w:val="000000"/>
          <w:sz w:val="21"/>
          <w:szCs w:val="21"/>
          <w:shd w:val="clear" w:color="auto" w:fill="FFFFFF"/>
        </w:rPr>
      </w:pPr>
      <w:r>
        <w:rPr>
          <w:rFonts w:ascii="Helvetica Neue" w:eastAsia="Times New Roman" w:hAnsi="Helvetica Neue" w:cs="Times New Roman"/>
          <w:color w:val="000000"/>
          <w:sz w:val="21"/>
          <w:szCs w:val="21"/>
          <w:shd w:val="clear" w:color="auto" w:fill="FFFFFF"/>
        </w:rPr>
        <w:lastRenderedPageBreak/>
        <w:t xml:space="preserve">ACF= </w:t>
      </w:r>
      <w:r w:rsidRPr="00B579A9">
        <w:rPr>
          <w:rFonts w:ascii="Helvetica Neue" w:eastAsia="Times New Roman" w:hAnsi="Helvetica Neue" w:cs="Times New Roman"/>
          <w:color w:val="000000"/>
          <w:sz w:val="21"/>
          <w:szCs w:val="21"/>
          <w:shd w:val="clear" w:color="auto" w:fill="FFFFFF"/>
        </w:rPr>
        <w:t>Specifically, autocorrelation measures how closely earlier values relate to values that occur later in time.</w:t>
      </w:r>
    </w:p>
    <w:p w14:paraId="51DF5645" w14:textId="77777777" w:rsidR="00B579A9" w:rsidRPr="00B579A9" w:rsidRDefault="00B579A9" w:rsidP="00B579A9">
      <w:pPr>
        <w:rPr>
          <w:rFonts w:ascii="Times" w:eastAsia="Times New Roman" w:hAnsi="Times" w:cs="Times New Roman"/>
          <w:sz w:val="20"/>
          <w:szCs w:val="20"/>
        </w:rPr>
      </w:pPr>
      <w:r w:rsidRPr="00B579A9">
        <w:rPr>
          <w:rFonts w:ascii="Times" w:eastAsia="Times New Roman" w:hAnsi="Times" w:cs="Times New Roman"/>
          <w:sz w:val="20"/>
          <w:szCs w:val="20"/>
        </w:rPr>
        <w:t>#</w:t>
      </w:r>
      <w:proofErr w:type="gramStart"/>
      <w:r w:rsidRPr="00B579A9">
        <w:rPr>
          <w:rFonts w:ascii="Times" w:eastAsia="Times New Roman" w:hAnsi="Times" w:cs="Times New Roman"/>
          <w:sz w:val="20"/>
          <w:szCs w:val="20"/>
        </w:rPr>
        <w:t>a</w:t>
      </w:r>
      <w:proofErr w:type="gramEnd"/>
      <w:r w:rsidRPr="00B579A9">
        <w:rPr>
          <w:rFonts w:ascii="Times" w:eastAsia="Times New Roman" w:hAnsi="Times" w:cs="Times New Roman"/>
          <w:sz w:val="20"/>
          <w:szCs w:val="20"/>
        </w:rPr>
        <w:t xml:space="preserve"> way to quantify whether or not observations are correlated with each other</w:t>
      </w:r>
    </w:p>
    <w:p w14:paraId="7FFD8408" w14:textId="77777777" w:rsidR="00B579A9" w:rsidRPr="00B579A9" w:rsidRDefault="00B579A9" w:rsidP="00B579A9">
      <w:pPr>
        <w:rPr>
          <w:rFonts w:ascii="Times" w:eastAsia="Times New Roman" w:hAnsi="Times" w:cs="Times New Roman"/>
          <w:sz w:val="20"/>
          <w:szCs w:val="20"/>
        </w:rPr>
      </w:pPr>
    </w:p>
    <w:p w14:paraId="10242B81" w14:textId="3BBF277C" w:rsidR="00B579A9" w:rsidRDefault="00B579A9" w:rsidP="00B579A9">
      <w:pPr>
        <w:rPr>
          <w:rFonts w:ascii="Times" w:eastAsia="Times New Roman" w:hAnsi="Times" w:cs="Times New Roman"/>
          <w:sz w:val="20"/>
          <w:szCs w:val="20"/>
        </w:rPr>
      </w:pPr>
      <w:r w:rsidRPr="00B579A9">
        <w:rPr>
          <w:rFonts w:ascii="Times" w:eastAsia="Times New Roman" w:hAnsi="Times" w:cs="Times New Roman"/>
          <w:sz w:val="20"/>
          <w:szCs w:val="20"/>
        </w:rPr>
        <w:t xml:space="preserve"># </w:t>
      </w:r>
      <w:proofErr w:type="gramStart"/>
      <w:r w:rsidRPr="00B579A9">
        <w:rPr>
          <w:rFonts w:ascii="Times" w:eastAsia="Times New Roman" w:hAnsi="Times" w:cs="Times New Roman"/>
          <w:sz w:val="20"/>
          <w:szCs w:val="20"/>
        </w:rPr>
        <w:t>autocorrelation</w:t>
      </w:r>
      <w:proofErr w:type="gramEnd"/>
      <w:r w:rsidRPr="00B579A9">
        <w:rPr>
          <w:rFonts w:ascii="Times" w:eastAsia="Times New Roman" w:hAnsi="Times" w:cs="Times New Roman"/>
          <w:sz w:val="20"/>
          <w:szCs w:val="20"/>
        </w:rPr>
        <w:t xml:space="preserve"> is the correlation between a series and itself at different lags</w:t>
      </w:r>
    </w:p>
    <w:p w14:paraId="2F5A8E33" w14:textId="77777777" w:rsidR="00B579A9" w:rsidRPr="00B579A9" w:rsidRDefault="00B579A9" w:rsidP="00B579A9">
      <w:pPr>
        <w:rPr>
          <w:rFonts w:ascii="Times" w:eastAsia="Times New Roman" w:hAnsi="Times" w:cs="Times New Roman"/>
          <w:sz w:val="20"/>
          <w:szCs w:val="20"/>
        </w:rPr>
      </w:pPr>
    </w:p>
    <w:p w14:paraId="16D1A119" w14:textId="5A385AC1" w:rsidR="00B579A9" w:rsidRDefault="00B579A9" w:rsidP="00B579A9">
      <w:pPr>
        <w:rPr>
          <w:rFonts w:ascii="Helvetica Neue" w:eastAsia="Times New Roman" w:hAnsi="Helvetica Neue" w:cs="Times New Roman"/>
          <w:i/>
          <w:iCs/>
          <w:color w:val="000000"/>
          <w:sz w:val="21"/>
          <w:szCs w:val="21"/>
          <w:shd w:val="clear" w:color="auto" w:fill="FFFFFF"/>
        </w:rPr>
      </w:pPr>
      <w:r>
        <w:rPr>
          <w:rFonts w:ascii="Helvetica Neue" w:eastAsia="Times New Roman" w:hAnsi="Helvetica Neue" w:cs="Times New Roman"/>
          <w:color w:val="000000"/>
          <w:sz w:val="21"/>
          <w:szCs w:val="21"/>
          <w:shd w:val="clear" w:color="auto" w:fill="FFFFFF"/>
        </w:rPr>
        <w:t xml:space="preserve">PACF= </w:t>
      </w:r>
      <w:r w:rsidRPr="00B579A9">
        <w:rPr>
          <w:rFonts w:ascii="Helvetica Neue" w:eastAsia="Times New Roman" w:hAnsi="Helvetica Neue" w:cs="Times New Roman"/>
          <w:color w:val="000000"/>
          <w:sz w:val="21"/>
          <w:szCs w:val="21"/>
          <w:shd w:val="clear" w:color="auto" w:fill="FFFFFF"/>
        </w:rPr>
        <w:t>This is similar to autocorrelation, but, instead of being just the correlation at increasing lags, it is the correlation at a given lag, </w:t>
      </w:r>
      <w:r w:rsidRPr="00B579A9">
        <w:rPr>
          <w:rFonts w:ascii="Helvetica Neue" w:eastAsia="Times New Roman" w:hAnsi="Helvetica Neue" w:cs="Times New Roman"/>
          <w:i/>
          <w:iCs/>
          <w:color w:val="000000"/>
          <w:sz w:val="21"/>
          <w:szCs w:val="21"/>
          <w:shd w:val="clear" w:color="auto" w:fill="FFFFFF"/>
        </w:rPr>
        <w:t>controlling for the effect of previous lags</w:t>
      </w:r>
      <w:r>
        <w:rPr>
          <w:rFonts w:ascii="Helvetica Neue" w:eastAsia="Times New Roman" w:hAnsi="Helvetica Neue" w:cs="Times New Roman"/>
          <w:i/>
          <w:iCs/>
          <w:color w:val="000000"/>
          <w:sz w:val="21"/>
          <w:szCs w:val="21"/>
          <w:shd w:val="clear" w:color="auto" w:fill="FFFFFF"/>
        </w:rPr>
        <w:t>/</w:t>
      </w:r>
      <w:proofErr w:type="spellStart"/>
      <w:r>
        <w:rPr>
          <w:rFonts w:ascii="Helvetica Neue" w:eastAsia="Times New Roman" w:hAnsi="Helvetica Neue" w:cs="Times New Roman"/>
          <w:i/>
          <w:iCs/>
          <w:color w:val="000000"/>
          <w:sz w:val="21"/>
          <w:szCs w:val="21"/>
          <w:shd w:val="clear" w:color="auto" w:fill="FFFFFF"/>
        </w:rPr>
        <w:t>timepoints</w:t>
      </w:r>
      <w:proofErr w:type="spellEnd"/>
      <w:r w:rsidRPr="00B579A9">
        <w:rPr>
          <w:rFonts w:ascii="Helvetica Neue" w:eastAsia="Times New Roman" w:hAnsi="Helvetica Neue" w:cs="Times New Roman"/>
          <w:i/>
          <w:iCs/>
          <w:color w:val="000000"/>
          <w:sz w:val="21"/>
          <w:szCs w:val="21"/>
          <w:shd w:val="clear" w:color="auto" w:fill="FFFFFF"/>
        </w:rPr>
        <w:t>.</w:t>
      </w:r>
      <w:r>
        <w:rPr>
          <w:rFonts w:ascii="Helvetica Neue" w:eastAsia="Times New Roman" w:hAnsi="Helvetica Neue" w:cs="Times New Roman"/>
          <w:i/>
          <w:iCs/>
          <w:color w:val="000000"/>
          <w:sz w:val="21"/>
          <w:szCs w:val="21"/>
          <w:shd w:val="clear" w:color="auto" w:fill="FFFFFF"/>
        </w:rPr>
        <w:t xml:space="preserve"> </w:t>
      </w:r>
    </w:p>
    <w:p w14:paraId="1997348D" w14:textId="77777777" w:rsidR="00B579A9" w:rsidRDefault="00B579A9" w:rsidP="00BA5A50">
      <w:pPr>
        <w:widowControl w:val="0"/>
        <w:autoSpaceDE w:val="0"/>
        <w:autoSpaceDN w:val="0"/>
        <w:adjustRightInd w:val="0"/>
        <w:rPr>
          <w:rFonts w:ascii="Times" w:hAnsi="Times" w:cs="Times"/>
        </w:rPr>
      </w:pPr>
    </w:p>
    <w:p w14:paraId="62FC60C2" w14:textId="77777777" w:rsidR="00366893" w:rsidRDefault="00366893" w:rsidP="00BA5A50">
      <w:pPr>
        <w:widowControl w:val="0"/>
        <w:autoSpaceDE w:val="0"/>
        <w:autoSpaceDN w:val="0"/>
        <w:adjustRightInd w:val="0"/>
        <w:rPr>
          <w:rFonts w:ascii="Times" w:hAnsi="Times" w:cs="Times"/>
        </w:rPr>
      </w:pPr>
    </w:p>
    <w:p w14:paraId="0718EE69" w14:textId="010ADFEA" w:rsidR="00366893" w:rsidRPr="00605505" w:rsidRDefault="00605505" w:rsidP="00605505">
      <w:pPr>
        <w:widowControl w:val="0"/>
        <w:autoSpaceDE w:val="0"/>
        <w:autoSpaceDN w:val="0"/>
        <w:adjustRightInd w:val="0"/>
        <w:rPr>
          <w:rFonts w:ascii="Times" w:hAnsi="Times" w:cs="Times"/>
        </w:rPr>
      </w:pPr>
      <w:r>
        <w:rPr>
          <w:rFonts w:ascii="Times" w:hAnsi="Times" w:cs="Times"/>
        </w:rPr>
        <w:t>3.</w:t>
      </w:r>
      <w:r w:rsidR="00366893" w:rsidRPr="00605505">
        <w:rPr>
          <w:rFonts w:ascii="Times" w:hAnsi="Times" w:cs="Times"/>
        </w:rPr>
        <w:t xml:space="preserve">suppose we want to predict the price of </w:t>
      </w:r>
      <w:proofErr w:type="spellStart"/>
      <w:r w:rsidR="00366893" w:rsidRPr="00605505">
        <w:rPr>
          <w:rFonts w:ascii="Times" w:hAnsi="Times" w:cs="Times"/>
        </w:rPr>
        <w:t>bitcoin</w:t>
      </w:r>
      <w:proofErr w:type="spellEnd"/>
      <w:r w:rsidR="00366893" w:rsidRPr="00605505">
        <w:rPr>
          <w:rFonts w:ascii="Times" w:hAnsi="Times" w:cs="Times"/>
        </w:rPr>
        <w:t xml:space="preserve"> over time. The price has </w:t>
      </w:r>
      <w:proofErr w:type="gramStart"/>
      <w:r w:rsidR="00366893" w:rsidRPr="00605505">
        <w:rPr>
          <w:rFonts w:ascii="Times" w:hAnsi="Times" w:cs="Times"/>
        </w:rPr>
        <w:t>long term</w:t>
      </w:r>
      <w:proofErr w:type="gramEnd"/>
      <w:r w:rsidR="00366893" w:rsidRPr="00605505">
        <w:rPr>
          <w:rFonts w:ascii="Times" w:hAnsi="Times" w:cs="Times"/>
        </w:rPr>
        <w:t xml:space="preserve"> trends, but is also susceptible to sharp/sudden increases or decreases in price.</w:t>
      </w:r>
      <w:r w:rsidR="00B579A9" w:rsidRPr="00605505">
        <w:rPr>
          <w:rFonts w:ascii="Times" w:hAnsi="Times" w:cs="Times"/>
        </w:rPr>
        <w:t xml:space="preserve"> </w:t>
      </w:r>
    </w:p>
    <w:p w14:paraId="68AE0D70" w14:textId="77777777" w:rsidR="00366893" w:rsidRDefault="00366893" w:rsidP="00366893">
      <w:pPr>
        <w:widowControl w:val="0"/>
        <w:autoSpaceDE w:val="0"/>
        <w:autoSpaceDN w:val="0"/>
        <w:adjustRightInd w:val="0"/>
        <w:rPr>
          <w:rFonts w:ascii="Times" w:hAnsi="Times" w:cs="Times"/>
        </w:rPr>
      </w:pPr>
    </w:p>
    <w:p w14:paraId="67AD7888" w14:textId="4D8F5CC5" w:rsidR="00366893" w:rsidRDefault="00605505" w:rsidP="00366893">
      <w:pPr>
        <w:widowControl w:val="0"/>
        <w:autoSpaceDE w:val="0"/>
        <w:autoSpaceDN w:val="0"/>
        <w:adjustRightInd w:val="0"/>
        <w:rPr>
          <w:rFonts w:ascii="Times" w:hAnsi="Times" w:cs="Times"/>
        </w:rPr>
      </w:pPr>
      <w:r>
        <w:rPr>
          <w:rFonts w:ascii="Times" w:hAnsi="Times" w:cs="Times"/>
        </w:rPr>
        <w:t xml:space="preserve">4. </w:t>
      </w:r>
      <w:proofErr w:type="gramStart"/>
      <w:r w:rsidR="00366893">
        <w:rPr>
          <w:rFonts w:ascii="Times" w:hAnsi="Times" w:cs="Times"/>
        </w:rPr>
        <w:t>what</w:t>
      </w:r>
      <w:proofErr w:type="gramEnd"/>
      <w:r w:rsidR="00366893">
        <w:rPr>
          <w:rFonts w:ascii="Times" w:hAnsi="Times" w:cs="Times"/>
        </w:rPr>
        <w:t xml:space="preserve"> do parameters p, q and d represent?</w:t>
      </w:r>
    </w:p>
    <w:p w14:paraId="72C4BB52" w14:textId="119932A6" w:rsidR="00B579A9" w:rsidRDefault="00B579A9" w:rsidP="00366893">
      <w:pPr>
        <w:widowControl w:val="0"/>
        <w:autoSpaceDE w:val="0"/>
        <w:autoSpaceDN w:val="0"/>
        <w:adjustRightInd w:val="0"/>
        <w:rPr>
          <w:rFonts w:ascii="Times" w:hAnsi="Times" w:cs="Times"/>
        </w:rPr>
      </w:pPr>
      <w:r w:rsidRPr="00B579A9">
        <w:rPr>
          <w:rFonts w:ascii="Times" w:hAnsi="Times" w:cs="Times"/>
        </w:rPr>
        <w:t>#</w:t>
      </w:r>
      <w:proofErr w:type="gramStart"/>
      <w:r w:rsidRPr="00B579A9">
        <w:rPr>
          <w:rFonts w:ascii="Times" w:hAnsi="Times" w:cs="Times"/>
        </w:rPr>
        <w:t>p</w:t>
      </w:r>
      <w:proofErr w:type="gramEnd"/>
      <w:r w:rsidRPr="00B579A9">
        <w:rPr>
          <w:rFonts w:ascii="Times" w:hAnsi="Times" w:cs="Times"/>
        </w:rPr>
        <w:t xml:space="preserve"> the number of previous time points that we want to incorporate into our model</w:t>
      </w:r>
    </w:p>
    <w:p w14:paraId="41EEA7FB" w14:textId="4B0C9081" w:rsidR="00B579A9" w:rsidRDefault="00B579A9" w:rsidP="00B579A9">
      <w:pPr>
        <w:rPr>
          <w:rFonts w:ascii="Helvetica Neue" w:eastAsia="Times New Roman" w:hAnsi="Helvetica Neue" w:cs="Times New Roman"/>
          <w:color w:val="000000"/>
          <w:sz w:val="21"/>
          <w:szCs w:val="21"/>
          <w:shd w:val="clear" w:color="auto" w:fill="FFFFFF"/>
        </w:rPr>
      </w:pPr>
      <w:r>
        <w:rPr>
          <w:rFonts w:ascii="Helvetica Neue" w:eastAsia="Times New Roman" w:hAnsi="Helvetica Neue" w:cs="Times New Roman"/>
          <w:color w:val="000000"/>
          <w:sz w:val="21"/>
          <w:szCs w:val="21"/>
          <w:shd w:val="clear" w:color="auto" w:fill="FFFFFF"/>
        </w:rPr>
        <w:t>#</w:t>
      </w:r>
      <w:proofErr w:type="gramStart"/>
      <w:r>
        <w:rPr>
          <w:rFonts w:ascii="Helvetica Neue" w:eastAsia="Times New Roman" w:hAnsi="Helvetica Neue" w:cs="Times New Roman"/>
          <w:color w:val="000000"/>
          <w:sz w:val="21"/>
          <w:szCs w:val="21"/>
          <w:shd w:val="clear" w:color="auto" w:fill="FFFFFF"/>
        </w:rPr>
        <w:t>q</w:t>
      </w:r>
      <w:proofErr w:type="gramEnd"/>
      <w:r>
        <w:rPr>
          <w:rFonts w:ascii="Helvetica Neue" w:eastAsia="Times New Roman" w:hAnsi="Helvetica Neue" w:cs="Times New Roman"/>
          <w:color w:val="000000"/>
          <w:sz w:val="21"/>
          <w:szCs w:val="21"/>
          <w:shd w:val="clear" w:color="auto" w:fill="FFFFFF"/>
        </w:rPr>
        <w:t xml:space="preserve"> </w:t>
      </w:r>
      <w:r w:rsidRPr="00B579A9">
        <w:rPr>
          <w:rFonts w:ascii="Helvetica Neue" w:eastAsia="Times New Roman" w:hAnsi="Helvetica Neue" w:cs="Times New Roman"/>
          <w:color w:val="000000"/>
          <w:sz w:val="21"/>
          <w:szCs w:val="21"/>
          <w:shd w:val="clear" w:color="auto" w:fill="FFFFFF"/>
        </w:rPr>
        <w:t xml:space="preserve">As with autoregressive models, we have an order term and we refer to our model </w:t>
      </w:r>
      <w:r>
        <w:rPr>
          <w:rFonts w:ascii="Helvetica Neue" w:eastAsia="Times New Roman" w:hAnsi="Helvetica Neue" w:cs="Times New Roman"/>
          <w:color w:val="000000"/>
          <w:sz w:val="21"/>
          <w:szCs w:val="21"/>
          <w:shd w:val="clear" w:color="auto" w:fill="FFFFFF"/>
        </w:rPr>
        <w:t>MA(q) – the moving average model relies on the last q errors – so q is the last number of errors you want to include</w:t>
      </w:r>
    </w:p>
    <w:p w14:paraId="7878BD8C" w14:textId="0E07905B" w:rsidR="00B579A9" w:rsidRDefault="00B579A9" w:rsidP="00B579A9">
      <w:pPr>
        <w:rPr>
          <w:rFonts w:ascii="Helvetica Neue" w:eastAsia="Times New Roman" w:hAnsi="Helvetica Neue" w:cs="Times New Roman"/>
          <w:color w:val="000000"/>
          <w:sz w:val="21"/>
          <w:szCs w:val="21"/>
          <w:shd w:val="clear" w:color="auto" w:fill="FFFFFF"/>
        </w:rPr>
      </w:pPr>
      <w:proofErr w:type="gramStart"/>
      <w:r>
        <w:rPr>
          <w:rFonts w:ascii="Helvetica Neue" w:eastAsia="Times New Roman" w:hAnsi="Helvetica Neue" w:cs="Times New Roman"/>
          <w:color w:val="000000"/>
          <w:sz w:val="21"/>
          <w:szCs w:val="21"/>
          <w:shd w:val="clear" w:color="auto" w:fill="FFFFFF"/>
        </w:rPr>
        <w:t>d</w:t>
      </w:r>
      <w:proofErr w:type="gramEnd"/>
      <w:r>
        <w:rPr>
          <w:rFonts w:ascii="Helvetica Neue" w:eastAsia="Times New Roman" w:hAnsi="Helvetica Neue" w:cs="Times New Roman"/>
          <w:color w:val="000000"/>
          <w:sz w:val="21"/>
          <w:szCs w:val="21"/>
          <w:shd w:val="clear" w:color="auto" w:fill="FFFFFF"/>
        </w:rPr>
        <w:t xml:space="preserve"> =</w:t>
      </w:r>
      <w:r w:rsidR="00BE48E8">
        <w:rPr>
          <w:rFonts w:ascii="Helvetica Neue" w:eastAsia="Times New Roman" w:hAnsi="Helvetica Neue" w:cs="Times New Roman"/>
          <w:color w:val="000000"/>
          <w:sz w:val="21"/>
          <w:szCs w:val="21"/>
          <w:shd w:val="clear" w:color="auto" w:fill="FFFFFF"/>
        </w:rPr>
        <w:t xml:space="preserve"> difference – remember when we manually found the best difference manually in the </w:t>
      </w:r>
      <w:proofErr w:type="spellStart"/>
      <w:r w:rsidR="00BE48E8">
        <w:rPr>
          <w:rFonts w:ascii="Helvetica Neue" w:eastAsia="Times New Roman" w:hAnsi="Helvetica Neue" w:cs="Times New Roman"/>
          <w:color w:val="000000"/>
          <w:sz w:val="21"/>
          <w:szCs w:val="21"/>
          <w:shd w:val="clear" w:color="auto" w:fill="FFFFFF"/>
        </w:rPr>
        <w:t>bus_ridership</w:t>
      </w:r>
      <w:proofErr w:type="spellEnd"/>
      <w:r w:rsidR="00BE48E8">
        <w:rPr>
          <w:rFonts w:ascii="Helvetica Neue" w:eastAsia="Times New Roman" w:hAnsi="Helvetica Neue" w:cs="Times New Roman"/>
          <w:color w:val="000000"/>
          <w:sz w:val="21"/>
          <w:szCs w:val="21"/>
          <w:shd w:val="clear" w:color="auto" w:fill="FFFFFF"/>
        </w:rPr>
        <w:t xml:space="preserve"> lesson. We performed the dickey fuller test to find the difference that gives us </w:t>
      </w:r>
      <w:proofErr w:type="spellStart"/>
      <w:r w:rsidR="00BE48E8">
        <w:rPr>
          <w:rFonts w:ascii="Helvetica Neue" w:eastAsia="Times New Roman" w:hAnsi="Helvetica Neue" w:cs="Times New Roman"/>
          <w:color w:val="000000"/>
          <w:sz w:val="21"/>
          <w:szCs w:val="21"/>
          <w:shd w:val="clear" w:color="auto" w:fill="FFFFFF"/>
        </w:rPr>
        <w:t>stationarity</w:t>
      </w:r>
      <w:proofErr w:type="spellEnd"/>
      <w:r w:rsidR="00BE48E8">
        <w:rPr>
          <w:rFonts w:ascii="Helvetica Neue" w:eastAsia="Times New Roman" w:hAnsi="Helvetica Neue" w:cs="Times New Roman"/>
          <w:color w:val="000000"/>
          <w:sz w:val="21"/>
          <w:szCs w:val="21"/>
          <w:shd w:val="clear" w:color="auto" w:fill="FFFFFF"/>
        </w:rPr>
        <w:t xml:space="preserve">, then used that in the </w:t>
      </w:r>
      <w:proofErr w:type="spellStart"/>
      <w:r w:rsidR="00BE48E8">
        <w:rPr>
          <w:rFonts w:ascii="Helvetica Neue" w:eastAsia="Times New Roman" w:hAnsi="Helvetica Neue" w:cs="Times New Roman"/>
          <w:color w:val="000000"/>
          <w:sz w:val="21"/>
          <w:szCs w:val="21"/>
          <w:shd w:val="clear" w:color="auto" w:fill="FFFFFF"/>
        </w:rPr>
        <w:t>arima</w:t>
      </w:r>
      <w:proofErr w:type="spellEnd"/>
      <w:r w:rsidR="00BE48E8">
        <w:rPr>
          <w:rFonts w:ascii="Helvetica Neue" w:eastAsia="Times New Roman" w:hAnsi="Helvetica Neue" w:cs="Times New Roman"/>
          <w:color w:val="000000"/>
          <w:sz w:val="21"/>
          <w:szCs w:val="21"/>
          <w:shd w:val="clear" w:color="auto" w:fill="FFFFFF"/>
        </w:rPr>
        <w:t xml:space="preserve"> model.</w:t>
      </w:r>
    </w:p>
    <w:p w14:paraId="4A45BCDC" w14:textId="77777777" w:rsidR="000C2687" w:rsidRDefault="000C2687" w:rsidP="00B579A9">
      <w:pPr>
        <w:rPr>
          <w:rFonts w:ascii="Helvetica Neue" w:eastAsia="Times New Roman" w:hAnsi="Helvetica Neue" w:cs="Times New Roman"/>
          <w:color w:val="000000"/>
          <w:sz w:val="21"/>
          <w:szCs w:val="21"/>
          <w:shd w:val="clear" w:color="auto" w:fill="FFFFFF"/>
        </w:rPr>
      </w:pPr>
    </w:p>
    <w:p w14:paraId="706B0FF9" w14:textId="236DFE0F" w:rsidR="000C2687" w:rsidRDefault="00605505" w:rsidP="00B579A9">
      <w:pPr>
        <w:rPr>
          <w:rFonts w:ascii="Helvetica Neue" w:eastAsia="Times New Roman" w:hAnsi="Helvetica Neue" w:cs="Times New Roman"/>
          <w:color w:val="000000"/>
          <w:sz w:val="21"/>
          <w:szCs w:val="21"/>
          <w:shd w:val="clear" w:color="auto" w:fill="FFFFFF"/>
        </w:rPr>
      </w:pPr>
      <w:r>
        <w:rPr>
          <w:rFonts w:ascii="Helvetica Neue" w:eastAsia="Times New Roman" w:hAnsi="Helvetica Neue" w:cs="Times New Roman"/>
          <w:color w:val="000000"/>
          <w:sz w:val="21"/>
          <w:szCs w:val="21"/>
          <w:shd w:val="clear" w:color="auto" w:fill="FFFFFF"/>
        </w:rPr>
        <w:t>5</w:t>
      </w:r>
      <w:r w:rsidR="000C2687">
        <w:rPr>
          <w:rFonts w:ascii="Helvetica Neue" w:eastAsia="Times New Roman" w:hAnsi="Helvetica Neue" w:cs="Times New Roman"/>
          <w:color w:val="000000"/>
          <w:sz w:val="21"/>
          <w:szCs w:val="21"/>
          <w:shd w:val="clear" w:color="auto" w:fill="FFFFFF"/>
        </w:rPr>
        <w:t xml:space="preserve">. What is </w:t>
      </w:r>
      <w:proofErr w:type="spellStart"/>
      <w:r w:rsidR="000C2687">
        <w:rPr>
          <w:rFonts w:ascii="Helvetica Neue" w:eastAsia="Times New Roman" w:hAnsi="Helvetica Neue" w:cs="Times New Roman"/>
          <w:color w:val="000000"/>
          <w:sz w:val="21"/>
          <w:szCs w:val="21"/>
          <w:shd w:val="clear" w:color="auto" w:fill="FFFFFF"/>
        </w:rPr>
        <w:t>stationarity</w:t>
      </w:r>
      <w:proofErr w:type="spellEnd"/>
      <w:r w:rsidR="000C2687">
        <w:rPr>
          <w:rFonts w:ascii="Helvetica Neue" w:eastAsia="Times New Roman" w:hAnsi="Helvetica Neue" w:cs="Times New Roman"/>
          <w:color w:val="000000"/>
          <w:sz w:val="21"/>
          <w:szCs w:val="21"/>
          <w:shd w:val="clear" w:color="auto" w:fill="FFFFFF"/>
        </w:rPr>
        <w:t xml:space="preserve"> and how can we check for it?</w:t>
      </w:r>
    </w:p>
    <w:p w14:paraId="4815B267" w14:textId="77777777" w:rsidR="000C2687" w:rsidRPr="000C2687" w:rsidRDefault="000C2687" w:rsidP="000C2687">
      <w:pPr>
        <w:shd w:val="clear" w:color="auto" w:fill="FFFFFF"/>
        <w:spacing w:before="372"/>
        <w:outlineLvl w:val="2"/>
        <w:rPr>
          <w:rFonts w:ascii="Helvetica Neue" w:eastAsia="Times New Roman" w:hAnsi="Helvetica Neue" w:cs="Times New Roman"/>
          <w:b/>
          <w:bCs/>
          <w:color w:val="000000"/>
          <w:sz w:val="27"/>
          <w:szCs w:val="27"/>
        </w:rPr>
      </w:pPr>
      <w:proofErr w:type="spellStart"/>
      <w:r w:rsidRPr="000C2687">
        <w:rPr>
          <w:rFonts w:ascii="Helvetica Neue" w:eastAsia="Times New Roman" w:hAnsi="Helvetica Neue" w:cs="Times New Roman"/>
          <w:b/>
          <w:bCs/>
          <w:color w:val="000000"/>
          <w:sz w:val="27"/>
          <w:szCs w:val="27"/>
        </w:rPr>
        <w:t>Stationarity</w:t>
      </w:r>
      <w:proofErr w:type="spellEnd"/>
    </w:p>
    <w:p w14:paraId="036A0060" w14:textId="77777777" w:rsidR="000C2687" w:rsidRPr="000C2687" w:rsidRDefault="000C2687" w:rsidP="000C2687">
      <w:pPr>
        <w:shd w:val="clear" w:color="auto" w:fill="FFFFFF"/>
        <w:spacing w:before="240"/>
        <w:rPr>
          <w:rFonts w:ascii="Helvetica Neue" w:hAnsi="Helvetica Neue" w:cs="Times New Roman"/>
          <w:color w:val="000000"/>
          <w:sz w:val="21"/>
          <w:szCs w:val="21"/>
        </w:rPr>
      </w:pPr>
      <w:r w:rsidRPr="000C2687">
        <w:rPr>
          <w:rFonts w:ascii="Helvetica Neue" w:hAnsi="Helvetica Neue" w:cs="Times New Roman"/>
          <w:color w:val="000000"/>
          <w:sz w:val="21"/>
          <w:szCs w:val="21"/>
        </w:rPr>
        <w:t>A </w:t>
      </w:r>
      <w:r w:rsidRPr="000C2687">
        <w:rPr>
          <w:rFonts w:ascii="Helvetica Neue" w:hAnsi="Helvetica Neue" w:cs="Times New Roman"/>
          <w:b/>
          <w:bCs/>
          <w:color w:val="000000"/>
          <w:sz w:val="21"/>
          <w:szCs w:val="21"/>
        </w:rPr>
        <w:t>stationary</w:t>
      </w:r>
      <w:r w:rsidRPr="000C2687">
        <w:rPr>
          <w:rFonts w:ascii="Helvetica Neue" w:hAnsi="Helvetica Neue" w:cs="Times New Roman"/>
          <w:color w:val="000000"/>
          <w:sz w:val="21"/>
          <w:szCs w:val="21"/>
        </w:rPr>
        <w:t> time series is one that:</w:t>
      </w:r>
    </w:p>
    <w:p w14:paraId="149D0605" w14:textId="77777777" w:rsidR="000C2687" w:rsidRPr="000C2687" w:rsidRDefault="000C2687" w:rsidP="000C2687">
      <w:pPr>
        <w:numPr>
          <w:ilvl w:val="0"/>
          <w:numId w:val="19"/>
        </w:numPr>
        <w:shd w:val="clear" w:color="auto" w:fill="FFFFFF"/>
        <w:spacing w:before="100" w:beforeAutospacing="1" w:after="100" w:afterAutospacing="1"/>
        <w:rPr>
          <w:rFonts w:ascii="Helvetica Neue" w:eastAsia="Times New Roman" w:hAnsi="Helvetica Neue" w:cs="Times New Roman"/>
          <w:color w:val="000000"/>
          <w:sz w:val="21"/>
          <w:szCs w:val="21"/>
        </w:rPr>
      </w:pPr>
      <w:proofErr w:type="gramStart"/>
      <w:r w:rsidRPr="000C2687">
        <w:rPr>
          <w:rFonts w:ascii="Helvetica Neue" w:eastAsia="Times New Roman" w:hAnsi="Helvetica Neue" w:cs="Times New Roman"/>
          <w:color w:val="000000"/>
          <w:sz w:val="21"/>
          <w:szCs w:val="21"/>
        </w:rPr>
        <w:t>has</w:t>
      </w:r>
      <w:proofErr w:type="gramEnd"/>
      <w:r w:rsidRPr="000C2687">
        <w:rPr>
          <w:rFonts w:ascii="Helvetica Neue" w:eastAsia="Times New Roman" w:hAnsi="Helvetica Neue" w:cs="Times New Roman"/>
          <w:color w:val="000000"/>
          <w:sz w:val="21"/>
          <w:szCs w:val="21"/>
        </w:rPr>
        <w:t xml:space="preserve"> a constant mean over time.</w:t>
      </w:r>
    </w:p>
    <w:p w14:paraId="66FCA88F" w14:textId="51F6B1CE" w:rsidR="000C2687" w:rsidRPr="000C2687" w:rsidRDefault="000C2687" w:rsidP="000C2687">
      <w:pPr>
        <w:numPr>
          <w:ilvl w:val="0"/>
          <w:numId w:val="19"/>
        </w:numPr>
        <w:shd w:val="clear" w:color="auto" w:fill="FFFFFF"/>
        <w:spacing w:beforeAutospacing="1" w:afterAutospacing="1"/>
        <w:rPr>
          <w:rFonts w:ascii="Helvetica Neue" w:eastAsia="Times New Roman" w:hAnsi="Helvetica Neue" w:cs="Times New Roman"/>
          <w:color w:val="000000"/>
          <w:sz w:val="21"/>
          <w:szCs w:val="21"/>
        </w:rPr>
      </w:pPr>
      <w:proofErr w:type="gramStart"/>
      <w:r w:rsidRPr="000C2687">
        <w:rPr>
          <w:rFonts w:ascii="Helvetica Neue" w:eastAsia="Times New Roman" w:hAnsi="Helvetica Neue" w:cs="Times New Roman"/>
          <w:color w:val="000000"/>
          <w:sz w:val="21"/>
          <w:szCs w:val="21"/>
        </w:rPr>
        <w:t>has</w:t>
      </w:r>
      <w:proofErr w:type="gramEnd"/>
      <w:r w:rsidRPr="000C2687">
        <w:rPr>
          <w:rFonts w:ascii="Helvetica Neue" w:eastAsia="Times New Roman" w:hAnsi="Helvetica Neue" w:cs="Times New Roman"/>
          <w:color w:val="000000"/>
          <w:sz w:val="21"/>
          <w:szCs w:val="21"/>
        </w:rPr>
        <w:t xml:space="preserve"> an be.)</w:t>
      </w:r>
    </w:p>
    <w:p w14:paraId="05DB5F61" w14:textId="77777777" w:rsidR="000C2687" w:rsidRPr="000C2687" w:rsidRDefault="000C2687" w:rsidP="000C2687">
      <w:pPr>
        <w:shd w:val="clear" w:color="auto" w:fill="FFFFFF"/>
        <w:spacing w:before="240"/>
        <w:rPr>
          <w:rFonts w:ascii="Helvetica Neue" w:hAnsi="Helvetica Neue" w:cs="Times New Roman"/>
          <w:color w:val="000000"/>
          <w:sz w:val="21"/>
          <w:szCs w:val="21"/>
        </w:rPr>
      </w:pPr>
      <w:r w:rsidRPr="000C2687">
        <w:rPr>
          <w:rFonts w:ascii="Helvetica Neue" w:hAnsi="Helvetica Neue" w:cs="Times New Roman"/>
          <w:color w:val="000000"/>
          <w:sz w:val="21"/>
          <w:szCs w:val="21"/>
        </w:rPr>
        <w:t xml:space="preserve">To check </w:t>
      </w:r>
      <w:proofErr w:type="spellStart"/>
      <w:r w:rsidRPr="000C2687">
        <w:rPr>
          <w:rFonts w:ascii="Helvetica Neue" w:hAnsi="Helvetica Neue" w:cs="Times New Roman"/>
          <w:color w:val="000000"/>
          <w:sz w:val="21"/>
          <w:szCs w:val="21"/>
        </w:rPr>
        <w:t>stationarity</w:t>
      </w:r>
      <w:proofErr w:type="spellEnd"/>
      <w:r w:rsidRPr="000C2687">
        <w:rPr>
          <w:rFonts w:ascii="Helvetica Neue" w:hAnsi="Helvetica Neue" w:cs="Times New Roman"/>
          <w:color w:val="000000"/>
          <w:sz w:val="21"/>
          <w:szCs w:val="21"/>
        </w:rPr>
        <w:t>:</w:t>
      </w:r>
    </w:p>
    <w:p w14:paraId="4BE6AF28" w14:textId="77777777" w:rsidR="000C2687" w:rsidRPr="000C2687" w:rsidRDefault="000C2687" w:rsidP="000C2687">
      <w:pPr>
        <w:numPr>
          <w:ilvl w:val="0"/>
          <w:numId w:val="20"/>
        </w:numPr>
        <w:shd w:val="clear" w:color="auto" w:fill="FFFFFF"/>
        <w:spacing w:before="100" w:beforeAutospacing="1" w:after="100" w:afterAutospacing="1"/>
        <w:rPr>
          <w:rFonts w:ascii="Helvetica Neue" w:eastAsia="Times New Roman" w:hAnsi="Helvetica Neue" w:cs="Times New Roman"/>
          <w:color w:val="000000"/>
          <w:sz w:val="21"/>
          <w:szCs w:val="21"/>
        </w:rPr>
      </w:pPr>
      <w:r w:rsidRPr="000C2687">
        <w:rPr>
          <w:rFonts w:ascii="Helvetica Neue" w:eastAsia="Times New Roman" w:hAnsi="Helvetica Neue" w:cs="Times New Roman"/>
          <w:color w:val="000000"/>
          <w:sz w:val="21"/>
          <w:szCs w:val="21"/>
        </w:rPr>
        <w:t>Visually look at the mean. Is it constant? If not, then our time series is not stationary.</w:t>
      </w:r>
    </w:p>
    <w:p w14:paraId="6BDA5DBB" w14:textId="26FF186A" w:rsidR="000C2687" w:rsidRPr="000C2687" w:rsidRDefault="000C2687" w:rsidP="000C2687">
      <w:pPr>
        <w:numPr>
          <w:ilvl w:val="0"/>
          <w:numId w:val="20"/>
        </w:numPr>
        <w:shd w:val="clear" w:color="auto" w:fill="FFFFFF"/>
        <w:spacing w:beforeAutospacing="1" w:afterAutospacing="1"/>
        <w:rPr>
          <w:rFonts w:ascii="Helvetica Neue" w:eastAsia="Times New Roman" w:hAnsi="Helvetica Neue" w:cs="Times New Roman"/>
          <w:color w:val="000000"/>
          <w:sz w:val="21"/>
          <w:szCs w:val="21"/>
        </w:rPr>
      </w:pPr>
      <w:r w:rsidRPr="000C2687">
        <w:rPr>
          <w:rFonts w:ascii="Helvetica Neue" w:eastAsia="Times New Roman" w:hAnsi="Helvetica Neue" w:cs="Times New Roman"/>
          <w:color w:val="000000"/>
          <w:sz w:val="21"/>
          <w:szCs w:val="21"/>
        </w:rPr>
        <w:t>Visually look at the autocorrelation. Does the relationship between, for example</w:t>
      </w:r>
      <w:proofErr w:type="gramStart"/>
      <w:r w:rsidRPr="000C2687">
        <w:rPr>
          <w:rFonts w:ascii="Helvetica Neue" w:eastAsia="Times New Roman" w:hAnsi="Helvetica Neue" w:cs="Times New Roman"/>
          <w:color w:val="000000"/>
          <w:sz w:val="21"/>
          <w:szCs w:val="21"/>
        </w:rPr>
        <w:t>,  the</w:t>
      </w:r>
      <w:proofErr w:type="gramEnd"/>
      <w:r w:rsidRPr="000C2687">
        <w:rPr>
          <w:rFonts w:ascii="Helvetica Neue" w:eastAsia="Times New Roman" w:hAnsi="Helvetica Neue" w:cs="Times New Roman"/>
          <w:color w:val="000000"/>
          <w:sz w:val="21"/>
          <w:szCs w:val="21"/>
        </w:rPr>
        <w:t xml:space="preserve"> same as the relationship between  not, </w:t>
      </w:r>
      <w:proofErr w:type="spellStart"/>
      <w:r>
        <w:rPr>
          <w:rFonts w:ascii="Helvetica Neue" w:eastAsia="Times New Roman" w:hAnsi="Helvetica Neue" w:cs="Times New Roman"/>
          <w:color w:val="000000"/>
          <w:sz w:val="21"/>
          <w:szCs w:val="21"/>
        </w:rPr>
        <w:t>the</w:t>
      </w:r>
      <w:r w:rsidRPr="000C2687">
        <w:rPr>
          <w:rFonts w:ascii="Helvetica Neue" w:eastAsia="Times New Roman" w:hAnsi="Helvetica Neue" w:cs="Times New Roman"/>
          <w:color w:val="000000"/>
          <w:sz w:val="21"/>
          <w:szCs w:val="21"/>
        </w:rPr>
        <w:t>our</w:t>
      </w:r>
      <w:proofErr w:type="spellEnd"/>
      <w:r w:rsidRPr="000C2687">
        <w:rPr>
          <w:rFonts w:ascii="Helvetica Neue" w:eastAsia="Times New Roman" w:hAnsi="Helvetica Neue" w:cs="Times New Roman"/>
          <w:color w:val="000000"/>
          <w:sz w:val="21"/>
          <w:szCs w:val="21"/>
        </w:rPr>
        <w:t xml:space="preserve"> time series is not stationary.</w:t>
      </w:r>
    </w:p>
    <w:p w14:paraId="334AC4B9" w14:textId="77777777" w:rsidR="000C2687" w:rsidRDefault="000C2687" w:rsidP="000C2687">
      <w:pPr>
        <w:numPr>
          <w:ilvl w:val="0"/>
          <w:numId w:val="20"/>
        </w:numPr>
        <w:shd w:val="clear" w:color="auto" w:fill="FFFFFF"/>
        <w:spacing w:before="100" w:beforeAutospacing="1" w:after="100" w:afterAutospacing="1"/>
        <w:rPr>
          <w:rFonts w:ascii="Helvetica Neue" w:eastAsia="Times New Roman" w:hAnsi="Helvetica Neue" w:cs="Times New Roman"/>
          <w:color w:val="000000"/>
          <w:sz w:val="21"/>
          <w:szCs w:val="21"/>
        </w:rPr>
      </w:pPr>
      <w:r w:rsidRPr="000C2687">
        <w:rPr>
          <w:rFonts w:ascii="Helvetica Neue" w:eastAsia="Times New Roman" w:hAnsi="Helvetica Neue" w:cs="Times New Roman"/>
          <w:color w:val="000000"/>
          <w:sz w:val="21"/>
          <w:szCs w:val="21"/>
        </w:rPr>
        <w:t>Dickey-Fuller test.</w:t>
      </w:r>
    </w:p>
    <w:p w14:paraId="778F0B46" w14:textId="00100E5F" w:rsidR="003D61D0" w:rsidRDefault="003D61D0" w:rsidP="000C2687">
      <w:pPr>
        <w:shd w:val="clear" w:color="auto" w:fill="FFFFFF"/>
        <w:spacing w:before="100" w:beforeAutospacing="1" w:after="100" w:afterAutospacing="1"/>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6. How do you interpret the p-value of 0.134 when performing a dickey fuller test?</w:t>
      </w:r>
    </w:p>
    <w:p w14:paraId="40A92D3B" w14:textId="45B06541" w:rsidR="000C2687" w:rsidRPr="000C2687" w:rsidRDefault="000C2687" w:rsidP="000C2687">
      <w:pPr>
        <w:shd w:val="clear" w:color="auto" w:fill="FFFFFF"/>
        <w:spacing w:before="100" w:beforeAutospacing="1" w:after="100" w:afterAutospacing="1"/>
        <w:rPr>
          <w:rFonts w:ascii="Helvetica Neue" w:eastAsia="Times New Roman" w:hAnsi="Helvetica Neue" w:cs="Times New Roman"/>
          <w:color w:val="000000"/>
          <w:sz w:val="21"/>
          <w:szCs w:val="21"/>
        </w:rPr>
      </w:pPr>
      <w:proofErr w:type="gramStart"/>
      <w:r w:rsidRPr="000C2687">
        <w:rPr>
          <w:rFonts w:ascii="Helvetica Neue" w:eastAsia="Times New Roman" w:hAnsi="Helvetica Neue" w:cs="Times New Roman"/>
          <w:color w:val="000000"/>
          <w:sz w:val="21"/>
          <w:szCs w:val="21"/>
        </w:rPr>
        <w:t>how</w:t>
      </w:r>
      <w:proofErr w:type="gramEnd"/>
      <w:r w:rsidRPr="000C2687">
        <w:rPr>
          <w:rFonts w:ascii="Helvetica Neue" w:eastAsia="Times New Roman" w:hAnsi="Helvetica Neue" w:cs="Times New Roman"/>
          <w:color w:val="000000"/>
          <w:sz w:val="21"/>
          <w:szCs w:val="21"/>
        </w:rPr>
        <w:t xml:space="preserve"> to interpret the p value:</w:t>
      </w:r>
    </w:p>
    <w:p w14:paraId="4C21E862" w14:textId="000F597F" w:rsidR="000C2687" w:rsidRPr="000C2687" w:rsidRDefault="000C2687" w:rsidP="000C2687">
      <w:pPr>
        <w:shd w:val="clear" w:color="auto" w:fill="FFFFFF"/>
        <w:spacing w:before="100" w:beforeAutospacing="1" w:after="100" w:afterAutospacing="1"/>
        <w:rPr>
          <w:rFonts w:ascii="Helvetica Neue" w:eastAsia="Times New Roman" w:hAnsi="Helvetica Neue" w:cs="Times New Roman"/>
          <w:color w:val="000000"/>
          <w:sz w:val="21"/>
          <w:szCs w:val="21"/>
        </w:rPr>
      </w:pPr>
      <w:r w:rsidRPr="000C2687">
        <w:rPr>
          <w:rFonts w:ascii="Helvetica Neue" w:eastAsia="Times New Roman" w:hAnsi="Helvetica Neue" w:cs="Times New Roman"/>
          <w:color w:val="000000"/>
          <w:sz w:val="21"/>
          <w:szCs w:val="21"/>
        </w:rPr>
        <w:t xml:space="preserve">#         </w:t>
      </w:r>
      <w:proofErr w:type="gramStart"/>
      <w:r w:rsidRPr="000C2687">
        <w:rPr>
          <w:rFonts w:ascii="Helvetica Neue" w:eastAsia="Times New Roman" w:hAnsi="Helvetica Neue" w:cs="Times New Roman"/>
          <w:color w:val="000000"/>
          <w:sz w:val="21"/>
          <w:szCs w:val="21"/>
        </w:rPr>
        <w:t>because</w:t>
      </w:r>
      <w:proofErr w:type="gramEnd"/>
      <w:r w:rsidRPr="000C2687">
        <w:rPr>
          <w:rFonts w:ascii="Helvetica Neue" w:eastAsia="Times New Roman" w:hAnsi="Helvetica Neue" w:cs="Times New Roman"/>
          <w:color w:val="000000"/>
          <w:sz w:val="21"/>
          <w:szCs w:val="21"/>
        </w:rPr>
        <w:t xml:space="preserve"> our p value is greater than alpha (our </w:t>
      </w:r>
      <w:proofErr w:type="spellStart"/>
      <w:r w:rsidRPr="000C2687">
        <w:rPr>
          <w:rFonts w:ascii="Helvetica Neue" w:eastAsia="Times New Roman" w:hAnsi="Helvetica Neue" w:cs="Times New Roman"/>
          <w:color w:val="000000"/>
          <w:sz w:val="21"/>
          <w:szCs w:val="21"/>
        </w:rPr>
        <w:t>signficance</w:t>
      </w:r>
      <w:proofErr w:type="spellEnd"/>
      <w:r w:rsidRPr="000C2687">
        <w:rPr>
          <w:rFonts w:ascii="Helvetica Neue" w:eastAsia="Times New Roman" w:hAnsi="Helvetica Neue" w:cs="Times New Roman"/>
          <w:color w:val="000000"/>
          <w:sz w:val="21"/>
          <w:szCs w:val="21"/>
        </w:rPr>
        <w:t xml:space="preserve"> level, 0.05, we fail to reject </w:t>
      </w:r>
      <w:proofErr w:type="spellStart"/>
      <w:r w:rsidRPr="000C2687">
        <w:rPr>
          <w:rFonts w:ascii="Helvetica Neue" w:eastAsia="Times New Roman" w:hAnsi="Helvetica Neue" w:cs="Times New Roman"/>
          <w:color w:val="000000"/>
          <w:sz w:val="21"/>
          <w:szCs w:val="21"/>
        </w:rPr>
        <w:t>ou</w:t>
      </w:r>
      <w:proofErr w:type="spellEnd"/>
      <w:r w:rsidRPr="000C2687">
        <w:rPr>
          <w:rFonts w:ascii="Helvetica Neue" w:eastAsia="Times New Roman" w:hAnsi="Helvetica Neue" w:cs="Times New Roman"/>
          <w:color w:val="000000"/>
          <w:sz w:val="21"/>
          <w:szCs w:val="21"/>
        </w:rPr>
        <w:t xml:space="preserve"> null hypothe</w:t>
      </w:r>
      <w:r w:rsidR="003D61D0">
        <w:rPr>
          <w:rFonts w:ascii="Helvetica Neue" w:eastAsia="Times New Roman" w:hAnsi="Helvetica Neue" w:cs="Times New Roman"/>
          <w:color w:val="000000"/>
          <w:sz w:val="21"/>
          <w:szCs w:val="21"/>
        </w:rPr>
        <w:t xml:space="preserve">sis </w:t>
      </w:r>
      <w:r w:rsidRPr="000C2687">
        <w:rPr>
          <w:rFonts w:ascii="Helvetica Neue" w:eastAsia="Times New Roman" w:hAnsi="Helvetica Neue" w:cs="Times New Roman"/>
          <w:color w:val="000000"/>
          <w:sz w:val="21"/>
          <w:szCs w:val="21"/>
        </w:rPr>
        <w:t xml:space="preserve"> null hypothesis - is that our data are not stationary)</w:t>
      </w:r>
      <w:r w:rsidR="003D61D0">
        <w:rPr>
          <w:rFonts w:ascii="Helvetica Neue" w:eastAsia="Times New Roman" w:hAnsi="Helvetica Neue" w:cs="Times New Roman"/>
          <w:color w:val="000000"/>
          <w:sz w:val="21"/>
          <w:szCs w:val="21"/>
        </w:rPr>
        <w:t xml:space="preserve">. </w:t>
      </w:r>
      <w:r w:rsidRPr="000C2687">
        <w:rPr>
          <w:rFonts w:ascii="Helvetica Neue" w:eastAsia="Times New Roman" w:hAnsi="Helvetica Neue" w:cs="Times New Roman"/>
          <w:color w:val="000000"/>
          <w:sz w:val="21"/>
          <w:szCs w:val="21"/>
        </w:rPr>
        <w:t xml:space="preserve"> </w:t>
      </w:r>
      <w:proofErr w:type="gramStart"/>
      <w:r w:rsidRPr="000C2687">
        <w:rPr>
          <w:rFonts w:ascii="Helvetica Neue" w:eastAsia="Times New Roman" w:hAnsi="Helvetica Neue" w:cs="Times New Roman"/>
          <w:color w:val="000000"/>
          <w:sz w:val="21"/>
          <w:szCs w:val="21"/>
        </w:rPr>
        <w:t>we</w:t>
      </w:r>
      <w:proofErr w:type="gramEnd"/>
      <w:r w:rsidRPr="000C2687">
        <w:rPr>
          <w:rFonts w:ascii="Helvetica Neue" w:eastAsia="Times New Roman" w:hAnsi="Helvetica Neue" w:cs="Times New Roman"/>
          <w:color w:val="000000"/>
          <w:sz w:val="21"/>
          <w:szCs w:val="21"/>
        </w:rPr>
        <w:t xml:space="preserve"> cannot conclude that our data are stationary.</w:t>
      </w:r>
    </w:p>
    <w:p w14:paraId="7BAAC689" w14:textId="206D6989" w:rsidR="000C2687" w:rsidRPr="003D61D0" w:rsidRDefault="000C2687" w:rsidP="003D61D0">
      <w:pPr>
        <w:shd w:val="clear" w:color="auto" w:fill="FFFFFF"/>
        <w:spacing w:before="100" w:beforeAutospacing="1" w:after="100" w:afterAutospacing="1"/>
        <w:rPr>
          <w:rFonts w:ascii="Helvetica Neue" w:eastAsia="Times New Roman" w:hAnsi="Helvetica Neue" w:cs="Times New Roman"/>
          <w:color w:val="000000"/>
          <w:sz w:val="21"/>
          <w:szCs w:val="21"/>
        </w:rPr>
      </w:pPr>
    </w:p>
    <w:p w14:paraId="03040086" w14:textId="77777777" w:rsidR="003D61D0" w:rsidRDefault="003D61D0" w:rsidP="00BA5A50">
      <w:pPr>
        <w:widowControl w:val="0"/>
        <w:autoSpaceDE w:val="0"/>
        <w:autoSpaceDN w:val="0"/>
        <w:adjustRightInd w:val="0"/>
        <w:rPr>
          <w:rFonts w:ascii="Times" w:hAnsi="Times" w:cs="Times"/>
          <w:b/>
          <w:sz w:val="32"/>
          <w:szCs w:val="32"/>
        </w:rPr>
      </w:pPr>
    </w:p>
    <w:p w14:paraId="68A4B1CE" w14:textId="79A4938E" w:rsidR="00D73FA5" w:rsidRPr="003D61D0" w:rsidRDefault="00D73FA5" w:rsidP="00BA5A50">
      <w:pPr>
        <w:widowControl w:val="0"/>
        <w:autoSpaceDE w:val="0"/>
        <w:autoSpaceDN w:val="0"/>
        <w:adjustRightInd w:val="0"/>
        <w:rPr>
          <w:rFonts w:ascii="Times" w:hAnsi="Times" w:cs="Times"/>
        </w:rPr>
      </w:pPr>
      <w:proofErr w:type="spellStart"/>
      <w:r w:rsidRPr="00E1190F">
        <w:rPr>
          <w:rFonts w:ascii="Times" w:hAnsi="Times" w:cs="Times"/>
          <w:b/>
          <w:sz w:val="32"/>
          <w:szCs w:val="32"/>
        </w:rPr>
        <w:t>GeoSpatial</w:t>
      </w:r>
      <w:proofErr w:type="spellEnd"/>
      <w:r w:rsidRPr="00E1190F">
        <w:rPr>
          <w:rFonts w:ascii="Times" w:hAnsi="Times" w:cs="Times"/>
          <w:b/>
          <w:sz w:val="32"/>
          <w:szCs w:val="32"/>
        </w:rPr>
        <w:t xml:space="preserve"> Data:</w:t>
      </w:r>
    </w:p>
    <w:p w14:paraId="11462B84" w14:textId="77777777" w:rsidR="00BA5A50" w:rsidRDefault="00BA5A50" w:rsidP="00BA5A50">
      <w:pPr>
        <w:widowControl w:val="0"/>
        <w:autoSpaceDE w:val="0"/>
        <w:autoSpaceDN w:val="0"/>
        <w:adjustRightInd w:val="0"/>
        <w:rPr>
          <w:rFonts w:ascii="Times" w:hAnsi="Times" w:cs="Times"/>
        </w:rPr>
      </w:pPr>
    </w:p>
    <w:p w14:paraId="4C002E36" w14:textId="68BD523B" w:rsidR="00BA5A50" w:rsidRPr="004A5565" w:rsidRDefault="00BA5A50" w:rsidP="004A5565">
      <w:pPr>
        <w:pStyle w:val="ListParagraph"/>
        <w:widowControl w:val="0"/>
        <w:numPr>
          <w:ilvl w:val="0"/>
          <w:numId w:val="5"/>
        </w:numPr>
        <w:tabs>
          <w:tab w:val="left" w:pos="220"/>
          <w:tab w:val="left" w:pos="720"/>
        </w:tabs>
        <w:autoSpaceDE w:val="0"/>
        <w:autoSpaceDN w:val="0"/>
        <w:adjustRightInd w:val="0"/>
        <w:rPr>
          <w:rFonts w:ascii="Times" w:hAnsi="Times" w:cs="Times"/>
        </w:rPr>
      </w:pPr>
      <w:r w:rsidRPr="004A5565">
        <w:rPr>
          <w:rFonts w:ascii="Times" w:hAnsi="Times" w:cs="Times"/>
        </w:rPr>
        <w:t xml:space="preserve">What is </w:t>
      </w:r>
      <w:proofErr w:type="spellStart"/>
      <w:r w:rsidRPr="004A5565">
        <w:rPr>
          <w:rFonts w:ascii="Times" w:hAnsi="Times" w:cs="Times"/>
        </w:rPr>
        <w:t>Tobler’s</w:t>
      </w:r>
      <w:proofErr w:type="spellEnd"/>
      <w:r w:rsidRPr="004A5565">
        <w:rPr>
          <w:rFonts w:ascii="Times" w:hAnsi="Times" w:cs="Times"/>
        </w:rPr>
        <w:t xml:space="preserve"> First Law of Geography?</w:t>
      </w:r>
    </w:p>
    <w:p w14:paraId="3DF99D7E" w14:textId="77777777" w:rsidR="00BA5A50" w:rsidRDefault="00BA5A50" w:rsidP="00BA5A50">
      <w:pPr>
        <w:widowControl w:val="0"/>
        <w:numPr>
          <w:ilvl w:val="1"/>
          <w:numId w:val="5"/>
        </w:numPr>
        <w:tabs>
          <w:tab w:val="left" w:pos="940"/>
          <w:tab w:val="left" w:pos="1440"/>
        </w:tabs>
        <w:autoSpaceDE w:val="0"/>
        <w:autoSpaceDN w:val="0"/>
        <w:adjustRightInd w:val="0"/>
        <w:ind w:hanging="1440"/>
        <w:rPr>
          <w:rFonts w:ascii="Times" w:hAnsi="Times" w:cs="Times"/>
        </w:rPr>
      </w:pPr>
      <w:r>
        <w:rPr>
          <w:rFonts w:ascii="Times" w:hAnsi="Times" w:cs="Times"/>
        </w:rPr>
        <w:t>Everything is related to everything else, but near things are more related than distant things”</w:t>
      </w:r>
    </w:p>
    <w:p w14:paraId="2C1BB661" w14:textId="77777777" w:rsidR="00BA5A50" w:rsidRDefault="00BA5A50" w:rsidP="00BA5A50">
      <w:pPr>
        <w:widowControl w:val="0"/>
        <w:autoSpaceDE w:val="0"/>
        <w:autoSpaceDN w:val="0"/>
        <w:adjustRightInd w:val="0"/>
        <w:rPr>
          <w:rFonts w:ascii="Times" w:hAnsi="Times" w:cs="Times"/>
        </w:rPr>
      </w:pPr>
    </w:p>
    <w:p w14:paraId="3E306548" w14:textId="7E0D423D" w:rsidR="00BA5A50" w:rsidRPr="004A5565" w:rsidRDefault="00BA5A50" w:rsidP="004A5565">
      <w:pPr>
        <w:pStyle w:val="ListParagraph"/>
        <w:widowControl w:val="0"/>
        <w:numPr>
          <w:ilvl w:val="0"/>
          <w:numId w:val="5"/>
        </w:numPr>
        <w:tabs>
          <w:tab w:val="left" w:pos="220"/>
          <w:tab w:val="left" w:pos="720"/>
        </w:tabs>
        <w:autoSpaceDE w:val="0"/>
        <w:autoSpaceDN w:val="0"/>
        <w:adjustRightInd w:val="0"/>
        <w:rPr>
          <w:rFonts w:ascii="Times" w:hAnsi="Times" w:cs="Times"/>
        </w:rPr>
      </w:pPr>
      <w:r w:rsidRPr="004A5565">
        <w:rPr>
          <w:rFonts w:ascii="Times" w:hAnsi="Times" w:cs="Times"/>
        </w:rPr>
        <w:t>In GIS, what is W?</w:t>
      </w:r>
    </w:p>
    <w:p w14:paraId="61AA3DEA" w14:textId="77777777" w:rsidR="00BA5A50" w:rsidRDefault="00BA5A50" w:rsidP="004A5565">
      <w:pPr>
        <w:widowControl w:val="0"/>
        <w:numPr>
          <w:ilvl w:val="1"/>
          <w:numId w:val="5"/>
        </w:numPr>
        <w:tabs>
          <w:tab w:val="left" w:pos="940"/>
          <w:tab w:val="left" w:pos="1440"/>
        </w:tabs>
        <w:autoSpaceDE w:val="0"/>
        <w:autoSpaceDN w:val="0"/>
        <w:adjustRightInd w:val="0"/>
        <w:ind w:hanging="1440"/>
        <w:rPr>
          <w:rFonts w:ascii="Times" w:hAnsi="Times" w:cs="Times"/>
        </w:rPr>
      </w:pPr>
      <w:proofErr w:type="gramStart"/>
      <w:r>
        <w:rPr>
          <w:rFonts w:ascii="Times" w:hAnsi="Times" w:cs="Times"/>
        </w:rPr>
        <w:t>our</w:t>
      </w:r>
      <w:proofErr w:type="gramEnd"/>
      <w:r>
        <w:rPr>
          <w:rFonts w:ascii="Times" w:hAnsi="Times" w:cs="Times"/>
        </w:rPr>
        <w:t xml:space="preserve"> weight matrix - it accounts for the dependencies in our observations</w:t>
      </w:r>
    </w:p>
    <w:p w14:paraId="590BCE73" w14:textId="77777777" w:rsidR="0045042B" w:rsidRDefault="0045042B" w:rsidP="00366893">
      <w:pPr>
        <w:pStyle w:val="ListParagraph"/>
        <w:rPr>
          <w:rFonts w:ascii="Times" w:eastAsia="Times New Roman" w:hAnsi="Times" w:cs="Times New Roman"/>
          <w:sz w:val="20"/>
          <w:szCs w:val="20"/>
        </w:rPr>
      </w:pPr>
      <w:r w:rsidRPr="0045042B">
        <w:rPr>
          <w:rFonts w:ascii="Times" w:eastAsia="Times New Roman" w:hAnsi="Times" w:cs="Times New Roman"/>
          <w:sz w:val="20"/>
          <w:szCs w:val="20"/>
        </w:rPr>
        <w:t xml:space="preserve">We use a weight </w:t>
      </w:r>
      <w:proofErr w:type="gramStart"/>
      <w:r w:rsidRPr="0045042B">
        <w:rPr>
          <w:rFonts w:ascii="Times" w:eastAsia="Times New Roman" w:hAnsi="Times" w:cs="Times New Roman"/>
          <w:sz w:val="20"/>
          <w:szCs w:val="20"/>
        </w:rPr>
        <w:t>matrix !</w:t>
      </w:r>
      <w:proofErr w:type="gramEnd"/>
      <w:r w:rsidRPr="0045042B">
        <w:rPr>
          <w:rFonts w:ascii="Times" w:eastAsia="Times New Roman" w:hAnsi="Times" w:cs="Times New Roman"/>
          <w:sz w:val="20"/>
          <w:szCs w:val="20"/>
        </w:rPr>
        <w:t xml:space="preserve"> </w:t>
      </w:r>
      <w:proofErr w:type="gramStart"/>
      <w:r w:rsidRPr="0045042B">
        <w:rPr>
          <w:rFonts w:ascii="Times" w:eastAsia="Times New Roman" w:hAnsi="Times" w:cs="Times New Roman"/>
          <w:sz w:val="20"/>
          <w:szCs w:val="20"/>
        </w:rPr>
        <w:t>to</w:t>
      </w:r>
      <w:proofErr w:type="gramEnd"/>
      <w:r w:rsidRPr="0045042B">
        <w:rPr>
          <w:rFonts w:ascii="Times" w:eastAsia="Times New Roman" w:hAnsi="Times" w:cs="Times New Roman"/>
          <w:sz w:val="20"/>
          <w:szCs w:val="20"/>
        </w:rPr>
        <w:t xml:space="preserve"> measure how closely related two regions are. This describes how much weight to assign to region " when measuring region #.</w:t>
      </w:r>
    </w:p>
    <w:p w14:paraId="07867D30" w14:textId="43988F62" w:rsidR="0045042B" w:rsidRPr="0045042B" w:rsidRDefault="0045042B" w:rsidP="0045042B">
      <w:pPr>
        <w:pStyle w:val="ListParagraph"/>
        <w:numPr>
          <w:ilvl w:val="0"/>
          <w:numId w:val="5"/>
        </w:numPr>
        <w:rPr>
          <w:rFonts w:ascii="Times" w:eastAsia="Times New Roman" w:hAnsi="Times" w:cs="Times New Roman"/>
          <w:sz w:val="20"/>
          <w:szCs w:val="20"/>
        </w:rPr>
      </w:pPr>
      <w:r>
        <w:rPr>
          <w:rFonts w:ascii="Times" w:hAnsi="Times" w:cs="Times"/>
        </w:rPr>
        <w:t xml:space="preserve">Given spatial data, </w:t>
      </w:r>
      <w:proofErr w:type="gramStart"/>
      <w:r w:rsidRPr="0045042B">
        <w:rPr>
          <w:rFonts w:ascii="Times" w:hAnsi="Times" w:cs="Times"/>
        </w:rPr>
        <w:t>How</w:t>
      </w:r>
      <w:proofErr w:type="gramEnd"/>
      <w:r w:rsidRPr="0045042B">
        <w:rPr>
          <w:rFonts w:ascii="Times" w:hAnsi="Times" w:cs="Times"/>
        </w:rPr>
        <w:t xml:space="preserve"> might we create a weight matrix?</w:t>
      </w:r>
    </w:p>
    <w:p w14:paraId="36354FCF" w14:textId="52D40C3D" w:rsidR="0045042B" w:rsidRDefault="0045042B" w:rsidP="0045042B">
      <w:pPr>
        <w:ind w:left="360" w:firstLine="360"/>
        <w:rPr>
          <w:rFonts w:ascii="Times" w:eastAsia="Times New Roman" w:hAnsi="Times" w:cs="Times New Roman"/>
          <w:sz w:val="20"/>
          <w:szCs w:val="20"/>
        </w:rPr>
      </w:pPr>
      <w:r w:rsidRPr="0045042B">
        <w:rPr>
          <w:rFonts w:ascii="Times" w:eastAsia="Times New Roman" w:hAnsi="Times" w:cs="Times New Roman"/>
          <w:sz w:val="20"/>
          <w:szCs w:val="20"/>
        </w:rPr>
        <w:t>1 if region # borders region " (or is within a certain distance of "), otherwise 0.</w:t>
      </w:r>
    </w:p>
    <w:p w14:paraId="447D094A" w14:textId="3BE135EB" w:rsidR="0045042B" w:rsidRPr="0045042B" w:rsidRDefault="0045042B" w:rsidP="0045042B">
      <w:pPr>
        <w:rPr>
          <w:rFonts w:ascii="Times" w:eastAsia="Times New Roman" w:hAnsi="Times" w:cs="Times New Roman"/>
          <w:sz w:val="20"/>
          <w:szCs w:val="20"/>
        </w:rPr>
      </w:pPr>
      <w:r>
        <w:rPr>
          <w:rFonts w:ascii="Times" w:eastAsia="Times New Roman" w:hAnsi="Times" w:cs="Times New Roman"/>
          <w:sz w:val="20"/>
          <w:szCs w:val="20"/>
        </w:rPr>
        <w:tab/>
        <w:t>Use the inverse distance between centroids or between landmarks</w:t>
      </w:r>
    </w:p>
    <w:p w14:paraId="2A3C481F" w14:textId="77777777" w:rsidR="0045042B" w:rsidRPr="0045042B" w:rsidRDefault="0045042B" w:rsidP="0045042B">
      <w:pPr>
        <w:ind w:left="360" w:firstLine="360"/>
        <w:rPr>
          <w:rFonts w:ascii="Times" w:eastAsia="Times New Roman" w:hAnsi="Times" w:cs="Times New Roman"/>
          <w:sz w:val="20"/>
          <w:szCs w:val="20"/>
        </w:rPr>
      </w:pPr>
    </w:p>
    <w:p w14:paraId="1AAB1A06" w14:textId="4B94B606" w:rsidR="004A5565" w:rsidRPr="003D61D0" w:rsidRDefault="0045042B" w:rsidP="003D61D0">
      <w:pPr>
        <w:pStyle w:val="ListParagraph"/>
        <w:rPr>
          <w:rFonts w:ascii="Times" w:eastAsia="Times New Roman" w:hAnsi="Times" w:cs="Times New Roman"/>
          <w:sz w:val="20"/>
          <w:szCs w:val="20"/>
        </w:rPr>
      </w:pPr>
      <w:r>
        <w:rPr>
          <w:rFonts w:ascii="Times" w:eastAsia="Times New Roman" w:hAnsi="Times" w:cs="Times New Roman"/>
          <w:sz w:val="20"/>
          <w:szCs w:val="20"/>
        </w:rPr>
        <w:tab/>
      </w:r>
    </w:p>
    <w:p w14:paraId="5A6F180D" w14:textId="77777777" w:rsidR="004A5565" w:rsidRDefault="004A5565" w:rsidP="004A5565">
      <w:pPr>
        <w:rPr>
          <w:rFonts w:ascii="Times" w:eastAsia="Times New Roman" w:hAnsi="Times" w:cs="Times New Roman"/>
          <w:sz w:val="20"/>
          <w:szCs w:val="20"/>
        </w:rPr>
      </w:pPr>
    </w:p>
    <w:p w14:paraId="72FA7F9D" w14:textId="5F2DC2EE" w:rsidR="004A5565" w:rsidRDefault="00366893" w:rsidP="004A5565">
      <w:pPr>
        <w:rPr>
          <w:rFonts w:ascii="Times" w:eastAsia="Times New Roman" w:hAnsi="Times" w:cs="Times New Roman"/>
          <w:sz w:val="20"/>
          <w:szCs w:val="20"/>
        </w:rPr>
      </w:pPr>
      <w:r>
        <w:rPr>
          <w:rFonts w:ascii="Times" w:eastAsia="Times New Roman" w:hAnsi="Times" w:cs="Times New Roman"/>
          <w:sz w:val="20"/>
          <w:szCs w:val="20"/>
        </w:rPr>
        <w:t xml:space="preserve">4. </w:t>
      </w:r>
      <w:r w:rsidR="004A5565">
        <w:rPr>
          <w:rFonts w:ascii="Times" w:eastAsia="Times New Roman" w:hAnsi="Times" w:cs="Times New Roman"/>
          <w:sz w:val="20"/>
          <w:szCs w:val="20"/>
        </w:rPr>
        <w:t xml:space="preserve"> When working with spatial data – what would be an example of an areal process?</w:t>
      </w:r>
    </w:p>
    <w:p w14:paraId="0FC159F6" w14:textId="77777777" w:rsidR="004A5565" w:rsidRDefault="004A5565" w:rsidP="004A5565">
      <w:pPr>
        <w:rPr>
          <w:rFonts w:ascii="Times" w:eastAsia="Times New Roman" w:hAnsi="Times" w:cs="Times New Roman"/>
          <w:sz w:val="20"/>
          <w:szCs w:val="20"/>
        </w:rPr>
      </w:pPr>
      <w:r w:rsidRPr="004A5565">
        <w:rPr>
          <w:rFonts w:ascii="Times" w:eastAsia="Times New Roman" w:hAnsi="Times" w:cs="Times New Roman"/>
          <w:sz w:val="20"/>
          <w:szCs w:val="20"/>
        </w:rPr>
        <w:t>If our spatial domain D is a set of non-overlapping regions, then we are working with an areal process. (</w:t>
      </w:r>
      <w:proofErr w:type="gramStart"/>
      <w:r w:rsidRPr="004A5565">
        <w:rPr>
          <w:rFonts w:ascii="Times" w:eastAsia="Times New Roman" w:hAnsi="Times" w:cs="Times New Roman"/>
          <w:sz w:val="20"/>
          <w:szCs w:val="20"/>
        </w:rPr>
        <w:t>i</w:t>
      </w:r>
      <w:proofErr w:type="gramEnd"/>
      <w:r w:rsidRPr="004A5565">
        <w:rPr>
          <w:rFonts w:ascii="Times" w:eastAsia="Times New Roman" w:hAnsi="Times" w:cs="Times New Roman"/>
          <w:sz w:val="20"/>
          <w:szCs w:val="20"/>
        </w:rPr>
        <w:t xml:space="preserve">.e. states, ZIP codes) </w:t>
      </w:r>
    </w:p>
    <w:p w14:paraId="2523E4EA" w14:textId="5BD8E3BA" w:rsidR="004A5565" w:rsidRDefault="004A5565" w:rsidP="004A5565">
      <w:pPr>
        <w:rPr>
          <w:rFonts w:ascii="Times" w:eastAsia="Times New Roman" w:hAnsi="Times" w:cs="Times New Roman"/>
          <w:sz w:val="20"/>
          <w:szCs w:val="20"/>
        </w:rPr>
      </w:pPr>
      <w:r w:rsidRPr="004A5565">
        <w:rPr>
          <w:rFonts w:ascii="Times" w:eastAsia="Times New Roman" w:hAnsi="Times" w:cs="Times New Roman"/>
          <w:sz w:val="20"/>
          <w:szCs w:val="20"/>
        </w:rPr>
        <w:t>•</w:t>
      </w:r>
      <w:r>
        <w:rPr>
          <w:rFonts w:ascii="Times" w:eastAsia="Times New Roman" w:hAnsi="Times" w:cs="Times New Roman"/>
          <w:sz w:val="20"/>
          <w:szCs w:val="20"/>
        </w:rPr>
        <w:t xml:space="preserve"> </w:t>
      </w:r>
      <w:proofErr w:type="gramStart"/>
      <w:r>
        <w:rPr>
          <w:rFonts w:ascii="Times" w:eastAsia="Times New Roman" w:hAnsi="Times" w:cs="Times New Roman"/>
          <w:sz w:val="20"/>
          <w:szCs w:val="20"/>
        </w:rPr>
        <w:t>what</w:t>
      </w:r>
      <w:proofErr w:type="gramEnd"/>
      <w:r>
        <w:rPr>
          <w:rFonts w:ascii="Times" w:eastAsia="Times New Roman" w:hAnsi="Times" w:cs="Times New Roman"/>
          <w:sz w:val="20"/>
          <w:szCs w:val="20"/>
        </w:rPr>
        <w:t xml:space="preserve"> would be an example of a point pattern process?</w:t>
      </w:r>
    </w:p>
    <w:p w14:paraId="06359EF5" w14:textId="756E287B" w:rsidR="004A5565" w:rsidRDefault="004A5565" w:rsidP="004A5565">
      <w:pPr>
        <w:rPr>
          <w:rFonts w:ascii="Times" w:eastAsia="Times New Roman" w:hAnsi="Times" w:cs="Times New Roman"/>
          <w:sz w:val="20"/>
          <w:szCs w:val="20"/>
        </w:rPr>
      </w:pPr>
      <w:r w:rsidRPr="004A5565">
        <w:rPr>
          <w:rFonts w:ascii="Times" w:eastAsia="Times New Roman" w:hAnsi="Times" w:cs="Times New Roman"/>
          <w:sz w:val="20"/>
          <w:szCs w:val="20"/>
        </w:rPr>
        <w:t xml:space="preserve"> </w:t>
      </w:r>
      <w:r w:rsidR="00366893">
        <w:rPr>
          <w:rFonts w:ascii="Times" w:eastAsia="Times New Roman" w:hAnsi="Times" w:cs="Times New Roman"/>
          <w:sz w:val="20"/>
          <w:szCs w:val="20"/>
        </w:rPr>
        <w:t xml:space="preserve">5. </w:t>
      </w:r>
      <w:r>
        <w:rPr>
          <w:rFonts w:ascii="Times" w:eastAsia="Times New Roman" w:hAnsi="Times" w:cs="Times New Roman"/>
          <w:sz w:val="20"/>
          <w:szCs w:val="20"/>
        </w:rPr>
        <w:t xml:space="preserve"> </w:t>
      </w:r>
      <w:r w:rsidRPr="004A5565">
        <w:rPr>
          <w:rFonts w:ascii="Times" w:eastAsia="Times New Roman" w:hAnsi="Times" w:cs="Times New Roman"/>
          <w:sz w:val="20"/>
          <w:szCs w:val="20"/>
        </w:rPr>
        <w:t xml:space="preserve">If our spatial domain D is continuous (likely 2-D or 3-D space), then we are working with a </w:t>
      </w:r>
      <w:proofErr w:type="spellStart"/>
      <w:r w:rsidRPr="004A5565">
        <w:rPr>
          <w:rFonts w:ascii="Times" w:eastAsia="Times New Roman" w:hAnsi="Times" w:cs="Times New Roman"/>
          <w:sz w:val="20"/>
          <w:szCs w:val="20"/>
        </w:rPr>
        <w:t>geostatistical</w:t>
      </w:r>
      <w:proofErr w:type="spellEnd"/>
      <w:r w:rsidRPr="004A5565">
        <w:rPr>
          <w:rFonts w:ascii="Times" w:eastAsia="Times New Roman" w:hAnsi="Times" w:cs="Times New Roman"/>
          <w:sz w:val="20"/>
          <w:szCs w:val="20"/>
        </w:rPr>
        <w:t xml:space="preserve"> process. (</w:t>
      </w:r>
      <w:proofErr w:type="gramStart"/>
      <w:r w:rsidRPr="004A5565">
        <w:rPr>
          <w:rFonts w:ascii="Times" w:eastAsia="Times New Roman" w:hAnsi="Times" w:cs="Times New Roman"/>
          <w:sz w:val="20"/>
          <w:szCs w:val="20"/>
        </w:rPr>
        <w:t>i</w:t>
      </w:r>
      <w:proofErr w:type="gramEnd"/>
      <w:r w:rsidRPr="004A5565">
        <w:rPr>
          <w:rFonts w:ascii="Times" w:eastAsia="Times New Roman" w:hAnsi="Times" w:cs="Times New Roman"/>
          <w:sz w:val="20"/>
          <w:szCs w:val="20"/>
        </w:rPr>
        <w:t xml:space="preserve">.e. rainfall) </w:t>
      </w:r>
    </w:p>
    <w:p w14:paraId="6AA62D37" w14:textId="521FC7F0" w:rsidR="004A5565" w:rsidRPr="004A5565" w:rsidRDefault="004A5565" w:rsidP="004A5565">
      <w:pPr>
        <w:rPr>
          <w:rFonts w:ascii="Times" w:eastAsia="Times New Roman" w:hAnsi="Times" w:cs="Times New Roman"/>
          <w:sz w:val="20"/>
          <w:szCs w:val="20"/>
        </w:rPr>
      </w:pPr>
      <w:r w:rsidRPr="004A5565">
        <w:rPr>
          <w:rFonts w:ascii="Times" w:eastAsia="Times New Roman" w:hAnsi="Times" w:cs="Times New Roman"/>
          <w:sz w:val="20"/>
          <w:szCs w:val="20"/>
        </w:rPr>
        <w:t xml:space="preserve">• </w:t>
      </w:r>
      <w:proofErr w:type="gramStart"/>
      <w:r w:rsidRPr="004A5565">
        <w:rPr>
          <w:rFonts w:ascii="Times" w:eastAsia="Times New Roman" w:hAnsi="Times" w:cs="Times New Roman"/>
          <w:sz w:val="20"/>
          <w:szCs w:val="20"/>
        </w:rPr>
        <w:t>If</w:t>
      </w:r>
      <w:proofErr w:type="gramEnd"/>
      <w:r w:rsidRPr="004A5565">
        <w:rPr>
          <w:rFonts w:ascii="Times" w:eastAsia="Times New Roman" w:hAnsi="Times" w:cs="Times New Roman"/>
          <w:sz w:val="20"/>
          <w:szCs w:val="20"/>
        </w:rPr>
        <w:t xml:space="preserve"> our spatial domain D is a collection of random points, then we are working with a point pattern process. (</w:t>
      </w:r>
      <w:proofErr w:type="gramStart"/>
      <w:r w:rsidRPr="004A5565">
        <w:rPr>
          <w:rFonts w:ascii="Times" w:eastAsia="Times New Roman" w:hAnsi="Times" w:cs="Times New Roman"/>
          <w:sz w:val="20"/>
          <w:szCs w:val="20"/>
        </w:rPr>
        <w:t>i</w:t>
      </w:r>
      <w:proofErr w:type="gramEnd"/>
      <w:r w:rsidRPr="004A5565">
        <w:rPr>
          <w:rFonts w:ascii="Times" w:eastAsia="Times New Roman" w:hAnsi="Times" w:cs="Times New Roman"/>
          <w:sz w:val="20"/>
          <w:szCs w:val="20"/>
        </w:rPr>
        <w:t>.e. locations of car accidents)</w:t>
      </w:r>
    </w:p>
    <w:p w14:paraId="31121027" w14:textId="77777777" w:rsidR="004A5565" w:rsidRDefault="004A5565" w:rsidP="004A5565">
      <w:pPr>
        <w:widowControl w:val="0"/>
        <w:tabs>
          <w:tab w:val="left" w:pos="940"/>
          <w:tab w:val="left" w:pos="1440"/>
        </w:tabs>
        <w:autoSpaceDE w:val="0"/>
        <w:autoSpaceDN w:val="0"/>
        <w:adjustRightInd w:val="0"/>
        <w:rPr>
          <w:rFonts w:ascii="Times" w:hAnsi="Times" w:cs="Times"/>
        </w:rPr>
      </w:pPr>
    </w:p>
    <w:p w14:paraId="5B163424" w14:textId="77777777" w:rsidR="00BA5A50" w:rsidRPr="00DC2668" w:rsidRDefault="00BA5A50" w:rsidP="00BA5A50">
      <w:pPr>
        <w:widowControl w:val="0"/>
        <w:autoSpaceDE w:val="0"/>
        <w:autoSpaceDN w:val="0"/>
        <w:adjustRightInd w:val="0"/>
        <w:rPr>
          <w:rFonts w:ascii="Times" w:hAnsi="Times" w:cs="Times"/>
          <w:sz w:val="32"/>
          <w:szCs w:val="32"/>
        </w:rPr>
      </w:pPr>
    </w:p>
    <w:p w14:paraId="7DDB25C3" w14:textId="77777777" w:rsidR="00D73FA5" w:rsidRPr="00DC2668" w:rsidRDefault="00D73FA5" w:rsidP="00BA5A50">
      <w:pPr>
        <w:widowControl w:val="0"/>
        <w:autoSpaceDE w:val="0"/>
        <w:autoSpaceDN w:val="0"/>
        <w:adjustRightInd w:val="0"/>
        <w:rPr>
          <w:rFonts w:ascii="Times" w:hAnsi="Times" w:cs="Times"/>
          <w:b/>
          <w:sz w:val="32"/>
          <w:szCs w:val="32"/>
        </w:rPr>
      </w:pPr>
      <w:r w:rsidRPr="00DC2668">
        <w:rPr>
          <w:rFonts w:ascii="Times" w:hAnsi="Times" w:cs="Times"/>
          <w:b/>
          <w:sz w:val="32"/>
          <w:szCs w:val="32"/>
        </w:rPr>
        <w:t>Network Analysis:</w:t>
      </w:r>
    </w:p>
    <w:p w14:paraId="5B449E21" w14:textId="77777777" w:rsidR="00BA5A50" w:rsidRDefault="00D73FA5" w:rsidP="00D73FA5">
      <w:pPr>
        <w:widowControl w:val="0"/>
        <w:tabs>
          <w:tab w:val="left" w:pos="220"/>
          <w:tab w:val="left" w:pos="720"/>
        </w:tabs>
        <w:autoSpaceDE w:val="0"/>
        <w:autoSpaceDN w:val="0"/>
        <w:adjustRightInd w:val="0"/>
        <w:ind w:left="720"/>
        <w:rPr>
          <w:rFonts w:ascii="Times" w:hAnsi="Times" w:cs="Times"/>
        </w:rPr>
      </w:pPr>
      <w:r>
        <w:rPr>
          <w:rFonts w:ascii="Times" w:hAnsi="Times" w:cs="Times"/>
        </w:rPr>
        <w:t>1.</w:t>
      </w:r>
      <w:r w:rsidR="00BA5A50">
        <w:rPr>
          <w:rFonts w:ascii="Times" w:hAnsi="Times" w:cs="Times"/>
        </w:rPr>
        <w:t xml:space="preserve">What are 4 or the 5 types of networks we discussed in lecture and give an example of </w:t>
      </w:r>
      <w:proofErr w:type="gramStart"/>
      <w:r w:rsidR="00BA5A50">
        <w:rPr>
          <w:rFonts w:ascii="Times" w:hAnsi="Times" w:cs="Times"/>
        </w:rPr>
        <w:t>each:</w:t>
      </w:r>
      <w:proofErr w:type="gramEnd"/>
    </w:p>
    <w:p w14:paraId="72732E3A" w14:textId="77777777" w:rsidR="00BA5A50" w:rsidRDefault="00BA5A50" w:rsidP="00BA5A50">
      <w:pPr>
        <w:widowControl w:val="0"/>
        <w:autoSpaceDE w:val="0"/>
        <w:autoSpaceDN w:val="0"/>
        <w:adjustRightInd w:val="0"/>
        <w:rPr>
          <w:rFonts w:ascii="Times" w:hAnsi="Times" w:cs="Times"/>
        </w:rPr>
      </w:pPr>
      <w:proofErr w:type="gramStart"/>
      <w:r>
        <w:rPr>
          <w:rFonts w:ascii="Times" w:hAnsi="Times" w:cs="Times"/>
        </w:rPr>
        <w:t>types</w:t>
      </w:r>
      <w:proofErr w:type="gramEnd"/>
      <w:r>
        <w:rPr>
          <w:rFonts w:ascii="Times" w:hAnsi="Times" w:cs="Times"/>
        </w:rPr>
        <w:t xml:space="preserve"> of networks:</w:t>
      </w:r>
    </w:p>
    <w:p w14:paraId="47C169E5" w14:textId="77777777" w:rsidR="00BA5A50" w:rsidRDefault="00BA5A50" w:rsidP="00BA5A50">
      <w:pPr>
        <w:widowControl w:val="0"/>
        <w:autoSpaceDE w:val="0"/>
        <w:autoSpaceDN w:val="0"/>
        <w:adjustRightInd w:val="0"/>
        <w:rPr>
          <w:rFonts w:ascii="Times" w:hAnsi="Times" w:cs="Times"/>
        </w:rPr>
      </w:pPr>
      <w:r>
        <w:rPr>
          <w:rFonts w:ascii="Times" w:hAnsi="Times" w:cs="Times"/>
        </w:rPr>
        <w:t>   </w:t>
      </w:r>
      <w:proofErr w:type="gramStart"/>
      <w:r>
        <w:rPr>
          <w:rFonts w:ascii="Times" w:hAnsi="Times" w:cs="Times"/>
        </w:rPr>
        <w:t>undirected</w:t>
      </w:r>
      <w:proofErr w:type="gramEnd"/>
      <w:r>
        <w:rPr>
          <w:rFonts w:ascii="Times" w:hAnsi="Times" w:cs="Times"/>
        </w:rPr>
        <w:t xml:space="preserve"> - is one where the connection extends in both directions - the relationship between a and b is the same as the relationship between b and a</w:t>
      </w:r>
    </w:p>
    <w:p w14:paraId="620855B9" w14:textId="77777777" w:rsidR="00BA5A50" w:rsidRDefault="00BA5A50" w:rsidP="00BA5A50">
      <w:pPr>
        <w:widowControl w:val="0"/>
        <w:autoSpaceDE w:val="0"/>
        <w:autoSpaceDN w:val="0"/>
        <w:adjustRightInd w:val="0"/>
        <w:rPr>
          <w:rFonts w:ascii="Times" w:hAnsi="Times" w:cs="Times"/>
        </w:rPr>
      </w:pPr>
      <w:r>
        <w:rPr>
          <w:rFonts w:ascii="Times" w:hAnsi="Times" w:cs="Times"/>
        </w:rPr>
        <w:t xml:space="preserve">                - </w:t>
      </w:r>
      <w:proofErr w:type="gramStart"/>
      <w:r>
        <w:rPr>
          <w:rFonts w:ascii="Times" w:hAnsi="Times" w:cs="Times"/>
        </w:rPr>
        <w:t>examples</w:t>
      </w:r>
      <w:proofErr w:type="gramEnd"/>
      <w:r>
        <w:rPr>
          <w:rFonts w:ascii="Times" w:hAnsi="Times" w:cs="Times"/>
        </w:rPr>
        <w:t>:</w:t>
      </w:r>
    </w:p>
    <w:p w14:paraId="74CD8ABF" w14:textId="77777777" w:rsidR="00BA5A50" w:rsidRDefault="00BA5A50" w:rsidP="00BA5A50">
      <w:pPr>
        <w:widowControl w:val="0"/>
        <w:autoSpaceDE w:val="0"/>
        <w:autoSpaceDN w:val="0"/>
        <w:adjustRightInd w:val="0"/>
        <w:rPr>
          <w:rFonts w:ascii="Times" w:hAnsi="Times" w:cs="Times"/>
        </w:rPr>
      </w:pPr>
      <w:r>
        <w:rPr>
          <w:rFonts w:ascii="Times" w:hAnsi="Times" w:cs="Times"/>
        </w:rPr>
        <w:t xml:space="preserve">                        </w:t>
      </w:r>
      <w:proofErr w:type="spellStart"/>
      <w:proofErr w:type="gramStart"/>
      <w:r>
        <w:rPr>
          <w:rFonts w:ascii="Times" w:hAnsi="Times" w:cs="Times"/>
        </w:rPr>
        <w:t>facebook</w:t>
      </w:r>
      <w:proofErr w:type="spellEnd"/>
      <w:proofErr w:type="gramEnd"/>
      <w:r>
        <w:rPr>
          <w:rFonts w:ascii="Times" w:hAnsi="Times" w:cs="Times"/>
        </w:rPr>
        <w:t xml:space="preserve"> friends</w:t>
      </w:r>
    </w:p>
    <w:p w14:paraId="0C50BAD9" w14:textId="77777777" w:rsidR="00BA5A50" w:rsidRDefault="00BA5A50" w:rsidP="00BA5A50">
      <w:pPr>
        <w:widowControl w:val="0"/>
        <w:autoSpaceDE w:val="0"/>
        <w:autoSpaceDN w:val="0"/>
        <w:adjustRightInd w:val="0"/>
        <w:rPr>
          <w:rFonts w:ascii="Times" w:hAnsi="Times" w:cs="Times"/>
        </w:rPr>
      </w:pPr>
      <w:r>
        <w:rPr>
          <w:rFonts w:ascii="Times" w:hAnsi="Times" w:cs="Times"/>
        </w:rPr>
        <w:t xml:space="preserve">                        </w:t>
      </w:r>
      <w:proofErr w:type="gramStart"/>
      <w:r>
        <w:rPr>
          <w:rFonts w:ascii="Times" w:hAnsi="Times" w:cs="Times"/>
        </w:rPr>
        <w:t>sexual</w:t>
      </w:r>
      <w:proofErr w:type="gramEnd"/>
      <w:r>
        <w:rPr>
          <w:rFonts w:ascii="Times" w:hAnsi="Times" w:cs="Times"/>
        </w:rPr>
        <w:t xml:space="preserve"> partners</w:t>
      </w:r>
    </w:p>
    <w:p w14:paraId="101CDB3F" w14:textId="77777777" w:rsidR="00BA5A50" w:rsidRDefault="00BA5A50" w:rsidP="00BA5A50">
      <w:pPr>
        <w:widowControl w:val="0"/>
        <w:autoSpaceDE w:val="0"/>
        <w:autoSpaceDN w:val="0"/>
        <w:adjustRightInd w:val="0"/>
        <w:rPr>
          <w:rFonts w:ascii="Times" w:hAnsi="Times" w:cs="Times"/>
        </w:rPr>
      </w:pPr>
      <w:r>
        <w:rPr>
          <w:rFonts w:ascii="Times" w:hAnsi="Times" w:cs="Times"/>
        </w:rPr>
        <w:t xml:space="preserve">                        </w:t>
      </w:r>
      <w:proofErr w:type="gramStart"/>
      <w:r>
        <w:rPr>
          <w:rFonts w:ascii="Times" w:hAnsi="Times" w:cs="Times"/>
        </w:rPr>
        <w:t>family</w:t>
      </w:r>
      <w:proofErr w:type="gramEnd"/>
      <w:r>
        <w:rPr>
          <w:rFonts w:ascii="Times" w:hAnsi="Times" w:cs="Times"/>
        </w:rPr>
        <w:t xml:space="preserve"> trees</w:t>
      </w:r>
    </w:p>
    <w:p w14:paraId="3E13AD25" w14:textId="77777777" w:rsidR="00BA5A50" w:rsidRDefault="00BA5A50" w:rsidP="00BA5A50">
      <w:pPr>
        <w:widowControl w:val="0"/>
        <w:autoSpaceDE w:val="0"/>
        <w:autoSpaceDN w:val="0"/>
        <w:adjustRightInd w:val="0"/>
        <w:rPr>
          <w:rFonts w:ascii="Times" w:hAnsi="Times" w:cs="Times"/>
        </w:rPr>
      </w:pPr>
      <w:r>
        <w:rPr>
          <w:rFonts w:ascii="Times" w:hAnsi="Times" w:cs="Times"/>
        </w:rPr>
        <w:t>                        (</w:t>
      </w:r>
      <w:proofErr w:type="gramStart"/>
      <w:r>
        <w:rPr>
          <w:rFonts w:ascii="Times" w:hAnsi="Times" w:cs="Times"/>
        </w:rPr>
        <w:t>if</w:t>
      </w:r>
      <w:proofErr w:type="gramEnd"/>
      <w:r>
        <w:rPr>
          <w:rFonts w:ascii="Times" w:hAnsi="Times" w:cs="Times"/>
        </w:rPr>
        <w:t xml:space="preserve"> </w:t>
      </w:r>
      <w:proofErr w:type="spellStart"/>
      <w:r>
        <w:rPr>
          <w:rFonts w:ascii="Times" w:hAnsi="Times" w:cs="Times"/>
        </w:rPr>
        <w:t>i</w:t>
      </w:r>
      <w:proofErr w:type="spellEnd"/>
      <w:r>
        <w:rPr>
          <w:rFonts w:ascii="Times" w:hAnsi="Times" w:cs="Times"/>
        </w:rPr>
        <w:t xml:space="preserve"> am connected to you, you are connected to me)</w:t>
      </w:r>
    </w:p>
    <w:p w14:paraId="13E63332" w14:textId="77777777" w:rsidR="00BA5A50" w:rsidRDefault="00BA5A50" w:rsidP="00BA5A50">
      <w:pPr>
        <w:widowControl w:val="0"/>
        <w:autoSpaceDE w:val="0"/>
        <w:autoSpaceDN w:val="0"/>
        <w:adjustRightInd w:val="0"/>
        <w:rPr>
          <w:rFonts w:ascii="Times" w:hAnsi="Times" w:cs="Times"/>
        </w:rPr>
      </w:pPr>
      <w:r>
        <w:rPr>
          <w:rFonts w:ascii="Times" w:hAnsi="Times" w:cs="Times"/>
        </w:rPr>
        <w:t xml:space="preserve">    </w:t>
      </w:r>
      <w:proofErr w:type="gramStart"/>
      <w:r>
        <w:rPr>
          <w:rFonts w:ascii="Times" w:hAnsi="Times" w:cs="Times"/>
        </w:rPr>
        <w:t>directions</w:t>
      </w:r>
      <w:proofErr w:type="gramEnd"/>
      <w:r>
        <w:rPr>
          <w:rFonts w:ascii="Times" w:hAnsi="Times" w:cs="Times"/>
        </w:rPr>
        <w:t xml:space="preserve"> - a directed network is one where the connection may only flow in one direction</w:t>
      </w:r>
    </w:p>
    <w:p w14:paraId="0146B4F9" w14:textId="77777777" w:rsidR="00BA5A50" w:rsidRDefault="00BA5A50" w:rsidP="00BA5A50">
      <w:pPr>
        <w:widowControl w:val="0"/>
        <w:autoSpaceDE w:val="0"/>
        <w:autoSpaceDN w:val="0"/>
        <w:adjustRightInd w:val="0"/>
        <w:rPr>
          <w:rFonts w:ascii="Times" w:hAnsi="Times" w:cs="Times"/>
        </w:rPr>
      </w:pPr>
      <w:r>
        <w:rPr>
          <w:rFonts w:ascii="Times" w:hAnsi="Times" w:cs="Times"/>
        </w:rPr>
        <w:t>                -</w:t>
      </w:r>
      <w:proofErr w:type="gramStart"/>
      <w:r>
        <w:rPr>
          <w:rFonts w:ascii="Times" w:hAnsi="Times" w:cs="Times"/>
        </w:rPr>
        <w:t>examples</w:t>
      </w:r>
      <w:proofErr w:type="gramEnd"/>
      <w:r>
        <w:rPr>
          <w:rFonts w:ascii="Times" w:hAnsi="Times" w:cs="Times"/>
        </w:rPr>
        <w:t>:</w:t>
      </w:r>
    </w:p>
    <w:p w14:paraId="10996397" w14:textId="77777777" w:rsidR="00BA5A50" w:rsidRDefault="00BA5A50" w:rsidP="00BA5A50">
      <w:pPr>
        <w:widowControl w:val="0"/>
        <w:autoSpaceDE w:val="0"/>
        <w:autoSpaceDN w:val="0"/>
        <w:adjustRightInd w:val="0"/>
        <w:rPr>
          <w:rFonts w:ascii="Times" w:hAnsi="Times" w:cs="Times"/>
        </w:rPr>
      </w:pPr>
      <w:r>
        <w:rPr>
          <w:rFonts w:ascii="Times" w:hAnsi="Times" w:cs="Times"/>
        </w:rPr>
        <w:t xml:space="preserve">                    </w:t>
      </w:r>
      <w:proofErr w:type="gramStart"/>
      <w:r>
        <w:rPr>
          <w:rFonts w:ascii="Times" w:hAnsi="Times" w:cs="Times"/>
        </w:rPr>
        <w:t>twitter</w:t>
      </w:r>
      <w:proofErr w:type="gramEnd"/>
      <w:r>
        <w:rPr>
          <w:rFonts w:ascii="Times" w:hAnsi="Times" w:cs="Times"/>
        </w:rPr>
        <w:t>/</w:t>
      </w:r>
      <w:proofErr w:type="spellStart"/>
      <w:r>
        <w:rPr>
          <w:rFonts w:ascii="Times" w:hAnsi="Times" w:cs="Times"/>
        </w:rPr>
        <w:t>instagram</w:t>
      </w:r>
      <w:proofErr w:type="spellEnd"/>
      <w:r>
        <w:rPr>
          <w:rFonts w:ascii="Times" w:hAnsi="Times" w:cs="Times"/>
        </w:rPr>
        <w:t xml:space="preserve"> - you can follow someone without them following you</w:t>
      </w:r>
    </w:p>
    <w:p w14:paraId="678E54FF" w14:textId="77777777" w:rsidR="00BA5A50" w:rsidRDefault="00BA5A50" w:rsidP="00BA5A50">
      <w:pPr>
        <w:widowControl w:val="0"/>
        <w:autoSpaceDE w:val="0"/>
        <w:autoSpaceDN w:val="0"/>
        <w:adjustRightInd w:val="0"/>
        <w:rPr>
          <w:rFonts w:ascii="Times" w:hAnsi="Times" w:cs="Times"/>
        </w:rPr>
      </w:pPr>
      <w:r>
        <w:rPr>
          <w:rFonts w:ascii="Times" w:hAnsi="Times" w:cs="Times"/>
        </w:rPr>
        <w:t xml:space="preserve">                    </w:t>
      </w:r>
      <w:proofErr w:type="gramStart"/>
      <w:r>
        <w:rPr>
          <w:rFonts w:ascii="Times" w:hAnsi="Times" w:cs="Times"/>
        </w:rPr>
        <w:t>payment</w:t>
      </w:r>
      <w:proofErr w:type="gramEnd"/>
      <w:r>
        <w:rPr>
          <w:rFonts w:ascii="Times" w:hAnsi="Times" w:cs="Times"/>
        </w:rPr>
        <w:t>/</w:t>
      </w:r>
      <w:proofErr w:type="spellStart"/>
      <w:r>
        <w:rPr>
          <w:rFonts w:ascii="Times" w:hAnsi="Times" w:cs="Times"/>
        </w:rPr>
        <w:t>venmo</w:t>
      </w:r>
      <w:proofErr w:type="spellEnd"/>
      <w:r>
        <w:rPr>
          <w:rFonts w:ascii="Times" w:hAnsi="Times" w:cs="Times"/>
        </w:rPr>
        <w:t xml:space="preserve"> - payment may only flow in one direction</w:t>
      </w:r>
    </w:p>
    <w:p w14:paraId="5A5FA85E" w14:textId="77777777" w:rsidR="00BA5A50" w:rsidRDefault="00BA5A50" w:rsidP="00BA5A50">
      <w:pPr>
        <w:widowControl w:val="0"/>
        <w:autoSpaceDE w:val="0"/>
        <w:autoSpaceDN w:val="0"/>
        <w:adjustRightInd w:val="0"/>
        <w:rPr>
          <w:rFonts w:ascii="Times" w:hAnsi="Times" w:cs="Times"/>
        </w:rPr>
      </w:pPr>
      <w:r>
        <w:rPr>
          <w:rFonts w:ascii="Times" w:hAnsi="Times" w:cs="Times"/>
        </w:rPr>
        <w:t xml:space="preserve">                    </w:t>
      </w:r>
      <w:proofErr w:type="gramStart"/>
      <w:r>
        <w:rPr>
          <w:rFonts w:ascii="Times" w:hAnsi="Times" w:cs="Times"/>
        </w:rPr>
        <w:t>food</w:t>
      </w:r>
      <w:proofErr w:type="gramEnd"/>
      <w:r>
        <w:rPr>
          <w:rFonts w:ascii="Times" w:hAnsi="Times" w:cs="Times"/>
        </w:rPr>
        <w:t xml:space="preserve"> chain</w:t>
      </w:r>
    </w:p>
    <w:p w14:paraId="22CB0BB2" w14:textId="77777777" w:rsidR="00BA5A50" w:rsidRDefault="00BA5A50" w:rsidP="00BA5A50">
      <w:pPr>
        <w:widowControl w:val="0"/>
        <w:autoSpaceDE w:val="0"/>
        <w:autoSpaceDN w:val="0"/>
        <w:adjustRightInd w:val="0"/>
        <w:rPr>
          <w:rFonts w:ascii="Times" w:hAnsi="Times" w:cs="Times"/>
        </w:rPr>
      </w:pPr>
      <w:r>
        <w:rPr>
          <w:rFonts w:ascii="Times" w:hAnsi="Times" w:cs="Times"/>
        </w:rPr>
        <w:t xml:space="preserve">                    </w:t>
      </w:r>
      <w:proofErr w:type="gramStart"/>
      <w:r>
        <w:rPr>
          <w:rFonts w:ascii="Times" w:hAnsi="Times" w:cs="Times"/>
        </w:rPr>
        <w:t>disease</w:t>
      </w:r>
      <w:proofErr w:type="gramEnd"/>
      <w:r>
        <w:rPr>
          <w:rFonts w:ascii="Times" w:hAnsi="Times" w:cs="Times"/>
        </w:rPr>
        <w:t xml:space="preserve"> transmission</w:t>
      </w:r>
    </w:p>
    <w:p w14:paraId="628C7491" w14:textId="77777777" w:rsidR="00BA5A50" w:rsidRDefault="00BA5A50" w:rsidP="00BA5A50">
      <w:pPr>
        <w:widowControl w:val="0"/>
        <w:autoSpaceDE w:val="0"/>
        <w:autoSpaceDN w:val="0"/>
        <w:adjustRightInd w:val="0"/>
        <w:rPr>
          <w:rFonts w:ascii="Times" w:hAnsi="Times" w:cs="Times"/>
        </w:rPr>
      </w:pPr>
      <w:r>
        <w:rPr>
          <w:rFonts w:ascii="Times" w:hAnsi="Times" w:cs="Times"/>
        </w:rPr>
        <w:t>    </w:t>
      </w:r>
    </w:p>
    <w:p w14:paraId="4160D4C3" w14:textId="77777777" w:rsidR="00BA5A50" w:rsidRDefault="00BA5A50" w:rsidP="00BA5A50">
      <w:pPr>
        <w:widowControl w:val="0"/>
        <w:autoSpaceDE w:val="0"/>
        <w:autoSpaceDN w:val="0"/>
        <w:adjustRightInd w:val="0"/>
        <w:rPr>
          <w:rFonts w:ascii="Times" w:hAnsi="Times" w:cs="Times"/>
        </w:rPr>
      </w:pPr>
      <w:r>
        <w:rPr>
          <w:rFonts w:ascii="Times" w:hAnsi="Times" w:cs="Times"/>
        </w:rPr>
        <w:t xml:space="preserve">    </w:t>
      </w:r>
      <w:proofErr w:type="gramStart"/>
      <w:r>
        <w:rPr>
          <w:rFonts w:ascii="Times" w:hAnsi="Times" w:cs="Times"/>
        </w:rPr>
        <w:t>cyclic</w:t>
      </w:r>
      <w:proofErr w:type="gramEnd"/>
      <w:r>
        <w:rPr>
          <w:rFonts w:ascii="Times" w:hAnsi="Times" w:cs="Times"/>
        </w:rPr>
        <w:t xml:space="preserve"> - contains at least one cycle. </w:t>
      </w:r>
      <w:proofErr w:type="gramStart"/>
      <w:r>
        <w:rPr>
          <w:rFonts w:ascii="Times" w:hAnsi="Times" w:cs="Times"/>
        </w:rPr>
        <w:t>a</w:t>
      </w:r>
      <w:proofErr w:type="gramEnd"/>
      <w:r>
        <w:rPr>
          <w:rFonts w:ascii="Times" w:hAnsi="Times" w:cs="Times"/>
        </w:rPr>
        <w:t xml:space="preserve"> cycle exists when a node can be </w:t>
      </w:r>
      <w:proofErr w:type="spellStart"/>
      <w:r>
        <w:rPr>
          <w:rFonts w:ascii="Times" w:hAnsi="Times" w:cs="Times"/>
        </w:rPr>
        <w:t>connecte</w:t>
      </w:r>
      <w:proofErr w:type="spellEnd"/>
      <w:r>
        <w:rPr>
          <w:rFonts w:ascii="Times" w:hAnsi="Times" w:cs="Times"/>
        </w:rPr>
        <w:t xml:space="preserve"> to itself by traversing at least one edge</w:t>
      </w:r>
    </w:p>
    <w:p w14:paraId="3ACF20DF" w14:textId="77777777" w:rsidR="00BA5A50" w:rsidRDefault="00BA5A50" w:rsidP="00BA5A50">
      <w:pPr>
        <w:widowControl w:val="0"/>
        <w:autoSpaceDE w:val="0"/>
        <w:autoSpaceDN w:val="0"/>
        <w:adjustRightInd w:val="0"/>
        <w:rPr>
          <w:rFonts w:ascii="Times" w:hAnsi="Times" w:cs="Times"/>
        </w:rPr>
      </w:pPr>
      <w:r>
        <w:rPr>
          <w:rFonts w:ascii="Times" w:hAnsi="Times" w:cs="Times"/>
        </w:rPr>
        <w:t xml:space="preserve">            - </w:t>
      </w:r>
      <w:proofErr w:type="gramStart"/>
      <w:r>
        <w:rPr>
          <w:rFonts w:ascii="Times" w:hAnsi="Times" w:cs="Times"/>
        </w:rPr>
        <w:t>circle</w:t>
      </w:r>
      <w:proofErr w:type="gramEnd"/>
      <w:r>
        <w:rPr>
          <w:rFonts w:ascii="Times" w:hAnsi="Times" w:cs="Times"/>
        </w:rPr>
        <w:t xml:space="preserve"> of friends, circle of life/food chain</w:t>
      </w:r>
    </w:p>
    <w:p w14:paraId="372CD14C" w14:textId="77777777" w:rsidR="00BA5A50" w:rsidRDefault="00BA5A50" w:rsidP="00BA5A50">
      <w:pPr>
        <w:widowControl w:val="0"/>
        <w:autoSpaceDE w:val="0"/>
        <w:autoSpaceDN w:val="0"/>
        <w:adjustRightInd w:val="0"/>
        <w:rPr>
          <w:rFonts w:ascii="Times" w:hAnsi="Times" w:cs="Times"/>
        </w:rPr>
      </w:pPr>
      <w:r>
        <w:rPr>
          <w:rFonts w:ascii="Times" w:hAnsi="Times" w:cs="Times"/>
        </w:rPr>
        <w:t>        </w:t>
      </w:r>
    </w:p>
    <w:p w14:paraId="4D66129F" w14:textId="77777777" w:rsidR="00BA5A50" w:rsidRDefault="00BA5A50" w:rsidP="00BA5A50">
      <w:pPr>
        <w:widowControl w:val="0"/>
        <w:autoSpaceDE w:val="0"/>
        <w:autoSpaceDN w:val="0"/>
        <w:adjustRightInd w:val="0"/>
        <w:rPr>
          <w:rFonts w:ascii="Times" w:hAnsi="Times" w:cs="Times"/>
        </w:rPr>
      </w:pPr>
      <w:r>
        <w:rPr>
          <w:rFonts w:ascii="Times" w:hAnsi="Times" w:cs="Times"/>
        </w:rPr>
        <w:t xml:space="preserve">    </w:t>
      </w:r>
      <w:proofErr w:type="gramStart"/>
      <w:r>
        <w:rPr>
          <w:rFonts w:ascii="Times" w:hAnsi="Times" w:cs="Times"/>
        </w:rPr>
        <w:t>acyclic</w:t>
      </w:r>
      <w:proofErr w:type="gramEnd"/>
      <w:r>
        <w:rPr>
          <w:rFonts w:ascii="Times" w:hAnsi="Times" w:cs="Times"/>
        </w:rPr>
        <w:t>: a network that has no cycles</w:t>
      </w:r>
    </w:p>
    <w:p w14:paraId="5FE53893" w14:textId="77777777" w:rsidR="00BA5A50" w:rsidRDefault="00BA5A50" w:rsidP="00BA5A50">
      <w:pPr>
        <w:widowControl w:val="0"/>
        <w:autoSpaceDE w:val="0"/>
        <w:autoSpaceDN w:val="0"/>
        <w:adjustRightInd w:val="0"/>
        <w:rPr>
          <w:rFonts w:ascii="Times" w:hAnsi="Times" w:cs="Times"/>
        </w:rPr>
      </w:pPr>
      <w:r>
        <w:rPr>
          <w:rFonts w:ascii="Times" w:hAnsi="Times" w:cs="Times"/>
        </w:rPr>
        <w:t xml:space="preserve">            - </w:t>
      </w:r>
      <w:proofErr w:type="gramStart"/>
      <w:r>
        <w:rPr>
          <w:rFonts w:ascii="Times" w:hAnsi="Times" w:cs="Times"/>
        </w:rPr>
        <w:t>corporate</w:t>
      </w:r>
      <w:proofErr w:type="gramEnd"/>
      <w:r>
        <w:rPr>
          <w:rFonts w:ascii="Times" w:hAnsi="Times" w:cs="Times"/>
        </w:rPr>
        <w:t xml:space="preserve"> organization charts (node - employee, edge - supervisor relationship)</w:t>
      </w:r>
    </w:p>
    <w:p w14:paraId="77B83EEF" w14:textId="77777777" w:rsidR="00BA5A50" w:rsidRDefault="00BA5A50" w:rsidP="00BA5A50">
      <w:pPr>
        <w:widowControl w:val="0"/>
        <w:autoSpaceDE w:val="0"/>
        <w:autoSpaceDN w:val="0"/>
        <w:adjustRightInd w:val="0"/>
        <w:rPr>
          <w:rFonts w:ascii="Times" w:hAnsi="Times" w:cs="Times"/>
        </w:rPr>
      </w:pPr>
      <w:r>
        <w:rPr>
          <w:rFonts w:ascii="Times" w:hAnsi="Times" w:cs="Times"/>
        </w:rPr>
        <w:t xml:space="preserve">            </w:t>
      </w:r>
      <w:proofErr w:type="gramStart"/>
      <w:r>
        <w:rPr>
          <w:rFonts w:ascii="Times" w:hAnsi="Times" w:cs="Times"/>
        </w:rPr>
        <w:t>decision</w:t>
      </w:r>
      <w:proofErr w:type="gramEnd"/>
      <w:r>
        <w:rPr>
          <w:rFonts w:ascii="Times" w:hAnsi="Times" w:cs="Times"/>
        </w:rPr>
        <w:t xml:space="preserve"> trees</w:t>
      </w:r>
    </w:p>
    <w:p w14:paraId="7253475D" w14:textId="77777777" w:rsidR="00BA5A50" w:rsidRDefault="00BA5A50" w:rsidP="00BA5A50">
      <w:pPr>
        <w:widowControl w:val="0"/>
        <w:autoSpaceDE w:val="0"/>
        <w:autoSpaceDN w:val="0"/>
        <w:adjustRightInd w:val="0"/>
        <w:rPr>
          <w:rFonts w:ascii="Times" w:hAnsi="Times" w:cs="Times"/>
        </w:rPr>
      </w:pPr>
      <w:r>
        <w:rPr>
          <w:rFonts w:ascii="Times" w:hAnsi="Times" w:cs="Times"/>
        </w:rPr>
        <w:t xml:space="preserve">            </w:t>
      </w:r>
      <w:proofErr w:type="gramStart"/>
      <w:r>
        <w:rPr>
          <w:rFonts w:ascii="Times" w:hAnsi="Times" w:cs="Times"/>
        </w:rPr>
        <w:t>family</w:t>
      </w:r>
      <w:proofErr w:type="gramEnd"/>
      <w:r>
        <w:rPr>
          <w:rFonts w:ascii="Times" w:hAnsi="Times" w:cs="Times"/>
        </w:rPr>
        <w:t xml:space="preserve"> tree - depends on how edges are defined</w:t>
      </w:r>
    </w:p>
    <w:p w14:paraId="7FE5B464" w14:textId="77777777" w:rsidR="00BA5A50" w:rsidRDefault="00BA5A50" w:rsidP="00BA5A50">
      <w:pPr>
        <w:widowControl w:val="0"/>
        <w:autoSpaceDE w:val="0"/>
        <w:autoSpaceDN w:val="0"/>
        <w:adjustRightInd w:val="0"/>
        <w:rPr>
          <w:rFonts w:ascii="Times" w:hAnsi="Times" w:cs="Times"/>
        </w:rPr>
      </w:pPr>
      <w:r>
        <w:rPr>
          <w:rFonts w:ascii="Times" w:hAnsi="Times" w:cs="Times"/>
        </w:rPr>
        <w:t>            </w:t>
      </w:r>
    </w:p>
    <w:p w14:paraId="2A46590A" w14:textId="77777777" w:rsidR="00BA5A50" w:rsidRDefault="00BA5A50" w:rsidP="00BA5A50">
      <w:pPr>
        <w:widowControl w:val="0"/>
        <w:autoSpaceDE w:val="0"/>
        <w:autoSpaceDN w:val="0"/>
        <w:adjustRightInd w:val="0"/>
        <w:rPr>
          <w:rFonts w:ascii="Times" w:hAnsi="Times" w:cs="Times"/>
        </w:rPr>
      </w:pPr>
      <w:r>
        <w:rPr>
          <w:rFonts w:ascii="Times" w:hAnsi="Times" w:cs="Times"/>
        </w:rPr>
        <w:t xml:space="preserve">    </w:t>
      </w:r>
      <w:proofErr w:type="spellStart"/>
      <w:proofErr w:type="gramStart"/>
      <w:r>
        <w:rPr>
          <w:rFonts w:ascii="Times" w:hAnsi="Times" w:cs="Times"/>
        </w:rPr>
        <w:t>multigraph</w:t>
      </w:r>
      <w:proofErr w:type="spellEnd"/>
      <w:proofErr w:type="gramEnd"/>
      <w:r>
        <w:rPr>
          <w:rFonts w:ascii="Times" w:hAnsi="Times" w:cs="Times"/>
        </w:rPr>
        <w:t xml:space="preserve"> - may have multiple links connecting the same pair of nodes</w:t>
      </w:r>
    </w:p>
    <w:p w14:paraId="67D2A015" w14:textId="77777777" w:rsidR="00BA5A50" w:rsidRDefault="00BA5A50" w:rsidP="00BA5A50">
      <w:pPr>
        <w:widowControl w:val="0"/>
        <w:autoSpaceDE w:val="0"/>
        <w:autoSpaceDN w:val="0"/>
        <w:adjustRightInd w:val="0"/>
        <w:rPr>
          <w:rFonts w:ascii="Times" w:hAnsi="Times" w:cs="Times"/>
        </w:rPr>
      </w:pPr>
      <w:r>
        <w:rPr>
          <w:rFonts w:ascii="Times" w:hAnsi="Times" w:cs="Times"/>
        </w:rPr>
        <w:t xml:space="preserve">        - </w:t>
      </w:r>
      <w:proofErr w:type="gramStart"/>
      <w:r>
        <w:rPr>
          <w:rFonts w:ascii="Times" w:hAnsi="Times" w:cs="Times"/>
        </w:rPr>
        <w:t>royal</w:t>
      </w:r>
      <w:proofErr w:type="gramEnd"/>
      <w:r>
        <w:rPr>
          <w:rFonts w:ascii="Times" w:hAnsi="Times" w:cs="Times"/>
        </w:rPr>
        <w:t xml:space="preserve"> family tree</w:t>
      </w:r>
    </w:p>
    <w:p w14:paraId="16544276" w14:textId="77777777" w:rsidR="00BA5A50" w:rsidRDefault="00BA5A50" w:rsidP="00BA5A50">
      <w:pPr>
        <w:widowControl w:val="0"/>
        <w:autoSpaceDE w:val="0"/>
        <w:autoSpaceDN w:val="0"/>
        <w:adjustRightInd w:val="0"/>
        <w:rPr>
          <w:rFonts w:ascii="Times" w:hAnsi="Times" w:cs="Times"/>
        </w:rPr>
      </w:pPr>
      <w:r>
        <w:rPr>
          <w:rFonts w:ascii="Times" w:hAnsi="Times" w:cs="Times"/>
        </w:rPr>
        <w:t xml:space="preserve">        - </w:t>
      </w:r>
      <w:proofErr w:type="gramStart"/>
      <w:r>
        <w:rPr>
          <w:rFonts w:ascii="Times" w:hAnsi="Times" w:cs="Times"/>
        </w:rPr>
        <w:t>choices</w:t>
      </w:r>
      <w:proofErr w:type="gramEnd"/>
      <w:r>
        <w:rPr>
          <w:rFonts w:ascii="Times" w:hAnsi="Times" w:cs="Times"/>
        </w:rPr>
        <w:t xml:space="preserve"> of flights between cities</w:t>
      </w:r>
    </w:p>
    <w:p w14:paraId="398673DF" w14:textId="77777777" w:rsidR="00BA5A50" w:rsidRDefault="00BA5A50" w:rsidP="00BA5A50">
      <w:pPr>
        <w:widowControl w:val="0"/>
        <w:autoSpaceDE w:val="0"/>
        <w:autoSpaceDN w:val="0"/>
        <w:adjustRightInd w:val="0"/>
        <w:rPr>
          <w:rFonts w:ascii="Times" w:hAnsi="Times" w:cs="Times"/>
        </w:rPr>
      </w:pPr>
      <w:r>
        <w:rPr>
          <w:rFonts w:ascii="Times" w:hAnsi="Times" w:cs="Times"/>
        </w:rPr>
        <w:t>        -</w:t>
      </w:r>
      <w:proofErr w:type="gramStart"/>
      <w:r>
        <w:rPr>
          <w:rFonts w:ascii="Times" w:hAnsi="Times" w:cs="Times"/>
        </w:rPr>
        <w:t>travel</w:t>
      </w:r>
      <w:proofErr w:type="gramEnd"/>
      <w:r>
        <w:rPr>
          <w:rFonts w:ascii="Times" w:hAnsi="Times" w:cs="Times"/>
        </w:rPr>
        <w:t xml:space="preserve"> routes</w:t>
      </w:r>
    </w:p>
    <w:p w14:paraId="76180507" w14:textId="77777777" w:rsidR="00BA5A50" w:rsidRDefault="00BA5A50" w:rsidP="00BA5A50">
      <w:pPr>
        <w:widowControl w:val="0"/>
        <w:autoSpaceDE w:val="0"/>
        <w:autoSpaceDN w:val="0"/>
        <w:adjustRightInd w:val="0"/>
        <w:rPr>
          <w:rFonts w:ascii="Times" w:hAnsi="Times" w:cs="Times"/>
        </w:rPr>
      </w:pPr>
    </w:p>
    <w:p w14:paraId="1285E7A4" w14:textId="77777777" w:rsidR="00BA5A50" w:rsidRPr="00D73FA5" w:rsidRDefault="00BA5A50" w:rsidP="00D73FA5">
      <w:pPr>
        <w:pStyle w:val="ListParagraph"/>
        <w:widowControl w:val="0"/>
        <w:numPr>
          <w:ilvl w:val="0"/>
          <w:numId w:val="11"/>
        </w:numPr>
        <w:tabs>
          <w:tab w:val="left" w:pos="220"/>
          <w:tab w:val="left" w:pos="720"/>
        </w:tabs>
        <w:autoSpaceDE w:val="0"/>
        <w:autoSpaceDN w:val="0"/>
        <w:adjustRightInd w:val="0"/>
        <w:rPr>
          <w:rFonts w:ascii="Times" w:hAnsi="Times" w:cs="Times"/>
        </w:rPr>
      </w:pPr>
      <w:proofErr w:type="gramStart"/>
      <w:r w:rsidRPr="00D73FA5">
        <w:rPr>
          <w:rFonts w:ascii="Times" w:hAnsi="Times" w:cs="Times"/>
        </w:rPr>
        <w:t>tell</w:t>
      </w:r>
      <w:proofErr w:type="gramEnd"/>
      <w:r w:rsidRPr="00D73FA5">
        <w:rPr>
          <w:rFonts w:ascii="Times" w:hAnsi="Times" w:cs="Times"/>
        </w:rPr>
        <w:t xml:space="preserve"> me how many degrees exist for each node in this network - specific in degrees and out degrees:</w:t>
      </w:r>
    </w:p>
    <w:p w14:paraId="36142910" w14:textId="77777777" w:rsidR="00BA5A50" w:rsidRDefault="00BA5A50" w:rsidP="00BA5A50">
      <w:pPr>
        <w:widowControl w:val="0"/>
        <w:autoSpaceDE w:val="0"/>
        <w:autoSpaceDN w:val="0"/>
        <w:adjustRightInd w:val="0"/>
        <w:rPr>
          <w:rFonts w:ascii="Times" w:hAnsi="Times" w:cs="Times"/>
        </w:rPr>
      </w:pPr>
      <w:r>
        <w:rPr>
          <w:rFonts w:ascii="Times" w:hAnsi="Times" w:cs="Times"/>
        </w:rPr>
        <w:tab/>
      </w:r>
      <w:proofErr w:type="gramStart"/>
      <w:r>
        <w:rPr>
          <w:rFonts w:ascii="Times" w:hAnsi="Times" w:cs="Times"/>
        </w:rPr>
        <w:t>degree</w:t>
      </w:r>
      <w:proofErr w:type="gramEnd"/>
      <w:r>
        <w:rPr>
          <w:rFonts w:ascii="Times" w:hAnsi="Times" w:cs="Times"/>
        </w:rPr>
        <w:t xml:space="preserve">- the degree is a node in an </w:t>
      </w:r>
      <w:proofErr w:type="spellStart"/>
      <w:r>
        <w:rPr>
          <w:rFonts w:ascii="Times" w:hAnsi="Times" w:cs="Times"/>
        </w:rPr>
        <w:t>indirected</w:t>
      </w:r>
      <w:proofErr w:type="spellEnd"/>
      <w:r>
        <w:rPr>
          <w:rFonts w:ascii="Times" w:hAnsi="Times" w:cs="Times"/>
        </w:rPr>
        <w:t xml:space="preserve"> graph is given by the number of links of that node in-degree - the number of links heading into a node out-degree - the number of links heading out of that node</w:t>
      </w:r>
    </w:p>
    <w:p w14:paraId="3E782447" w14:textId="77777777" w:rsidR="00D73FA5" w:rsidRDefault="00D73FA5" w:rsidP="00BA5A50">
      <w:pPr>
        <w:widowControl w:val="0"/>
        <w:autoSpaceDE w:val="0"/>
        <w:autoSpaceDN w:val="0"/>
        <w:adjustRightInd w:val="0"/>
        <w:rPr>
          <w:rFonts w:ascii="Times" w:hAnsi="Times" w:cs="Times"/>
        </w:rPr>
      </w:pPr>
      <w:r>
        <w:rPr>
          <w:rFonts w:ascii="Times" w:hAnsi="Times" w:cs="Times"/>
        </w:rPr>
        <w:t> </w:t>
      </w:r>
    </w:p>
    <w:p w14:paraId="22148CFD" w14:textId="77777777" w:rsidR="00BA5A50" w:rsidRDefault="00D73FA5" w:rsidP="00BA5A50">
      <w:pPr>
        <w:widowControl w:val="0"/>
        <w:autoSpaceDE w:val="0"/>
        <w:autoSpaceDN w:val="0"/>
        <w:adjustRightInd w:val="0"/>
        <w:rPr>
          <w:rFonts w:ascii="Times" w:hAnsi="Times" w:cs="Times"/>
        </w:rPr>
      </w:pPr>
      <w:r>
        <w:rPr>
          <w:rFonts w:ascii="Times" w:hAnsi="Times" w:cs="Times"/>
        </w:rPr>
        <w:t xml:space="preserve">3. </w:t>
      </w:r>
      <w:proofErr w:type="gramStart"/>
      <w:r w:rsidR="00BA5A50">
        <w:rPr>
          <w:rFonts w:ascii="Times" w:hAnsi="Times" w:cs="Times"/>
        </w:rPr>
        <w:t>often</w:t>
      </w:r>
      <w:proofErr w:type="gramEnd"/>
      <w:r w:rsidR="00BA5A50">
        <w:rPr>
          <w:rFonts w:ascii="Times" w:hAnsi="Times" w:cs="Times"/>
        </w:rPr>
        <w:t>, what does the distribution of a network look like?</w:t>
      </w:r>
    </w:p>
    <w:p w14:paraId="09718D8C" w14:textId="77777777" w:rsidR="00BA5A50" w:rsidRDefault="00BA5A50" w:rsidP="00BA5A50">
      <w:pPr>
        <w:widowControl w:val="0"/>
        <w:numPr>
          <w:ilvl w:val="0"/>
          <w:numId w:val="9"/>
        </w:numPr>
        <w:tabs>
          <w:tab w:val="left" w:pos="220"/>
          <w:tab w:val="left" w:pos="720"/>
        </w:tabs>
        <w:autoSpaceDE w:val="0"/>
        <w:autoSpaceDN w:val="0"/>
        <w:adjustRightInd w:val="0"/>
        <w:spacing w:line="320" w:lineRule="atLeast"/>
        <w:ind w:hanging="720"/>
        <w:rPr>
          <w:rFonts w:ascii="Helvetica Neue" w:hAnsi="Helvetica Neue" w:cs="Helvetica Neue"/>
        </w:rPr>
      </w:pPr>
      <w:proofErr w:type="gramStart"/>
      <w:r>
        <w:rPr>
          <w:rFonts w:ascii="Helvetica Neue" w:hAnsi="Helvetica Neue" w:cs="Helvetica Neue"/>
        </w:rPr>
        <w:t>right</w:t>
      </w:r>
      <w:proofErr w:type="gramEnd"/>
      <w:r>
        <w:rPr>
          <w:rFonts w:ascii="Helvetica Neue" w:hAnsi="Helvetica Neue" w:cs="Helvetica Neue"/>
        </w:rPr>
        <w:t xml:space="preserve"> skewed</w:t>
      </w:r>
    </w:p>
    <w:p w14:paraId="644FD9D9" w14:textId="77777777" w:rsidR="00BA5A50" w:rsidRDefault="00BA5A50" w:rsidP="00BA5A50">
      <w:pPr>
        <w:widowControl w:val="0"/>
        <w:autoSpaceDE w:val="0"/>
        <w:autoSpaceDN w:val="0"/>
        <w:adjustRightInd w:val="0"/>
        <w:spacing w:line="320" w:lineRule="atLeast"/>
        <w:rPr>
          <w:rFonts w:ascii="Helvetica Neue" w:hAnsi="Helvetica Neue" w:cs="Helvetica Neue"/>
        </w:rPr>
      </w:pPr>
    </w:p>
    <w:p w14:paraId="66653731" w14:textId="22DF50CE" w:rsidR="00BA5A50" w:rsidRPr="00366893" w:rsidRDefault="00BA5A50" w:rsidP="00366893">
      <w:pPr>
        <w:pStyle w:val="ListParagraph"/>
        <w:widowControl w:val="0"/>
        <w:numPr>
          <w:ilvl w:val="0"/>
          <w:numId w:val="5"/>
        </w:numPr>
        <w:tabs>
          <w:tab w:val="left" w:pos="220"/>
          <w:tab w:val="left" w:pos="720"/>
        </w:tabs>
        <w:autoSpaceDE w:val="0"/>
        <w:autoSpaceDN w:val="0"/>
        <w:adjustRightInd w:val="0"/>
        <w:spacing w:line="320" w:lineRule="atLeast"/>
        <w:rPr>
          <w:rFonts w:ascii="Helvetica Neue" w:hAnsi="Helvetica Neue" w:cs="Helvetica Neue"/>
        </w:rPr>
      </w:pPr>
      <w:proofErr w:type="gramStart"/>
      <w:r w:rsidRPr="00366893">
        <w:rPr>
          <w:rFonts w:ascii="Helvetica Neue" w:hAnsi="Helvetica Neue" w:cs="Helvetica Neue"/>
        </w:rPr>
        <w:t>build</w:t>
      </w:r>
      <w:proofErr w:type="gramEnd"/>
      <w:r w:rsidRPr="00366893">
        <w:rPr>
          <w:rFonts w:ascii="Helvetica Neue" w:hAnsi="Helvetica Neue" w:cs="Helvetica Neue"/>
        </w:rPr>
        <w:t xml:space="preserve"> an adjacency matrix for the following network:</w:t>
      </w:r>
    </w:p>
    <w:p w14:paraId="54033914" w14:textId="77777777" w:rsidR="00BA5A50" w:rsidRDefault="00BA5A50" w:rsidP="00BA5A50">
      <w:pPr>
        <w:widowControl w:val="0"/>
        <w:autoSpaceDE w:val="0"/>
        <w:autoSpaceDN w:val="0"/>
        <w:adjustRightInd w:val="0"/>
        <w:spacing w:line="320" w:lineRule="atLeast"/>
        <w:rPr>
          <w:rFonts w:ascii="Helvetica Neue" w:hAnsi="Helvetica Neue" w:cs="Helvetica Neue"/>
        </w:rPr>
      </w:pPr>
    </w:p>
    <w:p w14:paraId="1AB18BC9" w14:textId="77777777" w:rsidR="00BA5A50" w:rsidRDefault="00BA5A50" w:rsidP="00BA5A50">
      <w:pPr>
        <w:widowControl w:val="0"/>
        <w:autoSpaceDE w:val="0"/>
        <w:autoSpaceDN w:val="0"/>
        <w:adjustRightInd w:val="0"/>
        <w:spacing w:line="320" w:lineRule="atLeast"/>
        <w:rPr>
          <w:rFonts w:ascii="Helvetica Neue" w:hAnsi="Helvetica Neue" w:cs="Helvetica Neue"/>
        </w:rPr>
      </w:pPr>
    </w:p>
    <w:p w14:paraId="284C577E" w14:textId="77777777" w:rsidR="00BA5A50" w:rsidRDefault="00D73FA5" w:rsidP="00BA5A50">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 xml:space="preserve">5. </w:t>
      </w:r>
      <w:proofErr w:type="gramStart"/>
      <w:r w:rsidR="00BA5A50">
        <w:rPr>
          <w:rFonts w:ascii="Helvetica Neue" w:hAnsi="Helvetica Neue" w:cs="Helvetica Neue"/>
        </w:rPr>
        <w:t>what</w:t>
      </w:r>
      <w:proofErr w:type="gramEnd"/>
      <w:r w:rsidR="00BA5A50">
        <w:rPr>
          <w:rFonts w:ascii="Helvetica Neue" w:hAnsi="Helvetica Neue" w:cs="Helvetica Neue"/>
        </w:rPr>
        <w:t xml:space="preserve"> does it mean if a two graphs are isomorphic. </w:t>
      </w:r>
      <w:proofErr w:type="gramStart"/>
      <w:r w:rsidR="00BA5A50">
        <w:rPr>
          <w:rFonts w:ascii="Helvetica Neue" w:hAnsi="Helvetica Neue" w:cs="Helvetica Neue"/>
        </w:rPr>
        <w:t>draw</w:t>
      </w:r>
      <w:proofErr w:type="gramEnd"/>
      <w:r w:rsidR="00BA5A50">
        <w:rPr>
          <w:rFonts w:ascii="Helvetica Neue" w:hAnsi="Helvetica Neue" w:cs="Helvetica Neue"/>
        </w:rPr>
        <w:t xml:space="preserve"> an example of this:</w:t>
      </w:r>
    </w:p>
    <w:p w14:paraId="13C53C77" w14:textId="77777777" w:rsidR="00BA5A50" w:rsidRDefault="00BA5A50" w:rsidP="00BA5A50">
      <w:pPr>
        <w:widowControl w:val="0"/>
        <w:autoSpaceDE w:val="0"/>
        <w:autoSpaceDN w:val="0"/>
        <w:adjustRightInd w:val="0"/>
        <w:spacing w:line="320" w:lineRule="atLeast"/>
        <w:rPr>
          <w:rFonts w:ascii="Helvetica Neue" w:hAnsi="Helvetica Neue" w:cs="Helvetica Neue"/>
        </w:rPr>
      </w:pPr>
      <w:proofErr w:type="gramStart"/>
      <w:r>
        <w:rPr>
          <w:rFonts w:ascii="Helvetica Neue" w:hAnsi="Helvetica Neue" w:cs="Helvetica Neue"/>
        </w:rPr>
        <w:t>we</w:t>
      </w:r>
      <w:proofErr w:type="gramEnd"/>
      <w:r>
        <w:rPr>
          <w:rFonts w:ascii="Helvetica Neue" w:hAnsi="Helvetica Neue" w:cs="Helvetica Neue"/>
        </w:rPr>
        <w:t xml:space="preserve"> might say two graphs are isomorphic to one another if we can twist one graph to look exactly like the other without cutting or gluing.</w:t>
      </w:r>
    </w:p>
    <w:p w14:paraId="10AD63D8" w14:textId="77777777" w:rsidR="00BA5A50" w:rsidRDefault="00BA5A50" w:rsidP="00BA5A50">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 xml:space="preserve">        - </w:t>
      </w:r>
      <w:proofErr w:type="gramStart"/>
      <w:r>
        <w:rPr>
          <w:rFonts w:ascii="Helvetica Neue" w:hAnsi="Helvetica Neue" w:cs="Helvetica Neue"/>
        </w:rPr>
        <w:t>all</w:t>
      </w:r>
      <w:proofErr w:type="gramEnd"/>
      <w:r>
        <w:rPr>
          <w:rFonts w:ascii="Helvetica Neue" w:hAnsi="Helvetica Neue" w:cs="Helvetica Neue"/>
        </w:rPr>
        <w:t xml:space="preserve"> of their properties are the same</w:t>
      </w:r>
    </w:p>
    <w:p w14:paraId="66DC1B4D" w14:textId="77777777" w:rsidR="00BA5A50" w:rsidRDefault="00BA5A50" w:rsidP="00BA5A50">
      <w:pPr>
        <w:widowControl w:val="0"/>
        <w:autoSpaceDE w:val="0"/>
        <w:autoSpaceDN w:val="0"/>
        <w:adjustRightInd w:val="0"/>
        <w:spacing w:line="320" w:lineRule="atLeast"/>
        <w:rPr>
          <w:rFonts w:ascii="Helvetica Neue" w:hAnsi="Helvetica Neue" w:cs="Helvetica Neue"/>
        </w:rPr>
      </w:pPr>
    </w:p>
    <w:p w14:paraId="25103DE7" w14:textId="77777777" w:rsidR="00BA5A50" w:rsidRDefault="00D73FA5" w:rsidP="00BA5A50">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 xml:space="preserve">6. </w:t>
      </w:r>
      <w:proofErr w:type="gramStart"/>
      <w:r w:rsidR="00BA5A50">
        <w:rPr>
          <w:rFonts w:ascii="Helvetica Neue" w:hAnsi="Helvetica Neue" w:cs="Helvetica Neue"/>
        </w:rPr>
        <w:t>what</w:t>
      </w:r>
      <w:proofErr w:type="gramEnd"/>
      <w:r w:rsidR="00BA5A50">
        <w:rPr>
          <w:rFonts w:ascii="Helvetica Neue" w:hAnsi="Helvetica Neue" w:cs="Helvetica Neue"/>
        </w:rPr>
        <w:t xml:space="preserve"> are the three main difficulties with network analysis:</w:t>
      </w:r>
    </w:p>
    <w:p w14:paraId="7B239417" w14:textId="77777777" w:rsidR="00BA5A50" w:rsidRDefault="00BA5A50" w:rsidP="00BA5A50">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r>
      <w:proofErr w:type="gramStart"/>
      <w:r>
        <w:rPr>
          <w:rFonts w:ascii="Helvetica Neue" w:hAnsi="Helvetica Neue" w:cs="Helvetica Neue"/>
        </w:rPr>
        <w:t>difficulties</w:t>
      </w:r>
      <w:proofErr w:type="gramEnd"/>
      <w:r>
        <w:rPr>
          <w:rFonts w:ascii="Helvetica Neue" w:hAnsi="Helvetica Neue" w:cs="Helvetica Neue"/>
        </w:rPr>
        <w:t xml:space="preserve"> with network analysis: </w:t>
      </w:r>
    </w:p>
    <w:p w14:paraId="1EF53A02" w14:textId="77777777" w:rsidR="00BA5A50" w:rsidRDefault="00BA5A50" w:rsidP="00BA5A50">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 </w:t>
      </w:r>
      <w:proofErr w:type="gramStart"/>
      <w:r>
        <w:rPr>
          <w:rFonts w:ascii="Helvetica Neue" w:hAnsi="Helvetica Neue" w:cs="Helvetica Neue"/>
        </w:rPr>
        <w:t>storage</w:t>
      </w:r>
      <w:proofErr w:type="gramEnd"/>
      <w:r>
        <w:rPr>
          <w:rFonts w:ascii="Helvetica Neue" w:hAnsi="Helvetica Neue" w:cs="Helvetica Neue"/>
        </w:rPr>
        <w:t> </w:t>
      </w:r>
    </w:p>
    <w:p w14:paraId="40BF17BF" w14:textId="77777777" w:rsidR="00BA5A50" w:rsidRDefault="00BA5A50" w:rsidP="00BA5A50">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 </w:t>
      </w:r>
      <w:proofErr w:type="gramStart"/>
      <w:r>
        <w:rPr>
          <w:rFonts w:ascii="Helvetica Neue" w:hAnsi="Helvetica Neue" w:cs="Helvetica Neue"/>
        </w:rPr>
        <w:t>inference</w:t>
      </w:r>
      <w:proofErr w:type="gramEnd"/>
      <w:r>
        <w:rPr>
          <w:rFonts w:ascii="Helvetica Neue" w:hAnsi="Helvetica Neue" w:cs="Helvetica Neue"/>
        </w:rPr>
        <w:t xml:space="preserve"> - we take a sample from the network - the degrees/connections may be underrepresented because we're not looking at the whole network' - when we sample nodes or edges, we run into problems -it's difficult to calculate the average degree based on a sample’</w:t>
      </w:r>
    </w:p>
    <w:p w14:paraId="7DFEDCFD" w14:textId="77777777" w:rsidR="00BA5A50" w:rsidRDefault="00BA5A50" w:rsidP="00BA5A50">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 </w:t>
      </w:r>
      <w:proofErr w:type="spellStart"/>
      <w:proofErr w:type="gramStart"/>
      <w:r>
        <w:rPr>
          <w:rFonts w:ascii="Helvetica Neue" w:hAnsi="Helvetica Neue" w:cs="Helvetica Neue"/>
        </w:rPr>
        <w:t>vizualization</w:t>
      </w:r>
      <w:proofErr w:type="spellEnd"/>
      <w:proofErr w:type="gramEnd"/>
      <w:r>
        <w:rPr>
          <w:rFonts w:ascii="Helvetica Neue" w:hAnsi="Helvetica Neue" w:cs="Helvetica Neue"/>
        </w:rPr>
        <w:t xml:space="preserve"> - nodes can be drawn in a variety of ways, which makes </w:t>
      </w:r>
      <w:proofErr w:type="spellStart"/>
      <w:r>
        <w:rPr>
          <w:rFonts w:ascii="Helvetica Neue" w:hAnsi="Helvetica Neue" w:cs="Helvetica Neue"/>
        </w:rPr>
        <w:t>vizualizing</w:t>
      </w:r>
      <w:proofErr w:type="spellEnd"/>
      <w:r>
        <w:rPr>
          <w:rFonts w:ascii="Helvetica Neue" w:hAnsi="Helvetica Neue" w:cs="Helvetica Neue"/>
        </w:rPr>
        <w:t xml:space="preserve"> networks complicated.</w:t>
      </w:r>
    </w:p>
    <w:p w14:paraId="3570D79D" w14:textId="77777777" w:rsidR="00187774" w:rsidRDefault="00187774"/>
    <w:p w14:paraId="4342D1C7" w14:textId="77777777" w:rsidR="00DC2668" w:rsidRDefault="00DC2668"/>
    <w:p w14:paraId="75768B58" w14:textId="77777777" w:rsidR="00DC2668" w:rsidRDefault="00DC2668"/>
    <w:p w14:paraId="041A559A" w14:textId="77777777" w:rsidR="00E1190F" w:rsidRPr="003D61D0" w:rsidRDefault="00E1190F" w:rsidP="00E1190F">
      <w:pPr>
        <w:rPr>
          <w:b/>
        </w:rPr>
      </w:pPr>
      <w:r w:rsidRPr="003D61D0">
        <w:rPr>
          <w:b/>
        </w:rPr>
        <w:t>Review:</w:t>
      </w:r>
    </w:p>
    <w:p w14:paraId="5C6CF963" w14:textId="77777777" w:rsidR="00E1190F" w:rsidRDefault="00E1190F" w:rsidP="00E1190F"/>
    <w:p w14:paraId="5FCC96D1" w14:textId="5BA8288D" w:rsidR="00DC2668" w:rsidRDefault="00E1190F" w:rsidP="00E1190F">
      <w:r>
        <w:t xml:space="preserve">1. </w:t>
      </w:r>
      <w:r w:rsidR="00DC2668">
        <w:t>What is a loss function and give 3 examples some examples?</w:t>
      </w:r>
    </w:p>
    <w:p w14:paraId="46C2C6D6" w14:textId="316620D2" w:rsidR="00DC2668" w:rsidRDefault="00DC2668" w:rsidP="00DC2668">
      <w:pPr>
        <w:pStyle w:val="ListParagraph"/>
        <w:numPr>
          <w:ilvl w:val="1"/>
          <w:numId w:val="15"/>
        </w:numPr>
      </w:pPr>
      <w:r>
        <w:t>Some measurement of error that we want to minimize</w:t>
      </w:r>
    </w:p>
    <w:p w14:paraId="58D01ACD" w14:textId="22A8EF4B" w:rsidR="00DC2668" w:rsidRDefault="00DC2668" w:rsidP="00DC2668">
      <w:pPr>
        <w:pStyle w:val="ListParagraph"/>
        <w:numPr>
          <w:ilvl w:val="1"/>
          <w:numId w:val="15"/>
        </w:numPr>
      </w:pPr>
      <w:r>
        <w:t>Measure of model performance</w:t>
      </w:r>
    </w:p>
    <w:p w14:paraId="3F58C756" w14:textId="2ABAB6A9" w:rsidR="00DC2668" w:rsidRDefault="00DC2668" w:rsidP="00DC2668">
      <w:pPr>
        <w:pStyle w:val="ListParagraph"/>
        <w:ind w:left="2160"/>
      </w:pPr>
      <w:r>
        <w:t>Something that measures how bad our model is</w:t>
      </w:r>
    </w:p>
    <w:p w14:paraId="57FE37C0" w14:textId="01F551BA" w:rsidR="00DC2668" w:rsidRDefault="00DC2668" w:rsidP="00DC2668">
      <w:pPr>
        <w:pStyle w:val="ListParagraph"/>
        <w:numPr>
          <w:ilvl w:val="0"/>
          <w:numId w:val="15"/>
        </w:numPr>
      </w:pPr>
      <w:r>
        <w:t>MSE – mean squared error</w:t>
      </w:r>
    </w:p>
    <w:p w14:paraId="2E385288" w14:textId="6CB68CB8" w:rsidR="00DC2668" w:rsidRDefault="00DC2668" w:rsidP="00DC2668">
      <w:pPr>
        <w:pStyle w:val="ListParagraph"/>
        <w:numPr>
          <w:ilvl w:val="0"/>
          <w:numId w:val="15"/>
        </w:numPr>
      </w:pPr>
      <w:r>
        <w:t>L1 &amp; L2 (lasso and ridge regularization)</w:t>
      </w:r>
    </w:p>
    <w:p w14:paraId="32415AAB" w14:textId="24B1A8C8" w:rsidR="00DC2668" w:rsidRDefault="00DC2668" w:rsidP="00DC2668">
      <w:pPr>
        <w:pStyle w:val="ListParagraph"/>
        <w:numPr>
          <w:ilvl w:val="0"/>
          <w:numId w:val="15"/>
        </w:numPr>
      </w:pPr>
      <w:proofErr w:type="spellStart"/>
      <w:r>
        <w:t>Sse</w:t>
      </w:r>
      <w:proofErr w:type="spellEnd"/>
      <w:r>
        <w:t xml:space="preserve"> +lambda*beta</w:t>
      </w:r>
    </w:p>
    <w:p w14:paraId="5702E255" w14:textId="2062C53B" w:rsidR="00DC2668" w:rsidRDefault="00DC2668" w:rsidP="00DC2668">
      <w:pPr>
        <w:pStyle w:val="ListParagraph"/>
        <w:numPr>
          <w:ilvl w:val="0"/>
          <w:numId w:val="15"/>
        </w:numPr>
      </w:pPr>
      <w:proofErr w:type="spellStart"/>
      <w:r>
        <w:t>Gini</w:t>
      </w:r>
      <w:proofErr w:type="spellEnd"/>
    </w:p>
    <w:p w14:paraId="4EA4B93A" w14:textId="7C6A9E0D" w:rsidR="00DC2668" w:rsidRDefault="00DC2668" w:rsidP="00DC2668">
      <w:pPr>
        <w:pStyle w:val="ListParagraph"/>
        <w:numPr>
          <w:ilvl w:val="0"/>
          <w:numId w:val="15"/>
        </w:numPr>
      </w:pPr>
      <w:r>
        <w:t>Entropy</w:t>
      </w:r>
    </w:p>
    <w:p w14:paraId="08353623" w14:textId="45BA0B91" w:rsidR="00DC2668" w:rsidRDefault="00DC2668" w:rsidP="00DC2668">
      <w:pPr>
        <w:pStyle w:val="ListParagraph"/>
        <w:numPr>
          <w:ilvl w:val="0"/>
          <w:numId w:val="15"/>
        </w:numPr>
      </w:pPr>
      <w:r>
        <w:t>Categorical cross entropy – might want to optimize a categorical cross entropy in a classification problem</w:t>
      </w:r>
    </w:p>
    <w:p w14:paraId="703BEB2D" w14:textId="77777777" w:rsidR="00DC2668" w:rsidRDefault="00DC2668" w:rsidP="00DC2668"/>
    <w:p w14:paraId="4E3598ED" w14:textId="5D288981" w:rsidR="00DC2668" w:rsidRDefault="00E1190F" w:rsidP="00DC2668">
      <w:r>
        <w:t xml:space="preserve">2. </w:t>
      </w:r>
      <w:r w:rsidR="00DC2668">
        <w:t>What purpose does a loss function serve?</w:t>
      </w:r>
    </w:p>
    <w:p w14:paraId="611A52E8" w14:textId="4BB20A2D" w:rsidR="00DC2668" w:rsidRDefault="00DC2668" w:rsidP="00DC2668">
      <w:r>
        <w:tab/>
        <w:t>We want to find the values of our parameters that minimize our loss function (basically, minimizes the crappiness of our model – minimizes the error)</w:t>
      </w:r>
    </w:p>
    <w:p w14:paraId="787CA4B2" w14:textId="77777777" w:rsidR="00E1190F" w:rsidRDefault="00E1190F" w:rsidP="00DC2668"/>
    <w:p w14:paraId="07FDD70A" w14:textId="77777777" w:rsidR="00E1190F" w:rsidRDefault="00E1190F" w:rsidP="00DC2668"/>
    <w:p w14:paraId="302F3C6D" w14:textId="75977FF2" w:rsidR="00E1190F" w:rsidRDefault="0052748C" w:rsidP="00DC2668">
      <w:pPr>
        <w:rPr>
          <w:rFonts w:ascii="Arial" w:eastAsia="Times New Roman" w:hAnsi="Arial" w:cs="Times New Roman"/>
          <w:color w:val="000000"/>
          <w:sz w:val="20"/>
          <w:szCs w:val="20"/>
        </w:rPr>
      </w:pPr>
      <w:r>
        <w:rPr>
          <w:rFonts w:ascii="Arial" w:eastAsia="Times New Roman" w:hAnsi="Arial" w:cs="Times New Roman"/>
          <w:color w:val="000000"/>
          <w:sz w:val="20"/>
          <w:szCs w:val="20"/>
        </w:rPr>
        <w:t xml:space="preserve">3. </w:t>
      </w:r>
      <w:r w:rsidR="00E1190F">
        <w:rPr>
          <w:rFonts w:ascii="Arial" w:eastAsia="Times New Roman" w:hAnsi="Arial" w:cs="Times New Roman"/>
          <w:color w:val="000000"/>
          <w:sz w:val="20"/>
          <w:szCs w:val="20"/>
        </w:rPr>
        <w:t xml:space="preserve">Suppose you’re using a cart model to predict if someone is going to go to a Halloween party or not. We classify y as yes – will go to a Halloween party, no, will not go to a Halloween party. Our </w:t>
      </w:r>
      <w:proofErr w:type="spellStart"/>
      <w:r w:rsidR="00E1190F">
        <w:rPr>
          <w:rFonts w:ascii="Arial" w:eastAsia="Times New Roman" w:hAnsi="Arial" w:cs="Times New Roman"/>
          <w:color w:val="000000"/>
          <w:sz w:val="20"/>
          <w:szCs w:val="20"/>
        </w:rPr>
        <w:t>taining</w:t>
      </w:r>
      <w:proofErr w:type="spellEnd"/>
      <w:r w:rsidR="00E1190F">
        <w:rPr>
          <w:rFonts w:ascii="Arial" w:eastAsia="Times New Roman" w:hAnsi="Arial" w:cs="Times New Roman"/>
          <w:color w:val="000000"/>
          <w:sz w:val="20"/>
          <w:szCs w:val="20"/>
        </w:rPr>
        <w:t xml:space="preserve"> set has 60 Y and 60 N.</w:t>
      </w:r>
      <w:r w:rsidR="0069012E">
        <w:rPr>
          <w:rFonts w:ascii="Arial" w:eastAsia="Times New Roman" w:hAnsi="Arial" w:cs="Times New Roman"/>
          <w:color w:val="000000"/>
          <w:sz w:val="20"/>
          <w:szCs w:val="20"/>
        </w:rPr>
        <w:t xml:space="preserve"> the </w:t>
      </w:r>
      <w:proofErr w:type="spellStart"/>
      <w:r w:rsidR="0069012E">
        <w:rPr>
          <w:rFonts w:ascii="Arial" w:eastAsia="Times New Roman" w:hAnsi="Arial" w:cs="Times New Roman"/>
          <w:color w:val="000000"/>
          <w:sz w:val="20"/>
          <w:szCs w:val="20"/>
        </w:rPr>
        <w:t>algothim</w:t>
      </w:r>
      <w:proofErr w:type="spellEnd"/>
      <w:r w:rsidR="0069012E">
        <w:rPr>
          <w:rFonts w:ascii="Arial" w:eastAsia="Times New Roman" w:hAnsi="Arial" w:cs="Times New Roman"/>
          <w:color w:val="000000"/>
          <w:sz w:val="20"/>
          <w:szCs w:val="20"/>
        </w:rPr>
        <w:t xml:space="preserve"> needs to decide which variable to split on first, F1 or F2. Which would be the better choice, and why?</w:t>
      </w:r>
    </w:p>
    <w:p w14:paraId="46EBA198" w14:textId="77777777" w:rsidR="00E1190F" w:rsidRDefault="00E1190F" w:rsidP="00DC2668">
      <w:pPr>
        <w:rPr>
          <w:rFonts w:ascii="Arial" w:eastAsia="Times New Roman" w:hAnsi="Arial" w:cs="Times New Roman"/>
          <w:color w:val="000000"/>
          <w:sz w:val="20"/>
          <w:szCs w:val="20"/>
        </w:rPr>
      </w:pPr>
    </w:p>
    <w:p w14:paraId="50145E6D" w14:textId="2C8EC18F" w:rsidR="0052748C" w:rsidRPr="00BE48E8" w:rsidRDefault="0052748C" w:rsidP="00BE48E8">
      <w:pPr>
        <w:rPr>
          <w:rFonts w:ascii="Arial" w:eastAsia="Times New Roman" w:hAnsi="Arial" w:cs="Times New Roman"/>
          <w:color w:val="000000"/>
          <w:sz w:val="20"/>
          <w:szCs w:val="20"/>
        </w:rPr>
      </w:pPr>
      <w:r w:rsidRPr="00BE48E8">
        <w:rPr>
          <w:rFonts w:ascii="Arial" w:eastAsia="Times New Roman" w:hAnsi="Arial" w:cs="Times New Roman"/>
          <w:color w:val="000000"/>
          <w:sz w:val="20"/>
          <w:szCs w:val="20"/>
        </w:rPr>
        <w:t>What is the purpose of the kernel in support vector machines?</w:t>
      </w:r>
    </w:p>
    <w:p w14:paraId="38774AA6" w14:textId="74B76F4E" w:rsidR="0052748C" w:rsidRPr="0052748C" w:rsidRDefault="0052748C" w:rsidP="00366893">
      <w:pPr>
        <w:pStyle w:val="ListParagraph"/>
        <w:numPr>
          <w:ilvl w:val="1"/>
          <w:numId w:val="5"/>
        </w:numPr>
        <w:rPr>
          <w:rFonts w:ascii="Arial" w:eastAsia="Times New Roman" w:hAnsi="Arial" w:cs="Times New Roman"/>
          <w:color w:val="000000"/>
          <w:sz w:val="20"/>
          <w:szCs w:val="20"/>
        </w:rPr>
      </w:pPr>
      <w:r>
        <w:rPr>
          <w:rFonts w:ascii="Arial" w:eastAsia="Times New Roman" w:hAnsi="Arial" w:cs="Times New Roman"/>
          <w:color w:val="000000"/>
          <w:sz w:val="20"/>
          <w:szCs w:val="20"/>
        </w:rPr>
        <w:t>To create linearly separate boundaries in our data</w:t>
      </w:r>
    </w:p>
    <w:p w14:paraId="58A31584" w14:textId="77777777" w:rsidR="00E1190F" w:rsidRDefault="00E1190F" w:rsidP="00DC2668">
      <w:pPr>
        <w:rPr>
          <w:rFonts w:ascii="Arial" w:eastAsia="Times New Roman" w:hAnsi="Arial" w:cs="Times New Roman"/>
          <w:color w:val="000000"/>
          <w:sz w:val="20"/>
          <w:szCs w:val="20"/>
        </w:rPr>
      </w:pPr>
    </w:p>
    <w:p w14:paraId="614416E4" w14:textId="032C3E3B" w:rsidR="0069012E" w:rsidRDefault="00BE48E8" w:rsidP="00DC2668">
      <w:pPr>
        <w:rPr>
          <w:rFonts w:ascii="Arial" w:eastAsia="Times New Roman" w:hAnsi="Arial" w:cs="Times New Roman"/>
          <w:color w:val="000000"/>
          <w:sz w:val="20"/>
          <w:szCs w:val="20"/>
        </w:rPr>
      </w:pPr>
      <w:r>
        <w:rPr>
          <w:rFonts w:ascii="Arial" w:eastAsia="Times New Roman" w:hAnsi="Arial" w:cs="Times New Roman"/>
          <w:color w:val="000000"/>
          <w:sz w:val="20"/>
          <w:szCs w:val="20"/>
        </w:rPr>
        <w:t>Gradient Descent:</w:t>
      </w:r>
    </w:p>
    <w:p w14:paraId="359DD61F" w14:textId="77777777" w:rsidR="00BE48E8" w:rsidRDefault="00BE48E8" w:rsidP="00DC2668">
      <w:pPr>
        <w:rPr>
          <w:rFonts w:ascii="Arial" w:eastAsia="Times New Roman" w:hAnsi="Arial" w:cs="Times New Roman"/>
          <w:color w:val="000000"/>
          <w:sz w:val="20"/>
          <w:szCs w:val="20"/>
        </w:rPr>
      </w:pPr>
    </w:p>
    <w:p w14:paraId="0E293B89" w14:textId="4DB846DC" w:rsidR="00BE48E8" w:rsidRDefault="00605505" w:rsidP="00BE48E8">
      <w:r>
        <w:t xml:space="preserve">4. </w:t>
      </w:r>
      <w:r w:rsidR="00BE48E8">
        <w:t>What is alpha in gradient descent?</w:t>
      </w:r>
    </w:p>
    <w:p w14:paraId="5EDDB4BC" w14:textId="77777777" w:rsidR="00BE48E8" w:rsidRDefault="00BE48E8" w:rsidP="00BE48E8">
      <w:r>
        <w:tab/>
        <w:t>The learning rate – controls how fast we move with each step. We’re taking these steps down the gradient to optimize our loss function – alpha says how far we’re going to go for each step. The larger alpha is, the faster we’re going to learn.</w:t>
      </w:r>
    </w:p>
    <w:p w14:paraId="7A6B7273" w14:textId="77777777" w:rsidR="00BE48E8" w:rsidRDefault="00BE48E8" w:rsidP="00BE48E8"/>
    <w:p w14:paraId="0712A409" w14:textId="318355B7" w:rsidR="00BE48E8" w:rsidRDefault="00605505" w:rsidP="00BE48E8">
      <w:r>
        <w:t xml:space="preserve">5. </w:t>
      </w:r>
      <w:r w:rsidR="00BE48E8">
        <w:t>What is a pitfall of having a high learning rate, what about a low learning rate?</w:t>
      </w:r>
    </w:p>
    <w:p w14:paraId="712BA34A" w14:textId="77777777" w:rsidR="00BE48E8" w:rsidRDefault="00BE48E8" w:rsidP="00BE48E8">
      <w:r>
        <w:tab/>
        <w:t xml:space="preserve">The algorithm might skip over the optimal values for the parameters. – </w:t>
      </w:r>
      <w:proofErr w:type="gramStart"/>
      <w:r>
        <w:t>may</w:t>
      </w:r>
      <w:proofErr w:type="gramEnd"/>
      <w:r>
        <w:t xml:space="preserve"> never converge!</w:t>
      </w:r>
    </w:p>
    <w:p w14:paraId="32244CAA" w14:textId="77777777" w:rsidR="00BE48E8" w:rsidRDefault="00BE48E8" w:rsidP="00BE48E8">
      <w:r>
        <w:t>Low learning rate – it could take forever to run.</w:t>
      </w:r>
    </w:p>
    <w:p w14:paraId="0C2F02D2" w14:textId="77777777" w:rsidR="0069012E" w:rsidRDefault="0069012E" w:rsidP="00DC2668">
      <w:pPr>
        <w:rPr>
          <w:rFonts w:ascii="Arial" w:eastAsia="Times New Roman" w:hAnsi="Arial" w:cs="Times New Roman"/>
          <w:color w:val="000000"/>
          <w:sz w:val="20"/>
          <w:szCs w:val="20"/>
        </w:rPr>
      </w:pPr>
    </w:p>
    <w:p w14:paraId="028BF701" w14:textId="77777777" w:rsidR="0069012E" w:rsidRDefault="0069012E" w:rsidP="00DC2668">
      <w:pPr>
        <w:rPr>
          <w:rFonts w:ascii="Arial" w:eastAsia="Times New Roman" w:hAnsi="Arial" w:cs="Times New Roman"/>
          <w:color w:val="000000"/>
          <w:sz w:val="20"/>
          <w:szCs w:val="20"/>
        </w:rPr>
      </w:pPr>
    </w:p>
    <w:p w14:paraId="44F8CCBF" w14:textId="77777777" w:rsidR="00E1190F" w:rsidRDefault="00E1190F" w:rsidP="00DC2668">
      <w:pPr>
        <w:rPr>
          <w:rFonts w:ascii="Arial" w:eastAsia="Times New Roman" w:hAnsi="Arial" w:cs="Times New Roman"/>
          <w:color w:val="000000"/>
          <w:sz w:val="20"/>
          <w:szCs w:val="20"/>
        </w:rPr>
      </w:pPr>
      <w:r>
        <w:rPr>
          <w:rFonts w:ascii="Arial" w:eastAsia="Times New Roman" w:hAnsi="Arial" w:cs="Times New Roman"/>
          <w:color w:val="000000"/>
          <w:sz w:val="20"/>
          <w:szCs w:val="20"/>
        </w:rPr>
        <w:t>Final Jeopardy:</w:t>
      </w:r>
    </w:p>
    <w:p w14:paraId="2C7233D6" w14:textId="77777777" w:rsidR="00E1190F" w:rsidRDefault="00E1190F" w:rsidP="00DC2668">
      <w:pPr>
        <w:rPr>
          <w:rFonts w:ascii="Arial" w:eastAsia="Times New Roman" w:hAnsi="Arial" w:cs="Times New Roman"/>
          <w:color w:val="000000"/>
          <w:sz w:val="20"/>
          <w:szCs w:val="20"/>
        </w:rPr>
      </w:pPr>
    </w:p>
    <w:p w14:paraId="6FD27FDE" w14:textId="77777777" w:rsidR="00605505" w:rsidRDefault="00605505" w:rsidP="00DC2668">
      <w:pPr>
        <w:rPr>
          <w:rFonts w:ascii="Arial" w:eastAsia="Times New Roman" w:hAnsi="Arial" w:cs="Times New Roman"/>
          <w:color w:val="000000"/>
          <w:sz w:val="20"/>
          <w:szCs w:val="20"/>
        </w:rPr>
      </w:pPr>
      <w:r>
        <w:rPr>
          <w:rFonts w:ascii="Arial" w:eastAsia="Times New Roman" w:hAnsi="Arial" w:cs="Times New Roman"/>
          <w:color w:val="000000"/>
          <w:sz w:val="20"/>
          <w:szCs w:val="20"/>
        </w:rPr>
        <w:t xml:space="preserve">In general terms (don’t need to get super </w:t>
      </w:r>
      <w:proofErr w:type="spellStart"/>
      <w:r>
        <w:rPr>
          <w:rFonts w:ascii="Arial" w:eastAsia="Times New Roman" w:hAnsi="Arial" w:cs="Times New Roman"/>
          <w:color w:val="000000"/>
          <w:sz w:val="20"/>
          <w:szCs w:val="20"/>
        </w:rPr>
        <w:t>mathy</w:t>
      </w:r>
      <w:proofErr w:type="spellEnd"/>
      <w:r>
        <w:rPr>
          <w:rFonts w:ascii="Arial" w:eastAsia="Times New Roman" w:hAnsi="Arial" w:cs="Times New Roman"/>
          <w:color w:val="000000"/>
          <w:sz w:val="20"/>
          <w:szCs w:val="20"/>
        </w:rPr>
        <w:t xml:space="preserve"> – just focus on the concept):</w:t>
      </w:r>
    </w:p>
    <w:p w14:paraId="5D459EBF" w14:textId="798068D2" w:rsidR="00E1190F" w:rsidRDefault="00E1190F" w:rsidP="00DC2668">
      <w:pPr>
        <w:rPr>
          <w:rFonts w:ascii="Arial" w:eastAsia="Times New Roman" w:hAnsi="Arial" w:cs="Times New Roman"/>
          <w:color w:val="000000"/>
          <w:sz w:val="20"/>
          <w:szCs w:val="20"/>
        </w:rPr>
      </w:pPr>
      <w:r>
        <w:rPr>
          <w:rFonts w:ascii="Arial" w:eastAsia="Times New Roman" w:hAnsi="Arial" w:cs="Times New Roman"/>
          <w:color w:val="000000"/>
          <w:sz w:val="20"/>
          <w:szCs w:val="20"/>
        </w:rPr>
        <w:t xml:space="preserve">What is gradient descent and how does it work and what is </w:t>
      </w:r>
      <w:proofErr w:type="gramStart"/>
      <w:r>
        <w:rPr>
          <w:rFonts w:ascii="Arial" w:eastAsia="Times New Roman" w:hAnsi="Arial" w:cs="Times New Roman"/>
          <w:color w:val="000000"/>
          <w:sz w:val="20"/>
          <w:szCs w:val="20"/>
        </w:rPr>
        <w:t>it’s</w:t>
      </w:r>
      <w:proofErr w:type="gramEnd"/>
      <w:r>
        <w:rPr>
          <w:rFonts w:ascii="Arial" w:eastAsia="Times New Roman" w:hAnsi="Arial" w:cs="Times New Roman"/>
          <w:color w:val="000000"/>
          <w:sz w:val="20"/>
          <w:szCs w:val="20"/>
        </w:rPr>
        <w:t xml:space="preserve"> goal?</w:t>
      </w:r>
    </w:p>
    <w:p w14:paraId="037D45DE" w14:textId="52E7FEEB" w:rsidR="00E1190F" w:rsidRDefault="00E1190F" w:rsidP="00DC2668">
      <w:pPr>
        <w:rPr>
          <w:rFonts w:ascii="Arial" w:eastAsia="Times New Roman" w:hAnsi="Arial" w:cs="Times New Roman"/>
          <w:color w:val="000000"/>
          <w:sz w:val="20"/>
          <w:szCs w:val="20"/>
        </w:rPr>
      </w:pPr>
      <w:r>
        <w:rPr>
          <w:rFonts w:ascii="Arial" w:eastAsia="Times New Roman" w:hAnsi="Arial" w:cs="Times New Roman"/>
          <w:color w:val="000000"/>
          <w:sz w:val="20"/>
          <w:szCs w:val="20"/>
        </w:rPr>
        <w:t>Gradient descent is</w:t>
      </w:r>
    </w:p>
    <w:p w14:paraId="361FC14D" w14:textId="2BF296D7" w:rsidR="00E1190F" w:rsidRDefault="00E1190F" w:rsidP="00DC2668">
      <w:pPr>
        <w:rPr>
          <w:rFonts w:ascii="Arial" w:eastAsia="Times New Roman" w:hAnsi="Arial" w:cs="Times New Roman"/>
          <w:color w:val="000000"/>
          <w:sz w:val="20"/>
          <w:szCs w:val="20"/>
        </w:rPr>
      </w:pPr>
      <w:r>
        <w:rPr>
          <w:rFonts w:ascii="Arial" w:eastAsia="Times New Roman" w:hAnsi="Arial" w:cs="Times New Roman"/>
          <w:color w:val="000000"/>
          <w:sz w:val="20"/>
          <w:szCs w:val="20"/>
        </w:rPr>
        <w:tab/>
        <w:t>An iterative method</w:t>
      </w:r>
    </w:p>
    <w:p w14:paraId="016F7545" w14:textId="1D8517E7" w:rsidR="00E1190F" w:rsidRDefault="00E1190F" w:rsidP="00DC2668">
      <w:pPr>
        <w:rPr>
          <w:rFonts w:ascii="Arial" w:eastAsia="Times New Roman" w:hAnsi="Arial" w:cs="Times New Roman"/>
          <w:color w:val="000000"/>
          <w:sz w:val="20"/>
          <w:szCs w:val="20"/>
        </w:rPr>
      </w:pPr>
      <w:r>
        <w:rPr>
          <w:rFonts w:ascii="Arial" w:eastAsia="Times New Roman" w:hAnsi="Arial" w:cs="Times New Roman"/>
          <w:color w:val="000000"/>
          <w:sz w:val="20"/>
          <w:szCs w:val="20"/>
        </w:rPr>
        <w:t>Used</w:t>
      </w:r>
      <w:r w:rsidR="0039507C">
        <w:rPr>
          <w:rFonts w:ascii="Arial" w:eastAsia="Times New Roman" w:hAnsi="Arial" w:cs="Times New Roman"/>
          <w:color w:val="000000"/>
          <w:sz w:val="20"/>
          <w:szCs w:val="20"/>
        </w:rPr>
        <w:t xml:space="preserve"> to identify the optimal</w:t>
      </w:r>
      <w:r>
        <w:rPr>
          <w:rFonts w:ascii="Arial" w:eastAsia="Times New Roman" w:hAnsi="Arial" w:cs="Times New Roman"/>
          <w:color w:val="000000"/>
          <w:sz w:val="20"/>
          <w:szCs w:val="20"/>
        </w:rPr>
        <w:t xml:space="preserve"> value of </w:t>
      </w:r>
      <w:proofErr w:type="spellStart"/>
      <w:r>
        <w:rPr>
          <w:rFonts w:ascii="Arial" w:eastAsia="Times New Roman" w:hAnsi="Arial" w:cs="Times New Roman"/>
          <w:color w:val="000000"/>
          <w:sz w:val="20"/>
          <w:szCs w:val="20"/>
        </w:rPr>
        <w:t>parameterers</w:t>
      </w:r>
      <w:proofErr w:type="spellEnd"/>
    </w:p>
    <w:p w14:paraId="013ADECD" w14:textId="0172F308" w:rsidR="00E1190F" w:rsidRDefault="00E1190F" w:rsidP="00DC2668">
      <w:pPr>
        <w:rPr>
          <w:rFonts w:ascii="Arial" w:eastAsia="Times New Roman" w:hAnsi="Arial" w:cs="Times New Roman"/>
          <w:color w:val="000000"/>
          <w:sz w:val="20"/>
          <w:szCs w:val="20"/>
        </w:rPr>
      </w:pPr>
      <w:r>
        <w:rPr>
          <w:rFonts w:ascii="Arial" w:eastAsia="Times New Roman" w:hAnsi="Arial" w:cs="Times New Roman"/>
          <w:color w:val="000000"/>
          <w:sz w:val="20"/>
          <w:szCs w:val="20"/>
        </w:rPr>
        <w:t>By optimizing an objective function – minimize loss function</w:t>
      </w:r>
    </w:p>
    <w:p w14:paraId="10D772EF" w14:textId="77777777" w:rsidR="00E1190F" w:rsidRDefault="00E1190F" w:rsidP="00DC2668">
      <w:pPr>
        <w:rPr>
          <w:rFonts w:ascii="Arial" w:eastAsia="Times New Roman" w:hAnsi="Arial" w:cs="Times New Roman"/>
          <w:color w:val="000000"/>
          <w:sz w:val="20"/>
          <w:szCs w:val="20"/>
        </w:rPr>
      </w:pPr>
    </w:p>
    <w:p w14:paraId="3460E3D0" w14:textId="77828763" w:rsidR="00E1190F" w:rsidRDefault="00E1190F" w:rsidP="00DC2668">
      <w:pPr>
        <w:rPr>
          <w:rFonts w:ascii="Arial" w:eastAsia="Times New Roman" w:hAnsi="Arial" w:cs="Times New Roman"/>
          <w:color w:val="000000"/>
          <w:sz w:val="20"/>
          <w:szCs w:val="20"/>
        </w:rPr>
      </w:pPr>
      <w:r>
        <w:rPr>
          <w:rFonts w:ascii="Arial" w:eastAsia="Times New Roman" w:hAnsi="Arial" w:cs="Times New Roman"/>
          <w:color w:val="000000"/>
          <w:sz w:val="20"/>
          <w:szCs w:val="20"/>
        </w:rPr>
        <w:t>Start by making a guess for the optimal parameter value</w:t>
      </w:r>
    </w:p>
    <w:p w14:paraId="6B820EE6" w14:textId="03CF313F" w:rsidR="00E1190F" w:rsidRDefault="00E1190F" w:rsidP="00DC2668">
      <w:pPr>
        <w:rPr>
          <w:rFonts w:ascii="Arial" w:eastAsia="Times New Roman" w:hAnsi="Arial" w:cs="Times New Roman"/>
          <w:color w:val="000000"/>
          <w:sz w:val="20"/>
          <w:szCs w:val="20"/>
        </w:rPr>
      </w:pPr>
      <w:r>
        <w:rPr>
          <w:rFonts w:ascii="Arial" w:eastAsia="Times New Roman" w:hAnsi="Arial" w:cs="Times New Roman"/>
          <w:color w:val="000000"/>
          <w:sz w:val="20"/>
          <w:szCs w:val="20"/>
        </w:rPr>
        <w:t>Calculate the loss given the parameter value</w:t>
      </w:r>
    </w:p>
    <w:p w14:paraId="43AAA02A" w14:textId="792006F0" w:rsidR="00E1190F" w:rsidRDefault="00E1190F" w:rsidP="00DC2668">
      <w:pPr>
        <w:rPr>
          <w:rFonts w:ascii="Arial" w:eastAsia="Times New Roman" w:hAnsi="Arial" w:cs="Times New Roman"/>
          <w:color w:val="000000"/>
          <w:sz w:val="20"/>
          <w:szCs w:val="20"/>
        </w:rPr>
      </w:pPr>
      <w:r>
        <w:rPr>
          <w:rFonts w:ascii="Arial" w:eastAsia="Times New Roman" w:hAnsi="Arial" w:cs="Times New Roman"/>
          <w:color w:val="000000"/>
          <w:sz w:val="20"/>
          <w:szCs w:val="20"/>
        </w:rPr>
        <w:t>Update guess to decrease loss</w:t>
      </w:r>
    </w:p>
    <w:p w14:paraId="4C79D653" w14:textId="44C562CC" w:rsidR="00E1190F" w:rsidRDefault="00E1190F" w:rsidP="00DC2668">
      <w:pPr>
        <w:rPr>
          <w:rFonts w:ascii="Arial" w:eastAsia="Times New Roman" w:hAnsi="Arial" w:cs="Times New Roman"/>
          <w:color w:val="000000"/>
          <w:sz w:val="20"/>
          <w:szCs w:val="20"/>
        </w:rPr>
      </w:pPr>
      <w:r>
        <w:rPr>
          <w:rFonts w:ascii="Arial" w:eastAsia="Times New Roman" w:hAnsi="Arial" w:cs="Times New Roman"/>
          <w:color w:val="000000"/>
          <w:sz w:val="20"/>
          <w:szCs w:val="20"/>
        </w:rPr>
        <w:t xml:space="preserve">Keep going </w:t>
      </w:r>
      <w:proofErr w:type="spellStart"/>
      <w:r>
        <w:rPr>
          <w:rFonts w:ascii="Arial" w:eastAsia="Times New Roman" w:hAnsi="Arial" w:cs="Times New Roman"/>
          <w:color w:val="000000"/>
          <w:sz w:val="20"/>
          <w:szCs w:val="20"/>
        </w:rPr>
        <w:t>ntil</w:t>
      </w:r>
      <w:proofErr w:type="spellEnd"/>
      <w:r>
        <w:rPr>
          <w:rFonts w:ascii="Arial" w:eastAsia="Times New Roman" w:hAnsi="Arial" w:cs="Times New Roman"/>
          <w:color w:val="000000"/>
          <w:sz w:val="20"/>
          <w:szCs w:val="20"/>
        </w:rPr>
        <w:t xml:space="preserve"> loss is sufficiently minimized</w:t>
      </w:r>
    </w:p>
    <w:p w14:paraId="343B69F7" w14:textId="77777777" w:rsidR="00E1190F" w:rsidRDefault="00E1190F" w:rsidP="00DC2668">
      <w:pPr>
        <w:rPr>
          <w:rFonts w:ascii="Arial" w:eastAsia="Times New Roman" w:hAnsi="Arial" w:cs="Times New Roman"/>
          <w:color w:val="000000"/>
          <w:sz w:val="20"/>
          <w:szCs w:val="20"/>
        </w:rPr>
      </w:pPr>
    </w:p>
    <w:p w14:paraId="665CFEAC" w14:textId="4AD60DE8" w:rsidR="00E1190F" w:rsidRDefault="00E1190F" w:rsidP="00DC2668">
      <w:pPr>
        <w:rPr>
          <w:rFonts w:ascii="Arial" w:eastAsia="Times New Roman" w:hAnsi="Arial" w:cs="Times New Roman"/>
          <w:color w:val="000000"/>
          <w:sz w:val="20"/>
          <w:szCs w:val="20"/>
        </w:rPr>
      </w:pPr>
      <w:r>
        <w:rPr>
          <w:rFonts w:ascii="Arial" w:eastAsia="Times New Roman" w:hAnsi="Arial" w:cs="Times New Roman"/>
          <w:color w:val="000000"/>
          <w:sz w:val="20"/>
          <w:szCs w:val="20"/>
        </w:rPr>
        <w:t>Goal:</w:t>
      </w:r>
    </w:p>
    <w:p w14:paraId="10E066B5" w14:textId="262FBD3F" w:rsidR="00E1190F" w:rsidRDefault="00E1190F" w:rsidP="00DC2668">
      <w:pPr>
        <w:rPr>
          <w:rFonts w:ascii="Arial" w:eastAsia="Times New Roman" w:hAnsi="Arial" w:cs="Times New Roman"/>
          <w:color w:val="000000"/>
          <w:sz w:val="20"/>
          <w:szCs w:val="20"/>
        </w:rPr>
      </w:pPr>
      <w:r>
        <w:rPr>
          <w:rFonts w:ascii="Arial" w:eastAsia="Times New Roman" w:hAnsi="Arial" w:cs="Times New Roman"/>
          <w:color w:val="000000"/>
          <w:sz w:val="20"/>
          <w:szCs w:val="20"/>
        </w:rPr>
        <w:t>Find the best possible values for our betas</w:t>
      </w:r>
    </w:p>
    <w:p w14:paraId="15F2C8CB" w14:textId="77777777" w:rsidR="0039507C" w:rsidRDefault="0039507C" w:rsidP="00DC2668">
      <w:pPr>
        <w:rPr>
          <w:rFonts w:ascii="Arial" w:eastAsia="Times New Roman" w:hAnsi="Arial" w:cs="Times New Roman"/>
          <w:color w:val="000000"/>
          <w:sz w:val="20"/>
          <w:szCs w:val="20"/>
        </w:rPr>
      </w:pPr>
    </w:p>
    <w:p w14:paraId="1E0DDF5A" w14:textId="77777777" w:rsidR="0039507C" w:rsidRDefault="0039507C" w:rsidP="00DC2668">
      <w:pPr>
        <w:rPr>
          <w:rFonts w:ascii="Arial" w:eastAsia="Times New Roman" w:hAnsi="Arial" w:cs="Times New Roman"/>
          <w:color w:val="000000"/>
          <w:sz w:val="20"/>
          <w:szCs w:val="20"/>
        </w:rPr>
      </w:pPr>
    </w:p>
    <w:p w14:paraId="153E3DBD" w14:textId="66AAC80C" w:rsidR="0039507C" w:rsidRDefault="0039507C" w:rsidP="00DC2668">
      <w:pPr>
        <w:rPr>
          <w:rFonts w:ascii="Arial" w:eastAsia="Times New Roman" w:hAnsi="Arial" w:cs="Times New Roman"/>
          <w:color w:val="000000"/>
          <w:sz w:val="20"/>
          <w:szCs w:val="20"/>
        </w:rPr>
      </w:pPr>
      <w:r>
        <w:rPr>
          <w:rFonts w:ascii="Arial" w:eastAsia="Times New Roman" w:hAnsi="Arial" w:cs="Times New Roman"/>
          <w:color w:val="000000"/>
          <w:sz w:val="20"/>
          <w:szCs w:val="20"/>
        </w:rPr>
        <w:t>Derivative:</w:t>
      </w:r>
    </w:p>
    <w:p w14:paraId="40C968A6" w14:textId="0B2111C1" w:rsidR="0039507C" w:rsidRDefault="0039507C" w:rsidP="00DC2668">
      <w:pPr>
        <w:rPr>
          <w:rFonts w:ascii="Arial" w:eastAsia="Times New Roman" w:hAnsi="Arial" w:cs="Times New Roman"/>
          <w:color w:val="000000"/>
          <w:sz w:val="20"/>
          <w:szCs w:val="20"/>
        </w:rPr>
      </w:pPr>
      <w:r>
        <w:rPr>
          <w:rFonts w:ascii="Arial" w:eastAsia="Times New Roman" w:hAnsi="Arial" w:cs="Times New Roman"/>
          <w:color w:val="000000"/>
          <w:sz w:val="20"/>
          <w:szCs w:val="20"/>
        </w:rPr>
        <w:t>The slope of the curve</w:t>
      </w:r>
    </w:p>
    <w:p w14:paraId="1BD31032" w14:textId="777BFA96" w:rsidR="0039507C" w:rsidRDefault="0039507C" w:rsidP="00DC2668">
      <w:pPr>
        <w:rPr>
          <w:rFonts w:ascii="Arial" w:eastAsia="Times New Roman" w:hAnsi="Arial" w:cs="Times New Roman"/>
          <w:color w:val="000000"/>
          <w:sz w:val="20"/>
          <w:szCs w:val="20"/>
        </w:rPr>
      </w:pPr>
      <w:r>
        <w:rPr>
          <w:rFonts w:ascii="Arial" w:eastAsia="Times New Roman" w:hAnsi="Arial" w:cs="Times New Roman"/>
          <w:color w:val="000000"/>
          <w:sz w:val="20"/>
          <w:szCs w:val="20"/>
        </w:rPr>
        <w:t>Gradient loss function with respect to b1</w:t>
      </w:r>
    </w:p>
    <w:p w14:paraId="758481FF" w14:textId="6EDE2284" w:rsidR="0039507C" w:rsidRDefault="0039507C" w:rsidP="00DC2668">
      <w:pPr>
        <w:rPr>
          <w:rFonts w:ascii="Arial" w:eastAsia="Times New Roman" w:hAnsi="Arial" w:cs="Times New Roman"/>
          <w:color w:val="000000"/>
          <w:sz w:val="20"/>
          <w:szCs w:val="20"/>
        </w:rPr>
      </w:pPr>
      <w:r>
        <w:rPr>
          <w:rFonts w:ascii="Arial" w:eastAsia="Times New Roman" w:hAnsi="Arial" w:cs="Times New Roman"/>
          <w:color w:val="000000"/>
          <w:sz w:val="20"/>
          <w:szCs w:val="20"/>
        </w:rPr>
        <w:t>Tells us direction of the steepest slope</w:t>
      </w:r>
    </w:p>
    <w:p w14:paraId="621F892B" w14:textId="66CD26E6" w:rsidR="0039507C" w:rsidRDefault="0039507C" w:rsidP="00DC2668">
      <w:pPr>
        <w:rPr>
          <w:rFonts w:ascii="Arial" w:eastAsia="Times New Roman" w:hAnsi="Arial" w:cs="Times New Roman"/>
          <w:color w:val="000000"/>
          <w:sz w:val="20"/>
          <w:szCs w:val="20"/>
        </w:rPr>
      </w:pPr>
      <w:r>
        <w:rPr>
          <w:rFonts w:ascii="Arial" w:eastAsia="Times New Roman" w:hAnsi="Arial" w:cs="Times New Roman"/>
          <w:color w:val="000000"/>
          <w:sz w:val="20"/>
          <w:szCs w:val="20"/>
        </w:rPr>
        <w:tab/>
        <w:t>For each step, we go in the direction of the steepest step.</w:t>
      </w:r>
    </w:p>
    <w:p w14:paraId="01B062DB" w14:textId="339FEBD7" w:rsidR="0039507C" w:rsidRDefault="0039507C" w:rsidP="00DC2668">
      <w:pPr>
        <w:rPr>
          <w:rFonts w:ascii="Arial" w:eastAsia="Times New Roman" w:hAnsi="Arial" w:cs="Times New Roman"/>
          <w:color w:val="000000"/>
          <w:sz w:val="20"/>
          <w:szCs w:val="20"/>
        </w:rPr>
      </w:pPr>
      <w:r>
        <w:rPr>
          <w:rFonts w:ascii="Arial" w:eastAsia="Times New Roman" w:hAnsi="Arial" w:cs="Times New Roman"/>
          <w:color w:val="000000"/>
          <w:sz w:val="20"/>
          <w:szCs w:val="20"/>
        </w:rPr>
        <w:tab/>
      </w:r>
      <w:r>
        <w:rPr>
          <w:rFonts w:ascii="Arial" w:eastAsia="Times New Roman" w:hAnsi="Arial" w:cs="Times New Roman"/>
          <w:color w:val="000000"/>
          <w:sz w:val="20"/>
          <w:szCs w:val="20"/>
        </w:rPr>
        <w:tab/>
        <w:t xml:space="preserve">Reorient at each step </w:t>
      </w:r>
    </w:p>
    <w:p w14:paraId="49509639" w14:textId="7A8EB95A" w:rsidR="0039507C" w:rsidRDefault="0039507C" w:rsidP="00DC2668">
      <w:pPr>
        <w:rPr>
          <w:rFonts w:ascii="Arial" w:eastAsia="Times New Roman" w:hAnsi="Arial" w:cs="Times New Roman"/>
          <w:color w:val="000000"/>
          <w:sz w:val="20"/>
          <w:szCs w:val="20"/>
        </w:rPr>
      </w:pPr>
      <w:r>
        <w:rPr>
          <w:rFonts w:ascii="Arial" w:eastAsia="Times New Roman" w:hAnsi="Arial" w:cs="Times New Roman"/>
          <w:color w:val="000000"/>
          <w:sz w:val="20"/>
          <w:szCs w:val="20"/>
        </w:rPr>
        <w:tab/>
      </w:r>
      <w:r>
        <w:rPr>
          <w:rFonts w:ascii="Arial" w:eastAsia="Times New Roman" w:hAnsi="Arial" w:cs="Times New Roman"/>
          <w:color w:val="000000"/>
          <w:sz w:val="20"/>
          <w:szCs w:val="20"/>
        </w:rPr>
        <w:tab/>
        <w:t>Greedy algorithm –just trying to optimize</w:t>
      </w:r>
    </w:p>
    <w:p w14:paraId="4E8F8421" w14:textId="77777777" w:rsidR="0069012E" w:rsidRDefault="0069012E" w:rsidP="00DC2668">
      <w:pPr>
        <w:rPr>
          <w:rFonts w:ascii="Arial" w:eastAsia="Times New Roman" w:hAnsi="Arial" w:cs="Times New Roman"/>
          <w:color w:val="000000"/>
          <w:sz w:val="20"/>
          <w:szCs w:val="20"/>
        </w:rPr>
      </w:pPr>
    </w:p>
    <w:p w14:paraId="72CCCA9E" w14:textId="731C7C2C" w:rsidR="0069012E" w:rsidRDefault="0069012E" w:rsidP="00DC2668">
      <w:pPr>
        <w:rPr>
          <w:rFonts w:ascii="Arial" w:eastAsia="Times New Roman" w:hAnsi="Arial" w:cs="Times New Roman"/>
          <w:color w:val="000000"/>
          <w:sz w:val="20"/>
          <w:szCs w:val="20"/>
        </w:rPr>
      </w:pPr>
      <w:r>
        <w:rPr>
          <w:rFonts w:ascii="Arial" w:eastAsia="Times New Roman" w:hAnsi="Arial" w:cs="Times New Roman"/>
          <w:color w:val="000000"/>
          <w:sz w:val="20"/>
          <w:szCs w:val="20"/>
        </w:rPr>
        <w:t xml:space="preserve">Keep going until- </w:t>
      </w:r>
    </w:p>
    <w:p w14:paraId="6BC12DD6" w14:textId="713A3736" w:rsidR="0069012E" w:rsidRDefault="0069012E" w:rsidP="00DC2668">
      <w:pPr>
        <w:rPr>
          <w:rFonts w:ascii="Arial" w:eastAsia="Times New Roman" w:hAnsi="Arial" w:cs="Times New Roman"/>
          <w:color w:val="000000"/>
          <w:sz w:val="20"/>
          <w:szCs w:val="20"/>
        </w:rPr>
      </w:pPr>
      <w:r>
        <w:rPr>
          <w:rFonts w:ascii="Arial" w:eastAsia="Times New Roman" w:hAnsi="Arial" w:cs="Times New Roman"/>
          <w:color w:val="000000"/>
          <w:sz w:val="20"/>
          <w:szCs w:val="20"/>
        </w:rPr>
        <w:t>We hope we’re at the minimum here</w:t>
      </w:r>
    </w:p>
    <w:p w14:paraId="44D9C3D2" w14:textId="6D8DC71C" w:rsidR="0069012E" w:rsidRDefault="0069012E" w:rsidP="00DC2668">
      <w:pPr>
        <w:rPr>
          <w:rFonts w:ascii="Arial" w:eastAsia="Times New Roman" w:hAnsi="Arial" w:cs="Times New Roman"/>
          <w:color w:val="000000"/>
          <w:sz w:val="20"/>
          <w:szCs w:val="20"/>
        </w:rPr>
      </w:pPr>
      <w:r>
        <w:rPr>
          <w:rFonts w:ascii="Arial" w:eastAsia="Times New Roman" w:hAnsi="Arial" w:cs="Times New Roman"/>
          <w:color w:val="000000"/>
          <w:sz w:val="20"/>
          <w:szCs w:val="20"/>
        </w:rPr>
        <w:t>Slope is close to zero</w:t>
      </w:r>
    </w:p>
    <w:p w14:paraId="31B9C6DD" w14:textId="77777777" w:rsidR="0052748C" w:rsidRDefault="0052748C" w:rsidP="00DC2668">
      <w:pPr>
        <w:rPr>
          <w:rFonts w:ascii="Arial" w:eastAsia="Times New Roman" w:hAnsi="Arial" w:cs="Times New Roman"/>
          <w:color w:val="000000"/>
          <w:sz w:val="20"/>
          <w:szCs w:val="20"/>
        </w:rPr>
      </w:pPr>
    </w:p>
    <w:p w14:paraId="3F0EEC92" w14:textId="0B40FAA9" w:rsidR="0052748C" w:rsidRDefault="0052748C" w:rsidP="00DC2668">
      <w:pPr>
        <w:rPr>
          <w:rFonts w:ascii="Arial" w:eastAsia="Times New Roman" w:hAnsi="Arial" w:cs="Times New Roman"/>
          <w:color w:val="000000"/>
          <w:sz w:val="20"/>
          <w:szCs w:val="20"/>
        </w:rPr>
      </w:pPr>
      <w:r>
        <w:rPr>
          <w:rFonts w:ascii="Arial" w:eastAsia="Times New Roman" w:hAnsi="Arial" w:cs="Times New Roman"/>
          <w:color w:val="000000"/>
          <w:sz w:val="20"/>
          <w:szCs w:val="20"/>
        </w:rPr>
        <w:t>When the slope is zero, it means that the algorithm has converged.</w:t>
      </w:r>
    </w:p>
    <w:p w14:paraId="3C36015E" w14:textId="77777777" w:rsidR="0052748C" w:rsidRDefault="0052748C" w:rsidP="00DC2668">
      <w:pPr>
        <w:rPr>
          <w:rFonts w:ascii="Arial" w:eastAsia="Times New Roman" w:hAnsi="Arial" w:cs="Times New Roman"/>
          <w:color w:val="000000"/>
          <w:sz w:val="20"/>
          <w:szCs w:val="20"/>
        </w:rPr>
      </w:pPr>
    </w:p>
    <w:p w14:paraId="7EDF3AB4" w14:textId="707FB2CE" w:rsidR="0052748C" w:rsidRPr="0052748C" w:rsidRDefault="0052748C" w:rsidP="0052748C">
      <w:pPr>
        <w:pStyle w:val="ListParagraph"/>
        <w:numPr>
          <w:ilvl w:val="0"/>
          <w:numId w:val="17"/>
        </w:numPr>
        <w:rPr>
          <w:rFonts w:ascii="Arial" w:eastAsia="Times New Roman" w:hAnsi="Arial" w:cs="Times New Roman"/>
          <w:color w:val="000000"/>
          <w:sz w:val="20"/>
          <w:szCs w:val="20"/>
        </w:rPr>
      </w:pPr>
      <w:proofErr w:type="gramStart"/>
      <w:r w:rsidRPr="0052748C">
        <w:rPr>
          <w:rFonts w:ascii="Arial" w:eastAsia="Times New Roman" w:hAnsi="Arial" w:cs="Times New Roman"/>
          <w:color w:val="000000"/>
          <w:sz w:val="20"/>
          <w:szCs w:val="20"/>
        </w:rPr>
        <w:t>instantiate</w:t>
      </w:r>
      <w:proofErr w:type="gramEnd"/>
      <w:r w:rsidRPr="0052748C">
        <w:rPr>
          <w:rFonts w:ascii="Arial" w:eastAsia="Times New Roman" w:hAnsi="Arial" w:cs="Times New Roman"/>
          <w:color w:val="000000"/>
          <w:sz w:val="20"/>
          <w:szCs w:val="20"/>
        </w:rPr>
        <w:t xml:space="preserve"> model</w:t>
      </w:r>
    </w:p>
    <w:p w14:paraId="54DBF723" w14:textId="0705F6DC" w:rsidR="0052748C" w:rsidRDefault="0052748C" w:rsidP="0052748C">
      <w:pPr>
        <w:pStyle w:val="ListParagraph"/>
        <w:numPr>
          <w:ilvl w:val="0"/>
          <w:numId w:val="17"/>
        </w:numPr>
        <w:rPr>
          <w:rFonts w:ascii="Arial" w:eastAsia="Times New Roman" w:hAnsi="Arial" w:cs="Times New Roman"/>
          <w:color w:val="000000"/>
          <w:sz w:val="20"/>
          <w:szCs w:val="20"/>
        </w:rPr>
      </w:pPr>
      <w:proofErr w:type="gramStart"/>
      <w:r>
        <w:rPr>
          <w:rFonts w:ascii="Arial" w:eastAsia="Times New Roman" w:hAnsi="Arial" w:cs="Times New Roman"/>
          <w:color w:val="000000"/>
          <w:sz w:val="20"/>
          <w:szCs w:val="20"/>
        </w:rPr>
        <w:t>select</w:t>
      </w:r>
      <w:proofErr w:type="gramEnd"/>
      <w:r>
        <w:rPr>
          <w:rFonts w:ascii="Arial" w:eastAsia="Times New Roman" w:hAnsi="Arial" w:cs="Times New Roman"/>
          <w:color w:val="000000"/>
          <w:sz w:val="20"/>
          <w:szCs w:val="20"/>
        </w:rPr>
        <w:t xml:space="preserve"> a learning rate</w:t>
      </w:r>
    </w:p>
    <w:p w14:paraId="6C5B562D" w14:textId="364A60C3" w:rsidR="0052748C" w:rsidRDefault="0052748C" w:rsidP="0052748C">
      <w:pPr>
        <w:pStyle w:val="ListParagraph"/>
        <w:numPr>
          <w:ilvl w:val="0"/>
          <w:numId w:val="17"/>
        </w:numPr>
        <w:rPr>
          <w:rFonts w:ascii="Arial" w:eastAsia="Times New Roman" w:hAnsi="Arial" w:cs="Times New Roman"/>
          <w:color w:val="000000"/>
          <w:sz w:val="20"/>
          <w:szCs w:val="20"/>
        </w:rPr>
      </w:pPr>
      <w:proofErr w:type="gramStart"/>
      <w:r>
        <w:rPr>
          <w:rFonts w:ascii="Arial" w:eastAsia="Times New Roman" w:hAnsi="Arial" w:cs="Times New Roman"/>
          <w:color w:val="000000"/>
          <w:sz w:val="20"/>
          <w:szCs w:val="20"/>
        </w:rPr>
        <w:t>select</w:t>
      </w:r>
      <w:proofErr w:type="gramEnd"/>
      <w:r>
        <w:rPr>
          <w:rFonts w:ascii="Arial" w:eastAsia="Times New Roman" w:hAnsi="Arial" w:cs="Times New Roman"/>
          <w:color w:val="000000"/>
          <w:sz w:val="20"/>
          <w:szCs w:val="20"/>
        </w:rPr>
        <w:t xml:space="preserve"> a starting point</w:t>
      </w:r>
    </w:p>
    <w:p w14:paraId="0ADC08CD" w14:textId="608098F8" w:rsidR="0052748C" w:rsidRDefault="0052748C" w:rsidP="0052748C">
      <w:pPr>
        <w:pStyle w:val="ListParagraph"/>
        <w:numPr>
          <w:ilvl w:val="0"/>
          <w:numId w:val="17"/>
        </w:numPr>
        <w:rPr>
          <w:rFonts w:ascii="Arial" w:eastAsia="Times New Roman" w:hAnsi="Arial" w:cs="Times New Roman"/>
          <w:color w:val="000000"/>
          <w:sz w:val="20"/>
          <w:szCs w:val="20"/>
        </w:rPr>
      </w:pPr>
      <w:proofErr w:type="gramStart"/>
      <w:r>
        <w:rPr>
          <w:rFonts w:ascii="Arial" w:eastAsia="Times New Roman" w:hAnsi="Arial" w:cs="Times New Roman"/>
          <w:color w:val="000000"/>
          <w:sz w:val="20"/>
          <w:szCs w:val="20"/>
        </w:rPr>
        <w:t>calculate</w:t>
      </w:r>
      <w:proofErr w:type="gramEnd"/>
      <w:r>
        <w:rPr>
          <w:rFonts w:ascii="Arial" w:eastAsia="Times New Roman" w:hAnsi="Arial" w:cs="Times New Roman"/>
          <w:color w:val="000000"/>
          <w:sz w:val="20"/>
          <w:szCs w:val="20"/>
        </w:rPr>
        <w:t xml:space="preserve"> the gradient loss function to minimize the loss function as quickly as possible</w:t>
      </w:r>
    </w:p>
    <w:p w14:paraId="5E6EECD5" w14:textId="08197930" w:rsidR="0052748C" w:rsidRDefault="0052748C" w:rsidP="0052748C">
      <w:pPr>
        <w:pStyle w:val="ListParagraph"/>
        <w:numPr>
          <w:ilvl w:val="1"/>
          <w:numId w:val="17"/>
        </w:numPr>
        <w:rPr>
          <w:rFonts w:ascii="Arial" w:eastAsia="Times New Roman" w:hAnsi="Arial" w:cs="Times New Roman"/>
          <w:color w:val="000000"/>
          <w:sz w:val="20"/>
          <w:szCs w:val="20"/>
        </w:rPr>
      </w:pPr>
      <w:proofErr w:type="gramStart"/>
      <w:r>
        <w:rPr>
          <w:rFonts w:ascii="Arial" w:eastAsia="Times New Roman" w:hAnsi="Arial" w:cs="Times New Roman"/>
          <w:color w:val="000000"/>
          <w:sz w:val="20"/>
          <w:szCs w:val="20"/>
        </w:rPr>
        <w:t>best</w:t>
      </w:r>
      <w:proofErr w:type="gramEnd"/>
      <w:r>
        <w:rPr>
          <w:rFonts w:ascii="Arial" w:eastAsia="Times New Roman" w:hAnsi="Arial" w:cs="Times New Roman"/>
          <w:color w:val="000000"/>
          <w:sz w:val="20"/>
          <w:szCs w:val="20"/>
        </w:rPr>
        <w:t xml:space="preserve"> direction to head into as it relates to beta 1</w:t>
      </w:r>
    </w:p>
    <w:p w14:paraId="1AE0F9F7" w14:textId="65BD0C1C" w:rsidR="004A5565" w:rsidRPr="004A5565" w:rsidRDefault="004A5565" w:rsidP="004A5565">
      <w:pPr>
        <w:pStyle w:val="ListParagraph"/>
        <w:numPr>
          <w:ilvl w:val="0"/>
          <w:numId w:val="17"/>
        </w:numPr>
        <w:rPr>
          <w:rFonts w:ascii="Arial" w:eastAsia="Times New Roman" w:hAnsi="Arial" w:cs="Times New Roman"/>
          <w:color w:val="000000"/>
          <w:sz w:val="20"/>
          <w:szCs w:val="20"/>
        </w:rPr>
      </w:pPr>
      <w:proofErr w:type="gramStart"/>
      <w:r w:rsidRPr="004A5565">
        <w:rPr>
          <w:rFonts w:ascii="Arial" w:eastAsia="Times New Roman" w:hAnsi="Arial" w:cs="Times New Roman"/>
          <w:color w:val="000000"/>
          <w:sz w:val="20"/>
          <w:szCs w:val="20"/>
        </w:rPr>
        <w:t>calculate</w:t>
      </w:r>
      <w:proofErr w:type="gramEnd"/>
      <w:r w:rsidRPr="004A5565">
        <w:rPr>
          <w:rFonts w:ascii="Arial" w:eastAsia="Times New Roman" w:hAnsi="Arial" w:cs="Times New Roman"/>
          <w:color w:val="000000"/>
          <w:sz w:val="20"/>
          <w:szCs w:val="20"/>
        </w:rPr>
        <w:t xml:space="preserve"> beta1 i+1</w:t>
      </w:r>
    </w:p>
    <w:p w14:paraId="43E24B4D" w14:textId="275C646E" w:rsidR="004A5565" w:rsidRDefault="004A5565" w:rsidP="004A5565">
      <w:pPr>
        <w:pStyle w:val="ListParagraph"/>
        <w:numPr>
          <w:ilvl w:val="0"/>
          <w:numId w:val="17"/>
        </w:numPr>
        <w:rPr>
          <w:rFonts w:ascii="Arial" w:eastAsia="Times New Roman" w:hAnsi="Arial" w:cs="Times New Roman"/>
          <w:color w:val="000000"/>
          <w:sz w:val="20"/>
          <w:szCs w:val="20"/>
        </w:rPr>
      </w:pPr>
      <w:proofErr w:type="gramStart"/>
      <w:r>
        <w:rPr>
          <w:rFonts w:ascii="Arial" w:eastAsia="Times New Roman" w:hAnsi="Arial" w:cs="Times New Roman"/>
          <w:color w:val="000000"/>
          <w:sz w:val="20"/>
          <w:szCs w:val="20"/>
        </w:rPr>
        <w:t>c</w:t>
      </w:r>
      <w:proofErr w:type="gramEnd"/>
    </w:p>
    <w:p w14:paraId="098DFE2B" w14:textId="16D2D8EA" w:rsidR="004A5565" w:rsidRPr="004A5565" w:rsidRDefault="004A5565" w:rsidP="004A5565">
      <w:pPr>
        <w:rPr>
          <w:rFonts w:ascii="Arial" w:eastAsia="Times New Roman" w:hAnsi="Arial" w:cs="Times New Roman"/>
          <w:color w:val="000000"/>
          <w:sz w:val="20"/>
          <w:szCs w:val="20"/>
        </w:rPr>
      </w:pPr>
      <w:proofErr w:type="gramStart"/>
      <w:r>
        <w:rPr>
          <w:rFonts w:ascii="Arial" w:eastAsia="Times New Roman" w:hAnsi="Arial" w:cs="Times New Roman"/>
          <w:color w:val="000000"/>
          <w:sz w:val="20"/>
          <w:szCs w:val="20"/>
        </w:rPr>
        <w:t>want</w:t>
      </w:r>
      <w:proofErr w:type="gramEnd"/>
      <w:r>
        <w:rPr>
          <w:rFonts w:ascii="Arial" w:eastAsia="Times New Roman" w:hAnsi="Arial" w:cs="Times New Roman"/>
          <w:color w:val="000000"/>
          <w:sz w:val="20"/>
          <w:szCs w:val="20"/>
        </w:rPr>
        <w:t xml:space="preserve"> to find the slope (derivative) we want to decrease our loss function </w:t>
      </w:r>
    </w:p>
    <w:p w14:paraId="281D688F" w14:textId="77777777" w:rsidR="0052748C" w:rsidRDefault="0052748C" w:rsidP="00DC2668">
      <w:pPr>
        <w:rPr>
          <w:rFonts w:ascii="Arial" w:eastAsia="Times New Roman" w:hAnsi="Arial" w:cs="Times New Roman"/>
          <w:color w:val="000000"/>
          <w:sz w:val="20"/>
          <w:szCs w:val="20"/>
        </w:rPr>
      </w:pPr>
    </w:p>
    <w:p w14:paraId="7EA726F0" w14:textId="77777777" w:rsidR="0069012E" w:rsidRDefault="0069012E" w:rsidP="00DC2668"/>
    <w:sectPr w:rsidR="0069012E" w:rsidSect="00DC2668">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STIXGeneral-Regular">
    <w:panose1 w:val="00000000000000000000"/>
    <w:charset w:val="00"/>
    <w:family w:val="auto"/>
    <w:pitch w:val="variable"/>
    <w:sig w:usb0="A00002FF" w:usb1="4203FDFF" w:usb2="02000020" w:usb3="00000000" w:csb0="8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8410BB0C"/>
    <w:lvl w:ilvl="0" w:tplc="5946633C">
      <w:start w:val="1"/>
      <w:numFmt w:val="decimal"/>
      <w:lvlText w:val="%1."/>
      <w:lvlJc w:val="left"/>
      <w:pPr>
        <w:ind w:left="720" w:hanging="360"/>
      </w:pPr>
      <w:rPr>
        <w:rFonts w:ascii="Times" w:eastAsiaTheme="minorEastAsia" w:hAnsi="Times" w:cs="Times"/>
      </w:r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A9C454E"/>
    <w:multiLevelType w:val="multilevel"/>
    <w:tmpl w:val="F87A2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23B078A"/>
    <w:multiLevelType w:val="hybridMultilevel"/>
    <w:tmpl w:val="C9E6309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6419E0"/>
    <w:multiLevelType w:val="multilevel"/>
    <w:tmpl w:val="D46A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5BC5531"/>
    <w:multiLevelType w:val="hybridMultilevel"/>
    <w:tmpl w:val="A900D4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43639C"/>
    <w:multiLevelType w:val="hybridMultilevel"/>
    <w:tmpl w:val="12FE0E78"/>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F43774"/>
    <w:multiLevelType w:val="multilevel"/>
    <w:tmpl w:val="495CA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7724B83"/>
    <w:multiLevelType w:val="hybridMultilevel"/>
    <w:tmpl w:val="0BA4FD76"/>
    <w:lvl w:ilvl="0" w:tplc="B400EE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8D03DD4"/>
    <w:multiLevelType w:val="hybridMultilevel"/>
    <w:tmpl w:val="D708F7A2"/>
    <w:lvl w:ilvl="0" w:tplc="881AB748">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FA64B6"/>
    <w:multiLevelType w:val="hybridMultilevel"/>
    <w:tmpl w:val="6F2A16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0386FE2"/>
    <w:multiLevelType w:val="hybridMultilevel"/>
    <w:tmpl w:val="11FC6A4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FC46BC"/>
    <w:multiLevelType w:val="hybridMultilevel"/>
    <w:tmpl w:val="4D40FCB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4"/>
  </w:num>
  <w:num w:numId="12">
    <w:abstractNumId w:val="20"/>
  </w:num>
  <w:num w:numId="13">
    <w:abstractNumId w:val="13"/>
  </w:num>
  <w:num w:numId="14">
    <w:abstractNumId w:val="11"/>
  </w:num>
  <w:num w:numId="15">
    <w:abstractNumId w:val="17"/>
  </w:num>
  <w:num w:numId="16">
    <w:abstractNumId w:val="19"/>
  </w:num>
  <w:num w:numId="17">
    <w:abstractNumId w:val="18"/>
  </w:num>
  <w:num w:numId="18">
    <w:abstractNumId w:val="10"/>
  </w:num>
  <w:num w:numId="19">
    <w:abstractNumId w:val="12"/>
  </w:num>
  <w:num w:numId="20">
    <w:abstractNumId w:val="15"/>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A50"/>
    <w:rsid w:val="000C2687"/>
    <w:rsid w:val="00187774"/>
    <w:rsid w:val="00366893"/>
    <w:rsid w:val="0039507C"/>
    <w:rsid w:val="003D61D0"/>
    <w:rsid w:val="0045042B"/>
    <w:rsid w:val="004A5565"/>
    <w:rsid w:val="0052748C"/>
    <w:rsid w:val="00605505"/>
    <w:rsid w:val="006218A2"/>
    <w:rsid w:val="0069012E"/>
    <w:rsid w:val="00B579A9"/>
    <w:rsid w:val="00BA5A50"/>
    <w:rsid w:val="00BE48E8"/>
    <w:rsid w:val="00D73FA5"/>
    <w:rsid w:val="00DC2668"/>
    <w:rsid w:val="00E119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A638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C268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FA5"/>
    <w:pPr>
      <w:ind w:left="720"/>
      <w:contextualSpacing/>
    </w:pPr>
  </w:style>
  <w:style w:type="character" w:styleId="Emphasis">
    <w:name w:val="Emphasis"/>
    <w:basedOn w:val="DefaultParagraphFont"/>
    <w:uiPriority w:val="20"/>
    <w:qFormat/>
    <w:rsid w:val="00B579A9"/>
    <w:rPr>
      <w:i/>
      <w:iCs/>
    </w:rPr>
  </w:style>
  <w:style w:type="character" w:styleId="Strong">
    <w:name w:val="Strong"/>
    <w:basedOn w:val="DefaultParagraphFont"/>
    <w:uiPriority w:val="22"/>
    <w:qFormat/>
    <w:rsid w:val="00B579A9"/>
    <w:rPr>
      <w:b/>
      <w:bCs/>
    </w:rPr>
  </w:style>
  <w:style w:type="character" w:customStyle="1" w:styleId="mi">
    <w:name w:val="mi"/>
    <w:basedOn w:val="DefaultParagraphFont"/>
    <w:rsid w:val="00B579A9"/>
  </w:style>
  <w:style w:type="character" w:customStyle="1" w:styleId="mjxassistivemathml">
    <w:name w:val="mjx_assistive_mathml"/>
    <w:basedOn w:val="DefaultParagraphFont"/>
    <w:rsid w:val="00B579A9"/>
  </w:style>
  <w:style w:type="character" w:customStyle="1" w:styleId="mo">
    <w:name w:val="mo"/>
    <w:basedOn w:val="DefaultParagraphFont"/>
    <w:rsid w:val="00B579A9"/>
  </w:style>
  <w:style w:type="character" w:customStyle="1" w:styleId="mn">
    <w:name w:val="mn"/>
    <w:basedOn w:val="DefaultParagraphFont"/>
    <w:rsid w:val="00B579A9"/>
  </w:style>
  <w:style w:type="character" w:customStyle="1" w:styleId="Heading3Char">
    <w:name w:val="Heading 3 Char"/>
    <w:basedOn w:val="DefaultParagraphFont"/>
    <w:link w:val="Heading3"/>
    <w:uiPriority w:val="9"/>
    <w:rsid w:val="000C2687"/>
    <w:rPr>
      <w:rFonts w:ascii="Times" w:hAnsi="Times"/>
      <w:b/>
      <w:bCs/>
      <w:sz w:val="27"/>
      <w:szCs w:val="27"/>
    </w:rPr>
  </w:style>
  <w:style w:type="paragraph" w:styleId="NormalWeb">
    <w:name w:val="Normal (Web)"/>
    <w:basedOn w:val="Normal"/>
    <w:uiPriority w:val="99"/>
    <w:semiHidden/>
    <w:unhideWhenUsed/>
    <w:rsid w:val="000C268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C268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FA5"/>
    <w:pPr>
      <w:ind w:left="720"/>
      <w:contextualSpacing/>
    </w:pPr>
  </w:style>
  <w:style w:type="character" w:styleId="Emphasis">
    <w:name w:val="Emphasis"/>
    <w:basedOn w:val="DefaultParagraphFont"/>
    <w:uiPriority w:val="20"/>
    <w:qFormat/>
    <w:rsid w:val="00B579A9"/>
    <w:rPr>
      <w:i/>
      <w:iCs/>
    </w:rPr>
  </w:style>
  <w:style w:type="character" w:styleId="Strong">
    <w:name w:val="Strong"/>
    <w:basedOn w:val="DefaultParagraphFont"/>
    <w:uiPriority w:val="22"/>
    <w:qFormat/>
    <w:rsid w:val="00B579A9"/>
    <w:rPr>
      <w:b/>
      <w:bCs/>
    </w:rPr>
  </w:style>
  <w:style w:type="character" w:customStyle="1" w:styleId="mi">
    <w:name w:val="mi"/>
    <w:basedOn w:val="DefaultParagraphFont"/>
    <w:rsid w:val="00B579A9"/>
  </w:style>
  <w:style w:type="character" w:customStyle="1" w:styleId="mjxassistivemathml">
    <w:name w:val="mjx_assistive_mathml"/>
    <w:basedOn w:val="DefaultParagraphFont"/>
    <w:rsid w:val="00B579A9"/>
  </w:style>
  <w:style w:type="character" w:customStyle="1" w:styleId="mo">
    <w:name w:val="mo"/>
    <w:basedOn w:val="DefaultParagraphFont"/>
    <w:rsid w:val="00B579A9"/>
  </w:style>
  <w:style w:type="character" w:customStyle="1" w:styleId="mn">
    <w:name w:val="mn"/>
    <w:basedOn w:val="DefaultParagraphFont"/>
    <w:rsid w:val="00B579A9"/>
  </w:style>
  <w:style w:type="character" w:customStyle="1" w:styleId="Heading3Char">
    <w:name w:val="Heading 3 Char"/>
    <w:basedOn w:val="DefaultParagraphFont"/>
    <w:link w:val="Heading3"/>
    <w:uiPriority w:val="9"/>
    <w:rsid w:val="000C2687"/>
    <w:rPr>
      <w:rFonts w:ascii="Times" w:hAnsi="Times"/>
      <w:b/>
      <w:bCs/>
      <w:sz w:val="27"/>
      <w:szCs w:val="27"/>
    </w:rPr>
  </w:style>
  <w:style w:type="paragraph" w:styleId="NormalWeb">
    <w:name w:val="Normal (Web)"/>
    <w:basedOn w:val="Normal"/>
    <w:uiPriority w:val="99"/>
    <w:semiHidden/>
    <w:unhideWhenUsed/>
    <w:rsid w:val="000C268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2914">
      <w:bodyDiv w:val="1"/>
      <w:marLeft w:val="0"/>
      <w:marRight w:val="0"/>
      <w:marTop w:val="0"/>
      <w:marBottom w:val="0"/>
      <w:divBdr>
        <w:top w:val="none" w:sz="0" w:space="0" w:color="auto"/>
        <w:left w:val="none" w:sz="0" w:space="0" w:color="auto"/>
        <w:bottom w:val="none" w:sz="0" w:space="0" w:color="auto"/>
        <w:right w:val="none" w:sz="0" w:space="0" w:color="auto"/>
      </w:divBdr>
    </w:div>
    <w:div w:id="637340019">
      <w:bodyDiv w:val="1"/>
      <w:marLeft w:val="0"/>
      <w:marRight w:val="0"/>
      <w:marTop w:val="0"/>
      <w:marBottom w:val="0"/>
      <w:divBdr>
        <w:top w:val="none" w:sz="0" w:space="0" w:color="auto"/>
        <w:left w:val="none" w:sz="0" w:space="0" w:color="auto"/>
        <w:bottom w:val="none" w:sz="0" w:space="0" w:color="auto"/>
        <w:right w:val="none" w:sz="0" w:space="0" w:color="auto"/>
      </w:divBdr>
    </w:div>
    <w:div w:id="728458645">
      <w:bodyDiv w:val="1"/>
      <w:marLeft w:val="0"/>
      <w:marRight w:val="0"/>
      <w:marTop w:val="0"/>
      <w:marBottom w:val="0"/>
      <w:divBdr>
        <w:top w:val="none" w:sz="0" w:space="0" w:color="auto"/>
        <w:left w:val="none" w:sz="0" w:space="0" w:color="auto"/>
        <w:bottom w:val="none" w:sz="0" w:space="0" w:color="auto"/>
        <w:right w:val="none" w:sz="0" w:space="0" w:color="auto"/>
      </w:divBdr>
    </w:div>
    <w:div w:id="780301600">
      <w:bodyDiv w:val="1"/>
      <w:marLeft w:val="0"/>
      <w:marRight w:val="0"/>
      <w:marTop w:val="0"/>
      <w:marBottom w:val="0"/>
      <w:divBdr>
        <w:top w:val="none" w:sz="0" w:space="0" w:color="auto"/>
        <w:left w:val="none" w:sz="0" w:space="0" w:color="auto"/>
        <w:bottom w:val="none" w:sz="0" w:space="0" w:color="auto"/>
        <w:right w:val="none" w:sz="0" w:space="0" w:color="auto"/>
      </w:divBdr>
    </w:div>
    <w:div w:id="868877836">
      <w:bodyDiv w:val="1"/>
      <w:marLeft w:val="0"/>
      <w:marRight w:val="0"/>
      <w:marTop w:val="0"/>
      <w:marBottom w:val="0"/>
      <w:divBdr>
        <w:top w:val="none" w:sz="0" w:space="0" w:color="auto"/>
        <w:left w:val="none" w:sz="0" w:space="0" w:color="auto"/>
        <w:bottom w:val="none" w:sz="0" w:space="0" w:color="auto"/>
        <w:right w:val="none" w:sz="0" w:space="0" w:color="auto"/>
      </w:divBdr>
    </w:div>
    <w:div w:id="1194617142">
      <w:bodyDiv w:val="1"/>
      <w:marLeft w:val="0"/>
      <w:marRight w:val="0"/>
      <w:marTop w:val="0"/>
      <w:marBottom w:val="0"/>
      <w:divBdr>
        <w:top w:val="none" w:sz="0" w:space="0" w:color="auto"/>
        <w:left w:val="none" w:sz="0" w:space="0" w:color="auto"/>
        <w:bottom w:val="none" w:sz="0" w:space="0" w:color="auto"/>
        <w:right w:val="none" w:sz="0" w:space="0" w:color="auto"/>
      </w:divBdr>
    </w:div>
    <w:div w:id="1343625953">
      <w:bodyDiv w:val="1"/>
      <w:marLeft w:val="0"/>
      <w:marRight w:val="0"/>
      <w:marTop w:val="0"/>
      <w:marBottom w:val="0"/>
      <w:divBdr>
        <w:top w:val="none" w:sz="0" w:space="0" w:color="auto"/>
        <w:left w:val="none" w:sz="0" w:space="0" w:color="auto"/>
        <w:bottom w:val="none" w:sz="0" w:space="0" w:color="auto"/>
        <w:right w:val="none" w:sz="0" w:space="0" w:color="auto"/>
      </w:divBdr>
    </w:div>
    <w:div w:id="1658344602">
      <w:bodyDiv w:val="1"/>
      <w:marLeft w:val="0"/>
      <w:marRight w:val="0"/>
      <w:marTop w:val="0"/>
      <w:marBottom w:val="0"/>
      <w:divBdr>
        <w:top w:val="none" w:sz="0" w:space="0" w:color="auto"/>
        <w:left w:val="none" w:sz="0" w:space="0" w:color="auto"/>
        <w:bottom w:val="none" w:sz="0" w:space="0" w:color="auto"/>
        <w:right w:val="none" w:sz="0" w:space="0" w:color="auto"/>
      </w:divBdr>
    </w:div>
    <w:div w:id="1777627802">
      <w:bodyDiv w:val="1"/>
      <w:marLeft w:val="0"/>
      <w:marRight w:val="0"/>
      <w:marTop w:val="0"/>
      <w:marBottom w:val="0"/>
      <w:divBdr>
        <w:top w:val="none" w:sz="0" w:space="0" w:color="auto"/>
        <w:left w:val="none" w:sz="0" w:space="0" w:color="auto"/>
        <w:bottom w:val="none" w:sz="0" w:space="0" w:color="auto"/>
        <w:right w:val="none" w:sz="0" w:space="0" w:color="auto"/>
      </w:divBdr>
    </w:div>
    <w:div w:id="1965689714">
      <w:bodyDiv w:val="1"/>
      <w:marLeft w:val="0"/>
      <w:marRight w:val="0"/>
      <w:marTop w:val="0"/>
      <w:marBottom w:val="0"/>
      <w:divBdr>
        <w:top w:val="none" w:sz="0" w:space="0" w:color="auto"/>
        <w:left w:val="none" w:sz="0" w:space="0" w:color="auto"/>
        <w:bottom w:val="none" w:sz="0" w:space="0" w:color="auto"/>
        <w:right w:val="none" w:sz="0" w:space="0" w:color="auto"/>
      </w:divBdr>
    </w:div>
    <w:div w:id="19748668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1546</Words>
  <Characters>8814</Characters>
  <Application>Microsoft Macintosh Word</Application>
  <DocSecurity>0</DocSecurity>
  <Lines>73</Lines>
  <Paragraphs>20</Paragraphs>
  <ScaleCrop>false</ScaleCrop>
  <Company/>
  <LinksUpToDate>false</LinksUpToDate>
  <CharactersWithSpaces>10340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Robbins</dc:creator>
  <cp:keywords/>
  <dc:description/>
  <cp:lastModifiedBy>Heather Robbins</cp:lastModifiedBy>
  <cp:revision>4</cp:revision>
  <cp:lastPrinted>2018-09-14T15:44:00Z</cp:lastPrinted>
  <dcterms:created xsi:type="dcterms:W3CDTF">2018-09-14T15:44:00Z</dcterms:created>
  <dcterms:modified xsi:type="dcterms:W3CDTF">2018-09-14T21:52:00Z</dcterms:modified>
</cp:coreProperties>
</file>