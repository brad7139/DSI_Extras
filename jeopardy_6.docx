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1E5D6" w14:textId="6AC90E61" w:rsidR="00F84D84" w:rsidRDefault="00F84D84" w:rsidP="00382541">
      <w:pPr>
        <w:widowControl w:val="0"/>
        <w:autoSpaceDE w:val="0"/>
        <w:autoSpaceDN w:val="0"/>
        <w:adjustRightInd w:val="0"/>
        <w:spacing w:line="320" w:lineRule="atLeast"/>
        <w:rPr>
          <w:rFonts w:ascii="Arial" w:hAnsi="Arial" w:cs="Arial"/>
          <w:b/>
        </w:rPr>
      </w:pPr>
      <w:r>
        <w:rPr>
          <w:rFonts w:ascii="Arial" w:hAnsi="Arial" w:cs="Arial"/>
          <w:b/>
        </w:rPr>
        <w:t>Jeopardy Week 6 Questions:</w:t>
      </w:r>
    </w:p>
    <w:p w14:paraId="68BB0C05" w14:textId="77777777" w:rsidR="00F84D84" w:rsidRDefault="00F84D84" w:rsidP="00382541">
      <w:pPr>
        <w:widowControl w:val="0"/>
        <w:autoSpaceDE w:val="0"/>
        <w:autoSpaceDN w:val="0"/>
        <w:adjustRightInd w:val="0"/>
        <w:spacing w:line="320" w:lineRule="atLeast"/>
        <w:rPr>
          <w:rFonts w:ascii="Arial" w:hAnsi="Arial" w:cs="Arial"/>
          <w:b/>
        </w:rPr>
      </w:pPr>
      <w:bookmarkStart w:id="0" w:name="_GoBack"/>
      <w:bookmarkEnd w:id="0"/>
    </w:p>
    <w:p w14:paraId="0A9FB8F3" w14:textId="77777777" w:rsidR="00382541" w:rsidRPr="00912AC1" w:rsidRDefault="00382541" w:rsidP="00382541">
      <w:pPr>
        <w:widowControl w:val="0"/>
        <w:numPr>
          <w:ilvl w:val="0"/>
          <w:numId w:val="1"/>
        </w:numPr>
        <w:tabs>
          <w:tab w:val="left" w:pos="220"/>
          <w:tab w:val="left" w:pos="720"/>
        </w:tabs>
        <w:autoSpaceDE w:val="0"/>
        <w:autoSpaceDN w:val="0"/>
        <w:adjustRightInd w:val="0"/>
        <w:spacing w:line="320" w:lineRule="atLeast"/>
        <w:ind w:hanging="720"/>
        <w:rPr>
          <w:rFonts w:ascii="Arial" w:hAnsi="Arial" w:cs="Arial"/>
          <w:b/>
        </w:rPr>
      </w:pPr>
      <w:proofErr w:type="gramStart"/>
      <w:r w:rsidRPr="00912AC1">
        <w:rPr>
          <w:rFonts w:ascii="Arial" w:hAnsi="Arial" w:cs="Arial"/>
          <w:b/>
        </w:rPr>
        <w:t>with</w:t>
      </w:r>
      <w:proofErr w:type="gramEnd"/>
      <w:r w:rsidRPr="00912AC1">
        <w:rPr>
          <w:rFonts w:ascii="Arial" w:hAnsi="Arial" w:cs="Arial"/>
          <w:b/>
        </w:rPr>
        <w:t xml:space="preserve"> regards to the bias/variance trade off: With bagging what are we trying to minimize? What about with boosting?</w:t>
      </w:r>
    </w:p>
    <w:p w14:paraId="2C86F42F" w14:textId="0323FC0A" w:rsidR="00382541" w:rsidRPr="00912AC1" w:rsidRDefault="00382541" w:rsidP="00382541">
      <w:pPr>
        <w:widowControl w:val="0"/>
        <w:autoSpaceDE w:val="0"/>
        <w:autoSpaceDN w:val="0"/>
        <w:adjustRightInd w:val="0"/>
        <w:spacing w:line="320" w:lineRule="atLeast"/>
        <w:rPr>
          <w:rFonts w:ascii="Arial" w:hAnsi="Arial" w:cs="Arial"/>
        </w:rPr>
      </w:pPr>
      <w:r w:rsidRPr="00912AC1">
        <w:rPr>
          <w:rFonts w:ascii="Arial" w:hAnsi="Arial" w:cs="Arial"/>
        </w:rPr>
        <w:tab/>
      </w:r>
      <w:r w:rsidRPr="00912AC1">
        <w:rPr>
          <w:rFonts w:ascii="Arial" w:hAnsi="Arial" w:cs="Arial"/>
        </w:rPr>
        <w:tab/>
      </w:r>
      <w:r w:rsidR="00912AC1">
        <w:rPr>
          <w:rFonts w:ascii="Arial" w:hAnsi="Arial" w:cs="Arial"/>
        </w:rPr>
        <w:t xml:space="preserve"> </w:t>
      </w:r>
      <w:r w:rsidRPr="00912AC1">
        <w:rPr>
          <w:rFonts w:ascii="Arial" w:hAnsi="Arial" w:cs="Arial"/>
        </w:rPr>
        <w:t>-</w:t>
      </w:r>
      <w:proofErr w:type="gramStart"/>
      <w:r w:rsidRPr="00912AC1">
        <w:rPr>
          <w:rFonts w:ascii="Arial" w:hAnsi="Arial" w:cs="Arial"/>
        </w:rPr>
        <w:t>bagging</w:t>
      </w:r>
      <w:proofErr w:type="gramEnd"/>
      <w:r w:rsidRPr="00912AC1">
        <w:rPr>
          <w:rFonts w:ascii="Arial" w:hAnsi="Arial" w:cs="Arial"/>
        </w:rPr>
        <w:t xml:space="preserve"> trying to reduce variance</w:t>
      </w:r>
    </w:p>
    <w:p w14:paraId="50526FE1" w14:textId="740BDF17" w:rsidR="00382541" w:rsidRPr="00912AC1" w:rsidRDefault="00A61ABA" w:rsidP="00A61ABA">
      <w:pPr>
        <w:widowControl w:val="0"/>
        <w:tabs>
          <w:tab w:val="left" w:pos="3100"/>
          <w:tab w:val="left" w:pos="3600"/>
        </w:tabs>
        <w:autoSpaceDE w:val="0"/>
        <w:autoSpaceDN w:val="0"/>
        <w:adjustRightInd w:val="0"/>
        <w:spacing w:line="320" w:lineRule="atLeast"/>
        <w:rPr>
          <w:rFonts w:ascii="Arial" w:hAnsi="Arial" w:cs="Arial"/>
        </w:rPr>
      </w:pPr>
      <w:r w:rsidRPr="00912AC1">
        <w:rPr>
          <w:rFonts w:ascii="Arial" w:hAnsi="Arial" w:cs="Arial"/>
        </w:rPr>
        <w:t xml:space="preserve">                      - </w:t>
      </w:r>
      <w:proofErr w:type="gramStart"/>
      <w:r w:rsidR="00382541" w:rsidRPr="00912AC1">
        <w:rPr>
          <w:rFonts w:ascii="Arial" w:hAnsi="Arial" w:cs="Arial"/>
        </w:rPr>
        <w:t>boosting</w:t>
      </w:r>
      <w:proofErr w:type="gramEnd"/>
      <w:r w:rsidR="00382541" w:rsidRPr="00912AC1">
        <w:rPr>
          <w:rFonts w:ascii="Arial" w:hAnsi="Arial" w:cs="Arial"/>
        </w:rPr>
        <w:t xml:space="preserve"> trying to reduce bias</w:t>
      </w:r>
    </w:p>
    <w:p w14:paraId="059AD9E7" w14:textId="77777777" w:rsidR="00382541" w:rsidRPr="00912AC1" w:rsidRDefault="00382541" w:rsidP="00382541">
      <w:pPr>
        <w:widowControl w:val="0"/>
        <w:autoSpaceDE w:val="0"/>
        <w:autoSpaceDN w:val="0"/>
        <w:adjustRightInd w:val="0"/>
        <w:spacing w:line="320" w:lineRule="atLeast"/>
        <w:rPr>
          <w:rFonts w:ascii="Arial" w:hAnsi="Arial" w:cs="Arial"/>
        </w:rPr>
      </w:pPr>
    </w:p>
    <w:p w14:paraId="20A635E8" w14:textId="77777777" w:rsidR="00382541" w:rsidRPr="00912AC1" w:rsidRDefault="00382541" w:rsidP="00382541">
      <w:pPr>
        <w:widowControl w:val="0"/>
        <w:numPr>
          <w:ilvl w:val="0"/>
          <w:numId w:val="3"/>
        </w:numPr>
        <w:tabs>
          <w:tab w:val="left" w:pos="220"/>
          <w:tab w:val="left" w:pos="720"/>
        </w:tabs>
        <w:autoSpaceDE w:val="0"/>
        <w:autoSpaceDN w:val="0"/>
        <w:adjustRightInd w:val="0"/>
        <w:spacing w:line="320" w:lineRule="atLeast"/>
        <w:ind w:hanging="720"/>
        <w:rPr>
          <w:rFonts w:ascii="Arial" w:hAnsi="Arial" w:cs="Arial"/>
          <w:b/>
        </w:rPr>
      </w:pPr>
      <w:r w:rsidRPr="00912AC1">
        <w:rPr>
          <w:rFonts w:ascii="Arial" w:hAnsi="Arial" w:cs="Arial"/>
          <w:b/>
        </w:rPr>
        <w:t>Describe the difference between bagged decision trees and an extra trees model</w:t>
      </w:r>
    </w:p>
    <w:p w14:paraId="236EC798" w14:textId="77777777" w:rsidR="00382541" w:rsidRPr="00912AC1" w:rsidRDefault="00382541" w:rsidP="00912AC1">
      <w:pPr>
        <w:widowControl w:val="0"/>
        <w:tabs>
          <w:tab w:val="left" w:pos="3100"/>
          <w:tab w:val="left" w:pos="3600"/>
        </w:tabs>
        <w:autoSpaceDE w:val="0"/>
        <w:autoSpaceDN w:val="0"/>
        <w:adjustRightInd w:val="0"/>
        <w:spacing w:line="320" w:lineRule="atLeast"/>
        <w:rPr>
          <w:rFonts w:ascii="Arial" w:hAnsi="Arial" w:cs="Arial"/>
        </w:rPr>
      </w:pPr>
      <w:r w:rsidRPr="00912AC1">
        <w:rPr>
          <w:rFonts w:ascii="Arial" w:hAnsi="Arial" w:cs="Arial"/>
        </w:rPr>
        <w:t>A bag of decision trees will have all of the features available to it at each split. An Extra Trees model will have a random subset of features available at each split, and will have randomly chosen decision boundaries</w:t>
      </w:r>
    </w:p>
    <w:p w14:paraId="6BEBE28A" w14:textId="77777777" w:rsidR="00382541" w:rsidRPr="00912AC1" w:rsidRDefault="00382541" w:rsidP="00382541">
      <w:pPr>
        <w:widowControl w:val="0"/>
        <w:numPr>
          <w:ilvl w:val="4"/>
          <w:numId w:val="3"/>
        </w:numPr>
        <w:tabs>
          <w:tab w:val="left" w:pos="3100"/>
          <w:tab w:val="left" w:pos="3600"/>
        </w:tabs>
        <w:autoSpaceDE w:val="0"/>
        <w:autoSpaceDN w:val="0"/>
        <w:adjustRightInd w:val="0"/>
        <w:spacing w:line="320" w:lineRule="atLeast"/>
        <w:ind w:hanging="3600"/>
        <w:rPr>
          <w:rFonts w:ascii="Arial" w:hAnsi="Arial" w:cs="Arial"/>
        </w:rPr>
      </w:pPr>
      <w:r w:rsidRPr="00912AC1">
        <w:rPr>
          <w:rFonts w:ascii="Arial" w:hAnsi="Arial" w:cs="Arial"/>
        </w:rPr>
        <w:t> </w:t>
      </w:r>
    </w:p>
    <w:p w14:paraId="535EBD8B" w14:textId="77777777" w:rsidR="00382541" w:rsidRDefault="00382541" w:rsidP="00382541">
      <w:pPr>
        <w:widowControl w:val="0"/>
        <w:tabs>
          <w:tab w:val="left" w:pos="3100"/>
          <w:tab w:val="left" w:pos="3600"/>
        </w:tabs>
        <w:autoSpaceDE w:val="0"/>
        <w:autoSpaceDN w:val="0"/>
        <w:adjustRightInd w:val="0"/>
        <w:spacing w:line="320" w:lineRule="atLeast"/>
        <w:rPr>
          <w:rFonts w:ascii="Arial" w:hAnsi="Arial" w:cs="Arial"/>
          <w:b/>
        </w:rPr>
      </w:pPr>
      <w:r w:rsidRPr="00912AC1">
        <w:rPr>
          <w:rFonts w:ascii="Arial" w:hAnsi="Arial" w:cs="Arial"/>
          <w:b/>
        </w:rPr>
        <w:t>What is the difference between a parametric and non-parametric model?</w:t>
      </w:r>
    </w:p>
    <w:p w14:paraId="782A203F" w14:textId="77777777" w:rsidR="00912AC1" w:rsidRPr="00912AC1" w:rsidRDefault="00912AC1" w:rsidP="00382541">
      <w:pPr>
        <w:widowControl w:val="0"/>
        <w:tabs>
          <w:tab w:val="left" w:pos="3100"/>
          <w:tab w:val="left" w:pos="3600"/>
        </w:tabs>
        <w:autoSpaceDE w:val="0"/>
        <w:autoSpaceDN w:val="0"/>
        <w:adjustRightInd w:val="0"/>
        <w:spacing w:line="320" w:lineRule="atLeast"/>
        <w:rPr>
          <w:rFonts w:ascii="Arial" w:hAnsi="Arial" w:cs="Arial"/>
          <w:b/>
        </w:rPr>
      </w:pPr>
    </w:p>
    <w:p w14:paraId="350F882E" w14:textId="77777777" w:rsidR="00912AC1" w:rsidRDefault="00382541" w:rsidP="00912AC1">
      <w:pPr>
        <w:widowControl w:val="0"/>
        <w:tabs>
          <w:tab w:val="left" w:pos="4540"/>
          <w:tab w:val="left" w:pos="5040"/>
        </w:tabs>
        <w:autoSpaceDE w:val="0"/>
        <w:autoSpaceDN w:val="0"/>
        <w:adjustRightInd w:val="0"/>
        <w:spacing w:after="240" w:line="320" w:lineRule="atLeast"/>
        <w:rPr>
          <w:rFonts w:ascii="Arial" w:hAnsi="Arial" w:cs="Arial"/>
        </w:rPr>
      </w:pPr>
      <w:r w:rsidRPr="00912AC1">
        <w:rPr>
          <w:rFonts w:ascii="Arial" w:hAnsi="Arial" w:cs="Arial"/>
        </w:rPr>
        <w:t xml:space="preserve">With a parametric model like linear regression we have parameters: An intercept, and a coefficient per each variable. We use the state of the data to calculate these parameters and there are assumptions around how a </w:t>
      </w:r>
      <w:proofErr w:type="spellStart"/>
      <w:r w:rsidRPr="00912AC1">
        <w:rPr>
          <w:rFonts w:ascii="Arial" w:hAnsi="Arial" w:cs="Arial"/>
        </w:rPr>
        <w:t>parameteric</w:t>
      </w:r>
      <w:proofErr w:type="spellEnd"/>
      <w:r w:rsidRPr="00912AC1">
        <w:rPr>
          <w:rFonts w:ascii="Arial" w:hAnsi="Arial" w:cs="Arial"/>
        </w:rPr>
        <w:t xml:space="preserve"> model like linear regression works well. In order to make predictions, we simply need these parameters to make new predictions, not data</w:t>
      </w:r>
      <w:proofErr w:type="gramStart"/>
      <w:r w:rsidRPr="00912AC1">
        <w:rPr>
          <w:rFonts w:ascii="Arial" w:hAnsi="Arial" w:cs="Arial"/>
        </w:rPr>
        <w:t>. </w:t>
      </w:r>
      <w:proofErr w:type="gramEnd"/>
    </w:p>
    <w:p w14:paraId="749A6F9C" w14:textId="2FE826ED" w:rsidR="00382541" w:rsidRPr="00912AC1" w:rsidRDefault="00382541" w:rsidP="00912AC1">
      <w:pPr>
        <w:widowControl w:val="0"/>
        <w:tabs>
          <w:tab w:val="left" w:pos="4540"/>
          <w:tab w:val="left" w:pos="5040"/>
        </w:tabs>
        <w:autoSpaceDE w:val="0"/>
        <w:autoSpaceDN w:val="0"/>
        <w:adjustRightInd w:val="0"/>
        <w:spacing w:after="240" w:line="320" w:lineRule="atLeast"/>
        <w:rPr>
          <w:rFonts w:ascii="Arial" w:hAnsi="Arial" w:cs="Arial"/>
        </w:rPr>
      </w:pPr>
      <w:r w:rsidRPr="00912AC1">
        <w:rPr>
          <w:rFonts w:ascii="Arial" w:hAnsi="Arial" w:cs="Arial"/>
        </w:rPr>
        <w:t xml:space="preserve">For a </w:t>
      </w:r>
      <w:proofErr w:type="gramStart"/>
      <w:r w:rsidRPr="00912AC1">
        <w:rPr>
          <w:rFonts w:ascii="Arial" w:hAnsi="Arial" w:cs="Arial"/>
        </w:rPr>
        <w:t>non parametric</w:t>
      </w:r>
      <w:proofErr w:type="gramEnd"/>
      <w:r w:rsidRPr="00912AC1">
        <w:rPr>
          <w:rFonts w:ascii="Arial" w:hAnsi="Arial" w:cs="Arial"/>
        </w:rPr>
        <w:t xml:space="preserve"> model, predicting on new data is based on not just the parameters but also in the current state of data that has been observed. With decision trees, data is partitioned until it can accurately describe the target output for prediction and largely doesn't follow any distribution assumptions (</w:t>
      </w:r>
      <w:proofErr w:type="spellStart"/>
      <w:r w:rsidRPr="00912AC1">
        <w:rPr>
          <w:rFonts w:ascii="Arial" w:hAnsi="Arial" w:cs="Arial"/>
        </w:rPr>
        <w:t>ie</w:t>
      </w:r>
      <w:proofErr w:type="spellEnd"/>
      <w:r w:rsidRPr="00912AC1">
        <w:rPr>
          <w:rFonts w:ascii="Arial" w:hAnsi="Arial" w:cs="Arial"/>
        </w:rPr>
        <w:t>: doesn't matter if data is normally distributed or linear relationships exist)</w:t>
      </w:r>
      <w:proofErr w:type="gramStart"/>
      <w:r w:rsidRPr="00912AC1">
        <w:rPr>
          <w:rFonts w:ascii="Arial" w:hAnsi="Arial" w:cs="Arial"/>
        </w:rPr>
        <w:t>. </w:t>
      </w:r>
      <w:proofErr w:type="gramEnd"/>
    </w:p>
    <w:p w14:paraId="63B8A603" w14:textId="77777777" w:rsidR="00382541" w:rsidRPr="00912AC1" w:rsidRDefault="00382541" w:rsidP="00912AC1">
      <w:pPr>
        <w:widowControl w:val="0"/>
        <w:tabs>
          <w:tab w:val="left" w:pos="4540"/>
          <w:tab w:val="left" w:pos="5040"/>
        </w:tabs>
        <w:autoSpaceDE w:val="0"/>
        <w:autoSpaceDN w:val="0"/>
        <w:adjustRightInd w:val="0"/>
        <w:spacing w:line="320" w:lineRule="atLeast"/>
        <w:ind w:left="5040"/>
        <w:rPr>
          <w:rFonts w:ascii="Arial" w:hAnsi="Arial" w:cs="Arial"/>
        </w:rPr>
      </w:pPr>
      <w:r w:rsidRPr="00912AC1">
        <w:rPr>
          <w:rFonts w:ascii="Arial" w:hAnsi="Arial" w:cs="Arial"/>
        </w:rPr>
        <w:t> </w:t>
      </w:r>
    </w:p>
    <w:p w14:paraId="3DC5A21F" w14:textId="77777777" w:rsidR="00382541" w:rsidRPr="00912AC1" w:rsidRDefault="00382541" w:rsidP="00382541">
      <w:pPr>
        <w:widowControl w:val="0"/>
        <w:autoSpaceDE w:val="0"/>
        <w:autoSpaceDN w:val="0"/>
        <w:adjustRightInd w:val="0"/>
        <w:spacing w:line="320" w:lineRule="atLeast"/>
        <w:rPr>
          <w:rFonts w:ascii="Arial" w:hAnsi="Arial" w:cs="Arial"/>
        </w:rPr>
      </w:pPr>
    </w:p>
    <w:p w14:paraId="61E961B7" w14:textId="77777777" w:rsidR="00382541" w:rsidRPr="00912AC1" w:rsidRDefault="00382541" w:rsidP="00382541">
      <w:pPr>
        <w:widowControl w:val="0"/>
        <w:numPr>
          <w:ilvl w:val="0"/>
          <w:numId w:val="4"/>
        </w:numPr>
        <w:tabs>
          <w:tab w:val="left" w:pos="220"/>
          <w:tab w:val="left" w:pos="720"/>
        </w:tabs>
        <w:autoSpaceDE w:val="0"/>
        <w:autoSpaceDN w:val="0"/>
        <w:adjustRightInd w:val="0"/>
        <w:spacing w:line="320" w:lineRule="atLeast"/>
        <w:ind w:hanging="720"/>
        <w:rPr>
          <w:rFonts w:ascii="Arial" w:hAnsi="Arial" w:cs="Arial"/>
          <w:b/>
        </w:rPr>
      </w:pPr>
      <w:r w:rsidRPr="00912AC1">
        <w:rPr>
          <w:rFonts w:ascii="Arial" w:hAnsi="Arial" w:cs="Arial"/>
          <w:b/>
        </w:rPr>
        <w:t>What does CART stand for?</w:t>
      </w:r>
    </w:p>
    <w:p w14:paraId="51569D3E" w14:textId="63D726AB" w:rsidR="00382541" w:rsidRPr="00912AC1" w:rsidRDefault="00912AC1" w:rsidP="00912AC1">
      <w:pPr>
        <w:widowControl w:val="0"/>
        <w:tabs>
          <w:tab w:val="left" w:pos="2380"/>
          <w:tab w:val="left" w:pos="2880"/>
        </w:tabs>
        <w:autoSpaceDE w:val="0"/>
        <w:autoSpaceDN w:val="0"/>
        <w:adjustRightInd w:val="0"/>
        <w:spacing w:line="320" w:lineRule="atLeast"/>
        <w:rPr>
          <w:rFonts w:ascii="Arial" w:hAnsi="Arial" w:cs="Arial"/>
        </w:rPr>
      </w:pPr>
      <w:r>
        <w:rPr>
          <w:rFonts w:ascii="Arial" w:hAnsi="Arial" w:cs="Arial"/>
        </w:rPr>
        <w:t xml:space="preserve">              </w:t>
      </w:r>
      <w:r w:rsidR="00382541" w:rsidRPr="00912AC1">
        <w:rPr>
          <w:rFonts w:ascii="Arial" w:hAnsi="Arial" w:cs="Arial"/>
        </w:rPr>
        <w:t>Classification and Regression Trees</w:t>
      </w:r>
    </w:p>
    <w:p w14:paraId="02DB45B8" w14:textId="77777777" w:rsidR="00382541" w:rsidRPr="00912AC1" w:rsidRDefault="00382541" w:rsidP="00382541">
      <w:pPr>
        <w:widowControl w:val="0"/>
        <w:autoSpaceDE w:val="0"/>
        <w:autoSpaceDN w:val="0"/>
        <w:adjustRightInd w:val="0"/>
        <w:spacing w:line="320" w:lineRule="atLeast"/>
        <w:rPr>
          <w:rFonts w:ascii="Arial" w:hAnsi="Arial" w:cs="Arial"/>
        </w:rPr>
      </w:pPr>
    </w:p>
    <w:p w14:paraId="310E506D" w14:textId="77777777" w:rsidR="00382541" w:rsidRPr="00912AC1" w:rsidRDefault="00382541" w:rsidP="00382541">
      <w:pPr>
        <w:widowControl w:val="0"/>
        <w:numPr>
          <w:ilvl w:val="0"/>
          <w:numId w:val="5"/>
        </w:numPr>
        <w:tabs>
          <w:tab w:val="left" w:pos="220"/>
          <w:tab w:val="left" w:pos="720"/>
        </w:tabs>
        <w:autoSpaceDE w:val="0"/>
        <w:autoSpaceDN w:val="0"/>
        <w:adjustRightInd w:val="0"/>
        <w:spacing w:line="320" w:lineRule="atLeast"/>
        <w:ind w:hanging="720"/>
        <w:rPr>
          <w:rFonts w:ascii="Arial" w:hAnsi="Arial" w:cs="Arial"/>
          <w:b/>
        </w:rPr>
      </w:pPr>
      <w:r w:rsidRPr="00912AC1">
        <w:rPr>
          <w:rFonts w:ascii="Arial" w:hAnsi="Arial" w:cs="Arial"/>
          <w:b/>
        </w:rPr>
        <w:t>Give 3 benefits of decision trees:</w:t>
      </w:r>
    </w:p>
    <w:p w14:paraId="0D30425D" w14:textId="48B119C4" w:rsidR="00382541" w:rsidRPr="00912AC1" w:rsidRDefault="00382541" w:rsidP="00912AC1">
      <w:pPr>
        <w:widowControl w:val="0"/>
        <w:tabs>
          <w:tab w:val="left" w:pos="3100"/>
          <w:tab w:val="left" w:pos="3600"/>
        </w:tabs>
        <w:autoSpaceDE w:val="0"/>
        <w:autoSpaceDN w:val="0"/>
        <w:adjustRightInd w:val="0"/>
        <w:spacing w:line="320" w:lineRule="atLeast"/>
        <w:rPr>
          <w:rFonts w:ascii="Arial" w:hAnsi="Arial" w:cs="Arial"/>
        </w:rPr>
      </w:pPr>
      <w:r w:rsidRPr="00912AC1">
        <w:rPr>
          <w:rFonts w:ascii="Arial" w:hAnsi="Arial" w:cs="Arial"/>
        </w:rPr>
        <w:t>They are not influenced by scale (Don’t need to scale data!)</w:t>
      </w:r>
    </w:p>
    <w:p w14:paraId="0F6EAF52" w14:textId="77777777" w:rsidR="00382541" w:rsidRPr="00912AC1" w:rsidRDefault="00382541" w:rsidP="00912AC1">
      <w:pPr>
        <w:widowControl w:val="0"/>
        <w:tabs>
          <w:tab w:val="left" w:pos="3100"/>
          <w:tab w:val="left" w:pos="3600"/>
        </w:tabs>
        <w:autoSpaceDE w:val="0"/>
        <w:autoSpaceDN w:val="0"/>
        <w:adjustRightInd w:val="0"/>
        <w:spacing w:line="320" w:lineRule="atLeast"/>
        <w:rPr>
          <w:rFonts w:ascii="Arial" w:hAnsi="Arial" w:cs="Arial"/>
        </w:rPr>
      </w:pPr>
      <w:r w:rsidRPr="00912AC1">
        <w:rPr>
          <w:rFonts w:ascii="Arial" w:hAnsi="Arial" w:cs="Arial"/>
        </w:rPr>
        <w:t>They don’t care about the distribution of the data</w:t>
      </w:r>
    </w:p>
    <w:p w14:paraId="2448A5D9" w14:textId="77777777" w:rsidR="00382541" w:rsidRPr="00912AC1" w:rsidRDefault="00382541" w:rsidP="00912AC1">
      <w:pPr>
        <w:widowControl w:val="0"/>
        <w:tabs>
          <w:tab w:val="left" w:pos="3100"/>
          <w:tab w:val="left" w:pos="3600"/>
        </w:tabs>
        <w:autoSpaceDE w:val="0"/>
        <w:autoSpaceDN w:val="0"/>
        <w:adjustRightInd w:val="0"/>
        <w:spacing w:line="320" w:lineRule="atLeast"/>
        <w:rPr>
          <w:rFonts w:ascii="Arial" w:hAnsi="Arial" w:cs="Arial"/>
        </w:rPr>
      </w:pPr>
      <w:r w:rsidRPr="00912AC1">
        <w:rPr>
          <w:rFonts w:ascii="Arial" w:hAnsi="Arial" w:cs="Arial"/>
        </w:rPr>
        <w:t>Interpretable</w:t>
      </w:r>
    </w:p>
    <w:p w14:paraId="120F2D22" w14:textId="4D363EAE" w:rsidR="00382541" w:rsidRPr="00912AC1" w:rsidRDefault="00382541" w:rsidP="00912AC1">
      <w:pPr>
        <w:widowControl w:val="0"/>
        <w:tabs>
          <w:tab w:val="left" w:pos="3100"/>
          <w:tab w:val="left" w:pos="3600"/>
        </w:tabs>
        <w:autoSpaceDE w:val="0"/>
        <w:autoSpaceDN w:val="0"/>
        <w:adjustRightInd w:val="0"/>
        <w:spacing w:line="320" w:lineRule="atLeast"/>
        <w:rPr>
          <w:rFonts w:ascii="Arial" w:hAnsi="Arial" w:cs="Arial"/>
        </w:rPr>
      </w:pPr>
      <w:r w:rsidRPr="00912AC1">
        <w:rPr>
          <w:rFonts w:ascii="Arial" w:hAnsi="Arial" w:cs="Arial"/>
        </w:rPr>
        <w:t>Don’t require special encoding (no dummies encoding needed)</w:t>
      </w:r>
    </w:p>
    <w:p w14:paraId="6B4326C6" w14:textId="77777777" w:rsidR="00382541" w:rsidRPr="00912AC1" w:rsidRDefault="00382541" w:rsidP="00382541">
      <w:pPr>
        <w:widowControl w:val="0"/>
        <w:autoSpaceDE w:val="0"/>
        <w:autoSpaceDN w:val="0"/>
        <w:adjustRightInd w:val="0"/>
        <w:spacing w:line="320" w:lineRule="atLeast"/>
        <w:rPr>
          <w:rFonts w:ascii="Arial" w:hAnsi="Arial" w:cs="Arial"/>
        </w:rPr>
      </w:pPr>
    </w:p>
    <w:p w14:paraId="0A336754" w14:textId="77777777" w:rsidR="00382541" w:rsidRPr="00912AC1" w:rsidRDefault="00382541" w:rsidP="00382541">
      <w:pPr>
        <w:widowControl w:val="0"/>
        <w:numPr>
          <w:ilvl w:val="0"/>
          <w:numId w:val="6"/>
        </w:numPr>
        <w:tabs>
          <w:tab w:val="left" w:pos="220"/>
          <w:tab w:val="left" w:pos="720"/>
        </w:tabs>
        <w:autoSpaceDE w:val="0"/>
        <w:autoSpaceDN w:val="0"/>
        <w:adjustRightInd w:val="0"/>
        <w:spacing w:line="320" w:lineRule="atLeast"/>
        <w:ind w:hanging="720"/>
        <w:rPr>
          <w:rFonts w:ascii="Arial" w:hAnsi="Arial" w:cs="Arial"/>
          <w:b/>
        </w:rPr>
      </w:pPr>
      <w:r w:rsidRPr="00912AC1">
        <w:rPr>
          <w:rFonts w:ascii="Arial" w:hAnsi="Arial" w:cs="Arial"/>
          <w:b/>
        </w:rPr>
        <w:t>What is the main downside of Decision Trees?</w:t>
      </w:r>
    </w:p>
    <w:p w14:paraId="46CC8B85" w14:textId="4D8AE099" w:rsidR="00382541" w:rsidRPr="00912AC1" w:rsidRDefault="00382541" w:rsidP="00912AC1">
      <w:pPr>
        <w:widowControl w:val="0"/>
        <w:numPr>
          <w:ilvl w:val="1"/>
          <w:numId w:val="6"/>
        </w:numPr>
        <w:tabs>
          <w:tab w:val="left" w:pos="940"/>
          <w:tab w:val="left" w:pos="1440"/>
        </w:tabs>
        <w:autoSpaceDE w:val="0"/>
        <w:autoSpaceDN w:val="0"/>
        <w:adjustRightInd w:val="0"/>
        <w:spacing w:line="320" w:lineRule="atLeast"/>
        <w:ind w:hanging="1440"/>
        <w:rPr>
          <w:rFonts w:ascii="Arial" w:hAnsi="Arial" w:cs="Arial"/>
        </w:rPr>
      </w:pPr>
      <w:r w:rsidRPr="00912AC1">
        <w:rPr>
          <w:rFonts w:ascii="Arial" w:hAnsi="Arial" w:cs="Arial"/>
        </w:rPr>
        <w:t xml:space="preserve">Decision trees are a high variance model and tend to </w:t>
      </w:r>
      <w:proofErr w:type="spellStart"/>
      <w:r w:rsidRPr="00912AC1">
        <w:rPr>
          <w:rFonts w:ascii="Arial" w:hAnsi="Arial" w:cs="Arial"/>
        </w:rPr>
        <w:t>overfit</w:t>
      </w:r>
      <w:proofErr w:type="spellEnd"/>
      <w:r w:rsidRPr="00912AC1">
        <w:rPr>
          <w:rFonts w:ascii="Arial" w:hAnsi="Arial" w:cs="Arial"/>
        </w:rPr>
        <w:t>.</w:t>
      </w:r>
    </w:p>
    <w:p w14:paraId="3811C1CB" w14:textId="77777777" w:rsidR="005B2189" w:rsidRPr="00912AC1" w:rsidRDefault="005B2189" w:rsidP="00912AC1">
      <w:pPr>
        <w:widowControl w:val="0"/>
        <w:tabs>
          <w:tab w:val="left" w:pos="220"/>
          <w:tab w:val="left" w:pos="720"/>
        </w:tabs>
        <w:autoSpaceDE w:val="0"/>
        <w:autoSpaceDN w:val="0"/>
        <w:adjustRightInd w:val="0"/>
        <w:spacing w:line="360" w:lineRule="atLeast"/>
        <w:ind w:left="720"/>
        <w:rPr>
          <w:rFonts w:ascii="Arial" w:hAnsi="Arial" w:cs="Arial"/>
          <w:b/>
        </w:rPr>
      </w:pPr>
    </w:p>
    <w:p w14:paraId="30114895" w14:textId="77777777" w:rsidR="00382541" w:rsidRPr="00912AC1" w:rsidRDefault="00382541" w:rsidP="00912AC1">
      <w:pPr>
        <w:widowControl w:val="0"/>
        <w:tabs>
          <w:tab w:val="left" w:pos="220"/>
          <w:tab w:val="left" w:pos="720"/>
        </w:tabs>
        <w:autoSpaceDE w:val="0"/>
        <w:autoSpaceDN w:val="0"/>
        <w:adjustRightInd w:val="0"/>
        <w:spacing w:line="360" w:lineRule="atLeast"/>
        <w:rPr>
          <w:rFonts w:ascii="Arial" w:hAnsi="Arial" w:cs="Arial"/>
        </w:rPr>
      </w:pPr>
      <w:r w:rsidRPr="00912AC1">
        <w:rPr>
          <w:rFonts w:ascii="Arial" w:hAnsi="Arial" w:cs="Arial"/>
          <w:b/>
        </w:rPr>
        <w:t xml:space="preserve">Describe the relationship between </w:t>
      </w:r>
      <w:proofErr w:type="spellStart"/>
      <w:r w:rsidRPr="00912AC1">
        <w:rPr>
          <w:rFonts w:ascii="Arial" w:hAnsi="Arial" w:cs="Arial"/>
          <w:b/>
        </w:rPr>
        <w:t>gini</w:t>
      </w:r>
      <w:proofErr w:type="spellEnd"/>
      <w:r w:rsidRPr="00912AC1">
        <w:rPr>
          <w:rFonts w:ascii="Arial" w:hAnsi="Arial" w:cs="Arial"/>
          <w:b/>
        </w:rPr>
        <w:t>, entropy, information gain and purity</w:t>
      </w:r>
      <w:r w:rsidRPr="00912AC1">
        <w:rPr>
          <w:rFonts w:ascii="Arial" w:hAnsi="Arial" w:cs="Arial"/>
        </w:rPr>
        <w:t>.</w:t>
      </w:r>
    </w:p>
    <w:p w14:paraId="227E8630" w14:textId="77777777" w:rsidR="00912AC1" w:rsidRDefault="00912AC1" w:rsidP="00912AC1">
      <w:pPr>
        <w:widowControl w:val="0"/>
        <w:tabs>
          <w:tab w:val="left" w:pos="2380"/>
          <w:tab w:val="left" w:pos="2880"/>
        </w:tabs>
        <w:autoSpaceDE w:val="0"/>
        <w:autoSpaceDN w:val="0"/>
        <w:adjustRightInd w:val="0"/>
        <w:spacing w:line="320" w:lineRule="atLeast"/>
        <w:rPr>
          <w:rFonts w:ascii="Arial" w:hAnsi="Arial" w:cs="Arial"/>
        </w:rPr>
      </w:pPr>
    </w:p>
    <w:p w14:paraId="221A38C0" w14:textId="77777777" w:rsidR="00382541" w:rsidRPr="00912AC1" w:rsidRDefault="00382541" w:rsidP="00912AC1">
      <w:pPr>
        <w:widowControl w:val="0"/>
        <w:tabs>
          <w:tab w:val="left" w:pos="2380"/>
          <w:tab w:val="left" w:pos="2880"/>
        </w:tabs>
        <w:autoSpaceDE w:val="0"/>
        <w:autoSpaceDN w:val="0"/>
        <w:adjustRightInd w:val="0"/>
        <w:spacing w:line="320" w:lineRule="atLeast"/>
        <w:rPr>
          <w:rFonts w:ascii="Arial" w:hAnsi="Arial" w:cs="Arial"/>
        </w:rPr>
      </w:pPr>
      <w:r w:rsidRPr="00912AC1">
        <w:rPr>
          <w:rFonts w:ascii="Arial" w:hAnsi="Arial" w:cs="Arial"/>
        </w:rPr>
        <w:t>We use </w:t>
      </w:r>
      <w:proofErr w:type="spellStart"/>
      <w:r w:rsidRPr="00912AC1">
        <w:rPr>
          <w:rFonts w:ascii="Arial" w:hAnsi="Arial" w:cs="Arial"/>
          <w:b/>
          <w:bCs/>
        </w:rPr>
        <w:t>gini</w:t>
      </w:r>
      <w:proofErr w:type="spellEnd"/>
      <w:r w:rsidRPr="00912AC1">
        <w:rPr>
          <w:rFonts w:ascii="Arial" w:hAnsi="Arial" w:cs="Arial"/>
        </w:rPr>
        <w:t> or </w:t>
      </w:r>
      <w:r w:rsidRPr="00912AC1">
        <w:rPr>
          <w:rFonts w:ascii="Arial" w:hAnsi="Arial" w:cs="Arial"/>
          <w:b/>
          <w:bCs/>
        </w:rPr>
        <w:t>entropy</w:t>
      </w:r>
      <w:r w:rsidRPr="00912AC1">
        <w:rPr>
          <w:rFonts w:ascii="Arial" w:hAnsi="Arial" w:cs="Arial"/>
        </w:rPr>
        <w:t xml:space="preserve"> to measure this idea of "purity" within a </w:t>
      </w:r>
      <w:proofErr w:type="spellStart"/>
      <w:r w:rsidRPr="00912AC1">
        <w:rPr>
          <w:rFonts w:ascii="Arial" w:hAnsi="Arial" w:cs="Arial"/>
        </w:rPr>
        <w:t>partion</w:t>
      </w:r>
      <w:proofErr w:type="spellEnd"/>
      <w:r w:rsidRPr="00912AC1">
        <w:rPr>
          <w:rFonts w:ascii="Arial" w:hAnsi="Arial" w:cs="Arial"/>
        </w:rPr>
        <w:t xml:space="preserve"> (bacon </w:t>
      </w:r>
      <w:proofErr w:type="spellStart"/>
      <w:r w:rsidRPr="00912AC1">
        <w:rPr>
          <w:rFonts w:ascii="Arial" w:hAnsi="Arial" w:cs="Arial"/>
        </w:rPr>
        <w:t>vs</w:t>
      </w:r>
      <w:proofErr w:type="spellEnd"/>
      <w:r w:rsidRPr="00912AC1">
        <w:rPr>
          <w:rFonts w:ascii="Arial" w:hAnsi="Arial" w:cs="Arial"/>
        </w:rPr>
        <w:t xml:space="preserve"> vegetable in this example). Another way to think about </w:t>
      </w:r>
      <w:proofErr w:type="spellStart"/>
      <w:r w:rsidRPr="00912AC1">
        <w:rPr>
          <w:rFonts w:ascii="Arial" w:hAnsi="Arial" w:cs="Arial"/>
          <w:b/>
          <w:bCs/>
        </w:rPr>
        <w:t>purity</w:t>
      </w:r>
      <w:r w:rsidRPr="00912AC1">
        <w:rPr>
          <w:rFonts w:ascii="Arial" w:hAnsi="Arial" w:cs="Arial"/>
        </w:rPr>
        <w:t>is</w:t>
      </w:r>
      <w:proofErr w:type="spellEnd"/>
      <w:r w:rsidRPr="00912AC1">
        <w:rPr>
          <w:rFonts w:ascii="Arial" w:hAnsi="Arial" w:cs="Arial"/>
        </w:rPr>
        <w:t xml:space="preserve"> how "unbalanced" the proportion of classes </w:t>
      </w:r>
      <w:proofErr w:type="gramStart"/>
      <w:r w:rsidRPr="00912AC1">
        <w:rPr>
          <w:rFonts w:ascii="Arial" w:hAnsi="Arial" w:cs="Arial"/>
        </w:rPr>
        <w:t>are</w:t>
      </w:r>
      <w:proofErr w:type="gramEnd"/>
      <w:r w:rsidRPr="00912AC1">
        <w:rPr>
          <w:rFonts w:ascii="Arial" w:hAnsi="Arial" w:cs="Arial"/>
        </w:rPr>
        <w:t>. The more </w:t>
      </w:r>
      <w:r w:rsidRPr="00912AC1">
        <w:rPr>
          <w:rFonts w:ascii="Arial" w:hAnsi="Arial" w:cs="Arial"/>
          <w:i/>
          <w:iCs/>
        </w:rPr>
        <w:t>unbalanced</w:t>
      </w:r>
      <w:r w:rsidRPr="00912AC1">
        <w:rPr>
          <w:rFonts w:ascii="Arial" w:hAnsi="Arial" w:cs="Arial"/>
        </w:rPr>
        <w:t> a set classes are within a given partition, the more </w:t>
      </w:r>
      <w:r w:rsidRPr="00912AC1">
        <w:rPr>
          <w:rFonts w:ascii="Arial" w:hAnsi="Arial" w:cs="Arial"/>
          <w:b/>
          <w:bCs/>
        </w:rPr>
        <w:t>pure</w:t>
      </w:r>
      <w:r w:rsidRPr="00912AC1">
        <w:rPr>
          <w:rFonts w:ascii="Arial" w:hAnsi="Arial" w:cs="Arial"/>
        </w:rPr>
        <w:t> the partition is.</w:t>
      </w:r>
    </w:p>
    <w:p w14:paraId="091464A5" w14:textId="77777777" w:rsidR="00A61ABA" w:rsidRPr="00912AC1" w:rsidRDefault="00A61ABA" w:rsidP="00912AC1">
      <w:pPr>
        <w:widowControl w:val="0"/>
        <w:tabs>
          <w:tab w:val="left" w:pos="2380"/>
          <w:tab w:val="left" w:pos="2880"/>
        </w:tabs>
        <w:autoSpaceDE w:val="0"/>
        <w:autoSpaceDN w:val="0"/>
        <w:adjustRightInd w:val="0"/>
        <w:spacing w:line="320" w:lineRule="atLeast"/>
        <w:ind w:left="2880"/>
        <w:rPr>
          <w:rFonts w:ascii="Arial" w:hAnsi="Arial" w:cs="Arial"/>
        </w:rPr>
      </w:pPr>
    </w:p>
    <w:p w14:paraId="62FFCF33" w14:textId="7B2F53A5" w:rsidR="00382541" w:rsidRPr="00912AC1" w:rsidRDefault="00382541" w:rsidP="00912AC1">
      <w:pPr>
        <w:widowControl w:val="0"/>
        <w:tabs>
          <w:tab w:val="left" w:pos="2380"/>
          <w:tab w:val="left" w:pos="2880"/>
        </w:tabs>
        <w:autoSpaceDE w:val="0"/>
        <w:autoSpaceDN w:val="0"/>
        <w:adjustRightInd w:val="0"/>
        <w:spacing w:line="420" w:lineRule="atLeast"/>
        <w:rPr>
          <w:rFonts w:ascii="Arial" w:hAnsi="Arial" w:cs="Arial"/>
          <w:b/>
          <w:bCs/>
        </w:rPr>
      </w:pPr>
      <w:r w:rsidRPr="00912AC1">
        <w:rPr>
          <w:rFonts w:ascii="Arial" w:hAnsi="Arial" w:cs="Arial"/>
          <w:b/>
          <w:bCs/>
        </w:rPr>
        <w:t xml:space="preserve">What are 3 major </w:t>
      </w:r>
      <w:proofErr w:type="spellStart"/>
      <w:r w:rsidRPr="00912AC1">
        <w:rPr>
          <w:rFonts w:ascii="Arial" w:hAnsi="Arial" w:cs="Arial"/>
          <w:b/>
          <w:bCs/>
        </w:rPr>
        <w:t>hyperparameters</w:t>
      </w:r>
      <w:proofErr w:type="spellEnd"/>
      <w:r w:rsidRPr="00912AC1">
        <w:rPr>
          <w:rFonts w:ascii="Arial" w:hAnsi="Arial" w:cs="Arial"/>
          <w:b/>
          <w:bCs/>
        </w:rPr>
        <w:t xml:space="preserve"> you might want to tune over (with </w:t>
      </w:r>
      <w:proofErr w:type="spellStart"/>
      <w:r w:rsidRPr="00912AC1">
        <w:rPr>
          <w:rFonts w:ascii="Arial" w:hAnsi="Arial" w:cs="Arial"/>
          <w:b/>
          <w:bCs/>
        </w:rPr>
        <w:t>Gridsearch</w:t>
      </w:r>
      <w:proofErr w:type="spellEnd"/>
      <w:r w:rsidRPr="00912AC1">
        <w:rPr>
          <w:rFonts w:ascii="Arial" w:hAnsi="Arial" w:cs="Arial"/>
          <w:b/>
          <w:bCs/>
        </w:rPr>
        <w:t xml:space="preserve">) when using a Random Forest Classifier. </w:t>
      </w:r>
    </w:p>
    <w:p w14:paraId="06AECE5C" w14:textId="400F4E76" w:rsidR="002D5E97" w:rsidRPr="00912AC1" w:rsidRDefault="002D5E97" w:rsidP="002D5E97">
      <w:pPr>
        <w:pStyle w:val="ListParagraph"/>
        <w:widowControl w:val="0"/>
        <w:numPr>
          <w:ilvl w:val="1"/>
          <w:numId w:val="9"/>
        </w:numPr>
        <w:tabs>
          <w:tab w:val="left" w:pos="2380"/>
          <w:tab w:val="left" w:pos="2880"/>
        </w:tabs>
        <w:autoSpaceDE w:val="0"/>
        <w:autoSpaceDN w:val="0"/>
        <w:adjustRightInd w:val="0"/>
        <w:spacing w:line="420" w:lineRule="atLeast"/>
        <w:rPr>
          <w:rFonts w:ascii="Arial" w:hAnsi="Arial" w:cs="Arial"/>
          <w:bCs/>
        </w:rPr>
      </w:pPr>
      <w:proofErr w:type="spellStart"/>
      <w:r w:rsidRPr="00912AC1">
        <w:rPr>
          <w:rFonts w:ascii="Arial" w:hAnsi="Arial" w:cs="Arial"/>
          <w:bCs/>
        </w:rPr>
        <w:t>N_estimators</w:t>
      </w:r>
      <w:proofErr w:type="spellEnd"/>
      <w:r w:rsidRPr="00912AC1">
        <w:rPr>
          <w:rFonts w:ascii="Arial" w:hAnsi="Arial" w:cs="Arial"/>
          <w:bCs/>
        </w:rPr>
        <w:t xml:space="preserve">, criterion, </w:t>
      </w:r>
      <w:proofErr w:type="spellStart"/>
      <w:r w:rsidRPr="00912AC1">
        <w:rPr>
          <w:rFonts w:ascii="Arial" w:hAnsi="Arial" w:cs="Arial"/>
          <w:bCs/>
        </w:rPr>
        <w:t>max_features</w:t>
      </w:r>
      <w:proofErr w:type="spellEnd"/>
      <w:r w:rsidRPr="00912AC1">
        <w:rPr>
          <w:rFonts w:ascii="Arial" w:hAnsi="Arial" w:cs="Arial"/>
          <w:bCs/>
        </w:rPr>
        <w:t xml:space="preserve">, </w:t>
      </w:r>
      <w:proofErr w:type="spellStart"/>
      <w:r w:rsidRPr="00912AC1">
        <w:rPr>
          <w:rFonts w:ascii="Arial" w:hAnsi="Arial" w:cs="Arial"/>
          <w:bCs/>
        </w:rPr>
        <w:t>max_depth</w:t>
      </w:r>
      <w:proofErr w:type="spellEnd"/>
      <w:r w:rsidRPr="00912AC1">
        <w:rPr>
          <w:rFonts w:ascii="Arial" w:hAnsi="Arial" w:cs="Arial"/>
          <w:bCs/>
        </w:rPr>
        <w:t xml:space="preserve">, </w:t>
      </w:r>
      <w:proofErr w:type="spellStart"/>
      <w:r w:rsidRPr="00912AC1">
        <w:rPr>
          <w:rFonts w:ascii="Arial" w:hAnsi="Arial" w:cs="Arial"/>
          <w:bCs/>
        </w:rPr>
        <w:t>min_sample_split</w:t>
      </w:r>
      <w:proofErr w:type="spellEnd"/>
    </w:p>
    <w:p w14:paraId="0ABCD33D" w14:textId="77777777" w:rsidR="00382541" w:rsidRPr="00912AC1" w:rsidRDefault="00382541" w:rsidP="00382541">
      <w:pPr>
        <w:widowControl w:val="0"/>
        <w:tabs>
          <w:tab w:val="left" w:pos="2380"/>
          <w:tab w:val="left" w:pos="2880"/>
        </w:tabs>
        <w:autoSpaceDE w:val="0"/>
        <w:autoSpaceDN w:val="0"/>
        <w:adjustRightInd w:val="0"/>
        <w:spacing w:line="420" w:lineRule="atLeast"/>
        <w:rPr>
          <w:rFonts w:ascii="Arial" w:hAnsi="Arial" w:cs="Arial"/>
          <w:bCs/>
        </w:rPr>
      </w:pPr>
    </w:p>
    <w:p w14:paraId="09007A5E" w14:textId="77777777" w:rsidR="00382541" w:rsidRPr="00912AC1" w:rsidRDefault="00382541" w:rsidP="00382541">
      <w:pPr>
        <w:widowControl w:val="0"/>
        <w:tabs>
          <w:tab w:val="left" w:pos="2380"/>
          <w:tab w:val="left" w:pos="2880"/>
        </w:tabs>
        <w:autoSpaceDE w:val="0"/>
        <w:autoSpaceDN w:val="0"/>
        <w:adjustRightInd w:val="0"/>
        <w:spacing w:line="420" w:lineRule="atLeast"/>
        <w:rPr>
          <w:rFonts w:ascii="Arial" w:hAnsi="Arial" w:cs="Arial"/>
          <w:bCs/>
        </w:rPr>
      </w:pPr>
    </w:p>
    <w:p w14:paraId="65BE1743" w14:textId="77777777" w:rsidR="00912AC1" w:rsidRDefault="00912AC1" w:rsidP="00382541">
      <w:pPr>
        <w:widowControl w:val="0"/>
        <w:tabs>
          <w:tab w:val="left" w:pos="2380"/>
          <w:tab w:val="left" w:pos="2880"/>
        </w:tabs>
        <w:autoSpaceDE w:val="0"/>
        <w:autoSpaceDN w:val="0"/>
        <w:adjustRightInd w:val="0"/>
        <w:spacing w:line="420" w:lineRule="atLeast"/>
        <w:rPr>
          <w:rFonts w:ascii="Arial" w:hAnsi="Arial" w:cs="Arial"/>
          <w:b/>
          <w:bCs/>
        </w:rPr>
      </w:pPr>
    </w:p>
    <w:p w14:paraId="488F5595" w14:textId="77777777" w:rsidR="00912AC1" w:rsidRDefault="00912AC1" w:rsidP="00382541">
      <w:pPr>
        <w:widowControl w:val="0"/>
        <w:tabs>
          <w:tab w:val="left" w:pos="2380"/>
          <w:tab w:val="left" w:pos="2880"/>
        </w:tabs>
        <w:autoSpaceDE w:val="0"/>
        <w:autoSpaceDN w:val="0"/>
        <w:adjustRightInd w:val="0"/>
        <w:spacing w:line="420" w:lineRule="atLeast"/>
        <w:rPr>
          <w:rFonts w:ascii="Arial" w:hAnsi="Arial" w:cs="Arial"/>
          <w:b/>
          <w:bCs/>
        </w:rPr>
      </w:pPr>
    </w:p>
    <w:p w14:paraId="3DD312B7" w14:textId="77777777" w:rsidR="00912AC1" w:rsidRDefault="00912AC1" w:rsidP="00382541">
      <w:pPr>
        <w:widowControl w:val="0"/>
        <w:tabs>
          <w:tab w:val="left" w:pos="2380"/>
          <w:tab w:val="left" w:pos="2880"/>
        </w:tabs>
        <w:autoSpaceDE w:val="0"/>
        <w:autoSpaceDN w:val="0"/>
        <w:adjustRightInd w:val="0"/>
        <w:spacing w:line="420" w:lineRule="atLeast"/>
        <w:rPr>
          <w:rFonts w:ascii="Arial" w:hAnsi="Arial" w:cs="Arial"/>
          <w:b/>
          <w:bCs/>
        </w:rPr>
      </w:pPr>
    </w:p>
    <w:p w14:paraId="72632C41" w14:textId="77777777" w:rsidR="00382541" w:rsidRPr="00912AC1" w:rsidRDefault="00382541" w:rsidP="00382541">
      <w:pPr>
        <w:widowControl w:val="0"/>
        <w:tabs>
          <w:tab w:val="left" w:pos="2380"/>
          <w:tab w:val="left" w:pos="2880"/>
        </w:tabs>
        <w:autoSpaceDE w:val="0"/>
        <w:autoSpaceDN w:val="0"/>
        <w:adjustRightInd w:val="0"/>
        <w:spacing w:line="420" w:lineRule="atLeast"/>
        <w:rPr>
          <w:rFonts w:ascii="Arial" w:hAnsi="Arial" w:cs="Arial"/>
          <w:b/>
          <w:bCs/>
        </w:rPr>
      </w:pPr>
      <w:r w:rsidRPr="00912AC1">
        <w:rPr>
          <w:rFonts w:ascii="Arial" w:hAnsi="Arial" w:cs="Arial"/>
          <w:b/>
          <w:bCs/>
        </w:rPr>
        <w:t>Write out the steps involved as information flows down a single decision tree:</w:t>
      </w:r>
    </w:p>
    <w:p w14:paraId="61A5BE16" w14:textId="77777777" w:rsidR="00382541" w:rsidRPr="00912AC1" w:rsidRDefault="00382541" w:rsidP="00382541">
      <w:pPr>
        <w:widowControl w:val="0"/>
        <w:tabs>
          <w:tab w:val="left" w:pos="2380"/>
          <w:tab w:val="left" w:pos="2880"/>
        </w:tabs>
        <w:autoSpaceDE w:val="0"/>
        <w:autoSpaceDN w:val="0"/>
        <w:adjustRightInd w:val="0"/>
        <w:spacing w:line="420" w:lineRule="atLeast"/>
        <w:rPr>
          <w:rFonts w:ascii="Arial" w:hAnsi="Arial" w:cs="Arial"/>
        </w:rPr>
      </w:pPr>
      <w:r w:rsidRPr="00912AC1">
        <w:rPr>
          <w:rFonts w:ascii="Arial" w:hAnsi="Arial" w:cs="Arial"/>
          <w:bCs/>
        </w:rPr>
        <w:t>1. All data enters the root node</w:t>
      </w:r>
      <w:proofErr w:type="gramStart"/>
      <w:r w:rsidRPr="00912AC1">
        <w:rPr>
          <w:rFonts w:ascii="Arial" w:hAnsi="Arial" w:cs="Arial"/>
          <w:bCs/>
        </w:rPr>
        <w:t>. </w:t>
      </w:r>
      <w:proofErr w:type="gramEnd"/>
    </w:p>
    <w:p w14:paraId="2E7A313A" w14:textId="77777777" w:rsidR="00382541" w:rsidRPr="00912AC1" w:rsidRDefault="00382541" w:rsidP="00382541">
      <w:pPr>
        <w:widowControl w:val="0"/>
        <w:autoSpaceDE w:val="0"/>
        <w:autoSpaceDN w:val="0"/>
        <w:adjustRightInd w:val="0"/>
        <w:spacing w:line="320" w:lineRule="atLeast"/>
        <w:rPr>
          <w:rFonts w:ascii="Arial" w:hAnsi="Arial" w:cs="Arial"/>
        </w:rPr>
      </w:pPr>
      <w:r w:rsidRPr="00912AC1">
        <w:rPr>
          <w:rFonts w:ascii="Arial" w:hAnsi="Arial" w:cs="Arial"/>
        </w:rPr>
        <w:tab/>
        <w:t>-</w:t>
      </w:r>
    </w:p>
    <w:p w14:paraId="20BF52BE" w14:textId="77777777" w:rsidR="00382541" w:rsidRPr="00912AC1" w:rsidRDefault="00382541" w:rsidP="00382541">
      <w:pPr>
        <w:widowControl w:val="0"/>
        <w:autoSpaceDE w:val="0"/>
        <w:autoSpaceDN w:val="0"/>
        <w:adjustRightInd w:val="0"/>
        <w:spacing w:after="298" w:line="320" w:lineRule="atLeast"/>
        <w:rPr>
          <w:rFonts w:ascii="Arial" w:hAnsi="Arial" w:cs="Arial"/>
          <w:bCs/>
        </w:rPr>
      </w:pPr>
      <w:r w:rsidRPr="00912AC1">
        <w:rPr>
          <w:rFonts w:ascii="Arial" w:hAnsi="Arial" w:cs="Arial"/>
          <w:bCs/>
        </w:rPr>
        <w:t>2. We test all possible conditions for the best possible split, given the amount of information gain.</w:t>
      </w:r>
      <w:hyperlink r:id="rId6" w:history="1">
        <w:r w:rsidRPr="00912AC1">
          <w:rPr>
            <w:rFonts w:ascii="Arial" w:hAnsi="Arial" w:cs="Arial"/>
            <w:bCs/>
            <w:color w:val="0000E9"/>
            <w:u w:val="single" w:color="0000E9"/>
          </w:rPr>
          <w:t>¶</w:t>
        </w:r>
      </w:hyperlink>
    </w:p>
    <w:p w14:paraId="66D6003D" w14:textId="77777777" w:rsidR="00382541" w:rsidRPr="00912AC1" w:rsidRDefault="00382541" w:rsidP="00382541">
      <w:pPr>
        <w:widowControl w:val="0"/>
        <w:autoSpaceDE w:val="0"/>
        <w:autoSpaceDN w:val="0"/>
        <w:adjustRightInd w:val="0"/>
        <w:spacing w:after="298" w:line="320" w:lineRule="atLeast"/>
        <w:rPr>
          <w:rFonts w:ascii="Arial" w:hAnsi="Arial" w:cs="Arial"/>
          <w:bCs/>
        </w:rPr>
      </w:pPr>
      <w:r w:rsidRPr="00912AC1">
        <w:rPr>
          <w:rFonts w:ascii="Arial" w:hAnsi="Arial" w:cs="Arial"/>
          <w:bCs/>
        </w:rPr>
        <w:t>3. </w:t>
      </w:r>
      <w:proofErr w:type="spellStart"/>
      <w:proofErr w:type="gramStart"/>
      <w:r w:rsidRPr="00912AC1">
        <w:rPr>
          <w:rFonts w:ascii="Arial" w:hAnsi="Arial" w:cs="Arial"/>
          <w:bCs/>
        </w:rPr>
        <w:t>gini</w:t>
      </w:r>
      <w:proofErr w:type="spellEnd"/>
      <w:proofErr w:type="gramEnd"/>
      <w:r w:rsidRPr="00912AC1">
        <w:rPr>
          <w:rFonts w:ascii="Arial" w:hAnsi="Arial" w:cs="Arial"/>
          <w:bCs/>
        </w:rPr>
        <w:t> or entropy is used to calculate information gain.</w:t>
      </w:r>
    </w:p>
    <w:p w14:paraId="3AD40D5C" w14:textId="77777777" w:rsidR="00382541" w:rsidRPr="00912AC1" w:rsidRDefault="00382541" w:rsidP="00382541">
      <w:pPr>
        <w:widowControl w:val="0"/>
        <w:autoSpaceDE w:val="0"/>
        <w:autoSpaceDN w:val="0"/>
        <w:adjustRightInd w:val="0"/>
        <w:spacing w:after="298" w:line="320" w:lineRule="atLeast"/>
        <w:rPr>
          <w:rFonts w:ascii="Arial" w:hAnsi="Arial" w:cs="Arial"/>
          <w:bCs/>
        </w:rPr>
      </w:pPr>
      <w:r w:rsidRPr="00912AC1">
        <w:rPr>
          <w:rFonts w:ascii="Arial" w:hAnsi="Arial" w:cs="Arial"/>
          <w:bCs/>
        </w:rPr>
        <w:t>4. A split is determined based on information gain. Data is partitioned.</w:t>
      </w:r>
    </w:p>
    <w:p w14:paraId="74115D28" w14:textId="77777777" w:rsidR="00382541" w:rsidRPr="00912AC1" w:rsidRDefault="00382541" w:rsidP="00382541">
      <w:pPr>
        <w:widowControl w:val="0"/>
        <w:autoSpaceDE w:val="0"/>
        <w:autoSpaceDN w:val="0"/>
        <w:adjustRightInd w:val="0"/>
        <w:spacing w:line="420" w:lineRule="atLeast"/>
        <w:rPr>
          <w:rFonts w:ascii="Arial" w:hAnsi="Arial" w:cs="Arial"/>
          <w:bCs/>
        </w:rPr>
      </w:pPr>
      <w:r w:rsidRPr="00912AC1">
        <w:rPr>
          <w:rFonts w:ascii="Arial" w:hAnsi="Arial" w:cs="Arial"/>
          <w:bCs/>
        </w:rPr>
        <w:t xml:space="preserve">5. Nodes that are still </w:t>
      </w:r>
      <w:proofErr w:type="gramStart"/>
      <w:r w:rsidRPr="00912AC1">
        <w:rPr>
          <w:rFonts w:ascii="Arial" w:hAnsi="Arial" w:cs="Arial"/>
          <w:bCs/>
        </w:rPr>
        <w:t>impure,</w:t>
      </w:r>
      <w:proofErr w:type="gramEnd"/>
      <w:r w:rsidRPr="00912AC1">
        <w:rPr>
          <w:rFonts w:ascii="Arial" w:hAnsi="Arial" w:cs="Arial"/>
          <w:bCs/>
        </w:rPr>
        <w:t xml:space="preserve"> can be "split" into new </w:t>
      </w:r>
      <w:proofErr w:type="spellStart"/>
      <w:r w:rsidRPr="00912AC1">
        <w:rPr>
          <w:rFonts w:ascii="Arial" w:hAnsi="Arial" w:cs="Arial"/>
          <w:bCs/>
        </w:rPr>
        <w:t>partions</w:t>
      </w:r>
      <w:proofErr w:type="spellEnd"/>
      <w:r w:rsidRPr="00912AC1">
        <w:rPr>
          <w:rFonts w:ascii="Arial" w:hAnsi="Arial" w:cs="Arial"/>
          <w:bCs/>
        </w:rPr>
        <w:t xml:space="preserve"> until purity is achieved.</w:t>
      </w:r>
    </w:p>
    <w:p w14:paraId="592FC675" w14:textId="77777777" w:rsidR="00382541" w:rsidRPr="00912AC1" w:rsidRDefault="00382541" w:rsidP="00382541">
      <w:pPr>
        <w:widowControl w:val="0"/>
        <w:autoSpaceDE w:val="0"/>
        <w:autoSpaceDN w:val="0"/>
        <w:adjustRightInd w:val="0"/>
        <w:spacing w:line="420" w:lineRule="atLeast"/>
        <w:rPr>
          <w:rFonts w:ascii="Arial" w:hAnsi="Arial" w:cs="Arial"/>
          <w:bCs/>
        </w:rPr>
      </w:pPr>
    </w:p>
    <w:p w14:paraId="18DD6B52" w14:textId="77777777" w:rsidR="00382541" w:rsidRPr="00912AC1" w:rsidRDefault="00382541" w:rsidP="00912AC1">
      <w:pPr>
        <w:widowControl w:val="0"/>
        <w:autoSpaceDE w:val="0"/>
        <w:autoSpaceDN w:val="0"/>
        <w:adjustRightInd w:val="0"/>
        <w:spacing w:line="420" w:lineRule="atLeast"/>
        <w:rPr>
          <w:rFonts w:ascii="Arial" w:hAnsi="Arial" w:cs="Arial"/>
          <w:b/>
          <w:bCs/>
        </w:rPr>
      </w:pPr>
      <w:proofErr w:type="gramStart"/>
      <w:r w:rsidRPr="00912AC1">
        <w:rPr>
          <w:rFonts w:ascii="Arial" w:hAnsi="Arial" w:cs="Arial"/>
          <w:b/>
          <w:bCs/>
        </w:rPr>
        <w:t>when</w:t>
      </w:r>
      <w:proofErr w:type="gramEnd"/>
      <w:r w:rsidRPr="00912AC1">
        <w:rPr>
          <w:rFonts w:ascii="Arial" w:hAnsi="Arial" w:cs="Arial"/>
          <w:b/>
          <w:bCs/>
        </w:rPr>
        <w:t xml:space="preserve"> we have a 50/50 split in our data – what is the value of our </w:t>
      </w:r>
      <w:proofErr w:type="spellStart"/>
      <w:r w:rsidRPr="00912AC1">
        <w:rPr>
          <w:rFonts w:ascii="Arial" w:hAnsi="Arial" w:cs="Arial"/>
          <w:b/>
          <w:bCs/>
        </w:rPr>
        <w:t>gini</w:t>
      </w:r>
      <w:proofErr w:type="spellEnd"/>
      <w:r w:rsidRPr="00912AC1">
        <w:rPr>
          <w:rFonts w:ascii="Arial" w:hAnsi="Arial" w:cs="Arial"/>
          <w:b/>
          <w:bCs/>
        </w:rPr>
        <w:t xml:space="preserve"> index? What is the value of our entropy index?</w:t>
      </w:r>
    </w:p>
    <w:p w14:paraId="016AE316" w14:textId="77777777" w:rsidR="00382541" w:rsidRPr="00912AC1" w:rsidRDefault="00382541" w:rsidP="00382541">
      <w:pPr>
        <w:pStyle w:val="ListParagraph"/>
        <w:widowControl w:val="0"/>
        <w:numPr>
          <w:ilvl w:val="2"/>
          <w:numId w:val="8"/>
        </w:numPr>
        <w:autoSpaceDE w:val="0"/>
        <w:autoSpaceDN w:val="0"/>
        <w:adjustRightInd w:val="0"/>
        <w:spacing w:line="420" w:lineRule="atLeast"/>
        <w:rPr>
          <w:rFonts w:ascii="Arial" w:hAnsi="Arial" w:cs="Arial"/>
          <w:bCs/>
        </w:rPr>
      </w:pPr>
      <w:proofErr w:type="spellStart"/>
      <w:r w:rsidRPr="00912AC1">
        <w:rPr>
          <w:rFonts w:ascii="Arial" w:hAnsi="Arial" w:cs="Arial"/>
          <w:bCs/>
        </w:rPr>
        <w:t>Gini</w:t>
      </w:r>
      <w:proofErr w:type="spellEnd"/>
      <w:r w:rsidRPr="00912AC1">
        <w:rPr>
          <w:rFonts w:ascii="Arial" w:hAnsi="Arial" w:cs="Arial"/>
          <w:bCs/>
        </w:rPr>
        <w:t>= 0.5</w:t>
      </w:r>
    </w:p>
    <w:p w14:paraId="42FCB862" w14:textId="77777777" w:rsidR="00912AC1" w:rsidRDefault="00382541" w:rsidP="00912AC1">
      <w:pPr>
        <w:pStyle w:val="ListParagraph"/>
        <w:widowControl w:val="0"/>
        <w:numPr>
          <w:ilvl w:val="2"/>
          <w:numId w:val="8"/>
        </w:numPr>
        <w:autoSpaceDE w:val="0"/>
        <w:autoSpaceDN w:val="0"/>
        <w:adjustRightInd w:val="0"/>
        <w:spacing w:line="420" w:lineRule="atLeast"/>
        <w:rPr>
          <w:rFonts w:ascii="Arial" w:hAnsi="Arial" w:cs="Arial"/>
          <w:bCs/>
        </w:rPr>
      </w:pPr>
      <w:r w:rsidRPr="00912AC1">
        <w:rPr>
          <w:rFonts w:ascii="Arial" w:hAnsi="Arial" w:cs="Arial"/>
          <w:bCs/>
        </w:rPr>
        <w:t>Entropy = 1.0</w:t>
      </w:r>
    </w:p>
    <w:p w14:paraId="7DB0899E" w14:textId="77777777" w:rsidR="00912AC1" w:rsidRPr="00912AC1" w:rsidRDefault="00912AC1" w:rsidP="00912AC1">
      <w:pPr>
        <w:widowControl w:val="0"/>
        <w:autoSpaceDE w:val="0"/>
        <w:autoSpaceDN w:val="0"/>
        <w:adjustRightInd w:val="0"/>
        <w:spacing w:line="420" w:lineRule="atLeast"/>
        <w:ind w:left="1800"/>
        <w:rPr>
          <w:rFonts w:ascii="Arial" w:hAnsi="Arial" w:cs="Arial"/>
          <w:bCs/>
        </w:rPr>
      </w:pPr>
    </w:p>
    <w:p w14:paraId="66BDF549" w14:textId="389D3D75" w:rsidR="0046699F" w:rsidRPr="00912AC1" w:rsidRDefault="00912AC1" w:rsidP="00912AC1">
      <w:pPr>
        <w:widowControl w:val="0"/>
        <w:autoSpaceDE w:val="0"/>
        <w:autoSpaceDN w:val="0"/>
        <w:adjustRightInd w:val="0"/>
        <w:spacing w:line="420" w:lineRule="atLeast"/>
        <w:rPr>
          <w:rFonts w:ascii="Arial" w:hAnsi="Arial" w:cs="Arial"/>
          <w:bCs/>
        </w:rPr>
      </w:pPr>
      <w:proofErr w:type="gramStart"/>
      <w:r>
        <w:rPr>
          <w:rFonts w:ascii="Arial" w:hAnsi="Arial" w:cs="Arial"/>
          <w:b/>
          <w:bCs/>
        </w:rPr>
        <w:t>name</w:t>
      </w:r>
      <w:proofErr w:type="gramEnd"/>
      <w:r>
        <w:rPr>
          <w:rFonts w:ascii="Arial" w:hAnsi="Arial" w:cs="Arial"/>
          <w:b/>
          <w:bCs/>
        </w:rPr>
        <w:t xml:space="preserve"> all </w:t>
      </w:r>
      <w:r w:rsidR="0046699F" w:rsidRPr="00912AC1">
        <w:rPr>
          <w:rFonts w:ascii="Arial" w:hAnsi="Arial" w:cs="Arial"/>
          <w:b/>
          <w:bCs/>
        </w:rPr>
        <w:t>the regression and classification models we have learned so far.</w:t>
      </w:r>
    </w:p>
    <w:p w14:paraId="65F2E1EE" w14:textId="6A707505" w:rsidR="0046699F" w:rsidRPr="00912AC1" w:rsidRDefault="0046699F" w:rsidP="0046699F">
      <w:pPr>
        <w:pStyle w:val="ListParagraph"/>
        <w:widowControl w:val="0"/>
        <w:numPr>
          <w:ilvl w:val="1"/>
          <w:numId w:val="8"/>
        </w:numPr>
        <w:autoSpaceDE w:val="0"/>
        <w:autoSpaceDN w:val="0"/>
        <w:adjustRightInd w:val="0"/>
        <w:spacing w:line="420" w:lineRule="atLeast"/>
        <w:rPr>
          <w:rFonts w:ascii="Arial" w:hAnsi="Arial" w:cs="Arial"/>
          <w:bCs/>
        </w:rPr>
      </w:pPr>
      <w:r w:rsidRPr="00912AC1">
        <w:rPr>
          <w:rFonts w:ascii="Arial" w:hAnsi="Arial" w:cs="Arial"/>
          <w:bCs/>
        </w:rPr>
        <w:t>Regression:</w:t>
      </w:r>
    </w:p>
    <w:p w14:paraId="31D24366" w14:textId="3F7C46AC" w:rsidR="0046699F" w:rsidRPr="00912AC1" w:rsidRDefault="0046699F" w:rsidP="0046699F">
      <w:pPr>
        <w:pStyle w:val="ListParagraph"/>
        <w:widowControl w:val="0"/>
        <w:numPr>
          <w:ilvl w:val="2"/>
          <w:numId w:val="8"/>
        </w:numPr>
        <w:autoSpaceDE w:val="0"/>
        <w:autoSpaceDN w:val="0"/>
        <w:adjustRightInd w:val="0"/>
        <w:spacing w:line="420" w:lineRule="atLeast"/>
        <w:rPr>
          <w:rFonts w:ascii="Arial" w:hAnsi="Arial" w:cs="Arial"/>
          <w:bCs/>
        </w:rPr>
      </w:pPr>
      <w:r w:rsidRPr="00912AC1">
        <w:rPr>
          <w:rFonts w:ascii="Arial" w:hAnsi="Arial" w:cs="Arial"/>
          <w:bCs/>
        </w:rPr>
        <w:t xml:space="preserve">Linear regression, </w:t>
      </w:r>
      <w:proofErr w:type="spellStart"/>
      <w:r w:rsidRPr="00912AC1">
        <w:rPr>
          <w:rFonts w:ascii="Arial" w:hAnsi="Arial" w:cs="Arial"/>
          <w:bCs/>
        </w:rPr>
        <w:t>knn</w:t>
      </w:r>
      <w:proofErr w:type="spellEnd"/>
      <w:r w:rsidRPr="00912AC1">
        <w:rPr>
          <w:rFonts w:ascii="Arial" w:hAnsi="Arial" w:cs="Arial"/>
          <w:bCs/>
        </w:rPr>
        <w:t xml:space="preserve"> </w:t>
      </w:r>
      <w:proofErr w:type="spellStart"/>
      <w:r w:rsidRPr="00912AC1">
        <w:rPr>
          <w:rFonts w:ascii="Arial" w:hAnsi="Arial" w:cs="Arial"/>
          <w:bCs/>
        </w:rPr>
        <w:t>regressor</w:t>
      </w:r>
      <w:proofErr w:type="spellEnd"/>
      <w:r w:rsidRPr="00912AC1">
        <w:rPr>
          <w:rFonts w:ascii="Arial" w:hAnsi="Arial" w:cs="Arial"/>
          <w:bCs/>
        </w:rPr>
        <w:t xml:space="preserve">, decision tree </w:t>
      </w:r>
      <w:proofErr w:type="spellStart"/>
      <w:r w:rsidRPr="00912AC1">
        <w:rPr>
          <w:rFonts w:ascii="Arial" w:hAnsi="Arial" w:cs="Arial"/>
          <w:bCs/>
        </w:rPr>
        <w:t>regressor</w:t>
      </w:r>
      <w:proofErr w:type="spellEnd"/>
      <w:r w:rsidRPr="00912AC1">
        <w:rPr>
          <w:rFonts w:ascii="Arial" w:hAnsi="Arial" w:cs="Arial"/>
          <w:bCs/>
        </w:rPr>
        <w:t xml:space="preserve">, random forest </w:t>
      </w:r>
      <w:proofErr w:type="spellStart"/>
      <w:r w:rsidRPr="00912AC1">
        <w:rPr>
          <w:rFonts w:ascii="Arial" w:hAnsi="Arial" w:cs="Arial"/>
          <w:bCs/>
        </w:rPr>
        <w:t>regressor</w:t>
      </w:r>
      <w:proofErr w:type="spellEnd"/>
      <w:r w:rsidRPr="00912AC1">
        <w:rPr>
          <w:rFonts w:ascii="Arial" w:hAnsi="Arial" w:cs="Arial"/>
          <w:bCs/>
        </w:rPr>
        <w:t xml:space="preserve">, extra trees </w:t>
      </w:r>
      <w:proofErr w:type="spellStart"/>
      <w:r w:rsidRPr="00912AC1">
        <w:rPr>
          <w:rFonts w:ascii="Arial" w:hAnsi="Arial" w:cs="Arial"/>
          <w:bCs/>
        </w:rPr>
        <w:t>regressor</w:t>
      </w:r>
      <w:proofErr w:type="spellEnd"/>
      <w:r w:rsidRPr="00912AC1">
        <w:rPr>
          <w:rFonts w:ascii="Arial" w:hAnsi="Arial" w:cs="Arial"/>
          <w:bCs/>
        </w:rPr>
        <w:t xml:space="preserve">, </w:t>
      </w:r>
    </w:p>
    <w:p w14:paraId="1DAFFD18" w14:textId="5B4CF030" w:rsidR="0046699F" w:rsidRPr="00912AC1" w:rsidRDefault="0046699F" w:rsidP="0046699F">
      <w:pPr>
        <w:pStyle w:val="ListParagraph"/>
        <w:widowControl w:val="0"/>
        <w:numPr>
          <w:ilvl w:val="1"/>
          <w:numId w:val="8"/>
        </w:numPr>
        <w:autoSpaceDE w:val="0"/>
        <w:autoSpaceDN w:val="0"/>
        <w:adjustRightInd w:val="0"/>
        <w:spacing w:line="420" w:lineRule="atLeast"/>
        <w:rPr>
          <w:rFonts w:ascii="Arial" w:hAnsi="Arial" w:cs="Arial"/>
          <w:bCs/>
        </w:rPr>
      </w:pPr>
      <w:r w:rsidRPr="00912AC1">
        <w:rPr>
          <w:rFonts w:ascii="Arial" w:hAnsi="Arial" w:cs="Arial"/>
          <w:bCs/>
        </w:rPr>
        <w:t>Classification:</w:t>
      </w:r>
    </w:p>
    <w:p w14:paraId="038D3593" w14:textId="151C0F77" w:rsidR="0046699F" w:rsidRPr="00912AC1" w:rsidRDefault="0046699F" w:rsidP="0046699F">
      <w:pPr>
        <w:pStyle w:val="ListParagraph"/>
        <w:widowControl w:val="0"/>
        <w:numPr>
          <w:ilvl w:val="2"/>
          <w:numId w:val="8"/>
        </w:numPr>
        <w:autoSpaceDE w:val="0"/>
        <w:autoSpaceDN w:val="0"/>
        <w:adjustRightInd w:val="0"/>
        <w:spacing w:line="420" w:lineRule="atLeast"/>
        <w:rPr>
          <w:rFonts w:ascii="Arial" w:hAnsi="Arial" w:cs="Arial"/>
          <w:bCs/>
        </w:rPr>
      </w:pPr>
      <w:r w:rsidRPr="00912AC1">
        <w:rPr>
          <w:rFonts w:ascii="Arial" w:hAnsi="Arial" w:cs="Arial"/>
          <w:bCs/>
        </w:rPr>
        <w:t xml:space="preserve">Logistic regression, </w:t>
      </w:r>
      <w:proofErr w:type="spellStart"/>
      <w:r w:rsidRPr="00912AC1">
        <w:rPr>
          <w:rFonts w:ascii="Arial" w:hAnsi="Arial" w:cs="Arial"/>
          <w:bCs/>
        </w:rPr>
        <w:t>knn</w:t>
      </w:r>
      <w:proofErr w:type="spellEnd"/>
      <w:r w:rsidRPr="00912AC1">
        <w:rPr>
          <w:rFonts w:ascii="Arial" w:hAnsi="Arial" w:cs="Arial"/>
          <w:bCs/>
        </w:rPr>
        <w:t>, decision tree classifie</w:t>
      </w:r>
      <w:r w:rsidR="00ED4597" w:rsidRPr="00912AC1">
        <w:rPr>
          <w:rFonts w:ascii="Arial" w:hAnsi="Arial" w:cs="Arial"/>
          <w:bCs/>
        </w:rPr>
        <w:t>r, random forest classifier, ext</w:t>
      </w:r>
      <w:r w:rsidRPr="00912AC1">
        <w:rPr>
          <w:rFonts w:ascii="Arial" w:hAnsi="Arial" w:cs="Arial"/>
          <w:bCs/>
        </w:rPr>
        <w:t>ra trees classifier, SVC</w:t>
      </w:r>
    </w:p>
    <w:p w14:paraId="3FF82EC9" w14:textId="77777777" w:rsidR="00ED4597" w:rsidRPr="00912AC1" w:rsidRDefault="00ED4597" w:rsidP="0046699F">
      <w:pPr>
        <w:pStyle w:val="ListParagraph"/>
        <w:widowControl w:val="0"/>
        <w:numPr>
          <w:ilvl w:val="2"/>
          <w:numId w:val="8"/>
        </w:numPr>
        <w:autoSpaceDE w:val="0"/>
        <w:autoSpaceDN w:val="0"/>
        <w:adjustRightInd w:val="0"/>
        <w:spacing w:line="420" w:lineRule="atLeast"/>
        <w:rPr>
          <w:rFonts w:ascii="Arial" w:hAnsi="Arial" w:cs="Arial"/>
          <w:bCs/>
        </w:rPr>
      </w:pPr>
    </w:p>
    <w:p w14:paraId="72BD4F5F" w14:textId="54548E0D" w:rsidR="00ED4597" w:rsidRPr="00912AC1" w:rsidRDefault="00ED4597" w:rsidP="00912AC1">
      <w:pPr>
        <w:widowControl w:val="0"/>
        <w:autoSpaceDE w:val="0"/>
        <w:autoSpaceDN w:val="0"/>
        <w:adjustRightInd w:val="0"/>
        <w:spacing w:line="420" w:lineRule="atLeast"/>
        <w:rPr>
          <w:rFonts w:ascii="Arial" w:hAnsi="Arial" w:cs="Arial"/>
          <w:b/>
          <w:bCs/>
        </w:rPr>
      </w:pPr>
      <w:r w:rsidRPr="00912AC1">
        <w:rPr>
          <w:rFonts w:ascii="Arial" w:hAnsi="Arial" w:cs="Arial"/>
          <w:b/>
          <w:bCs/>
        </w:rPr>
        <w:t>Name 2 things we can do if we have skewed target variable (more samples in one class than the other)</w:t>
      </w:r>
    </w:p>
    <w:p w14:paraId="2F27B827" w14:textId="5E8CB221" w:rsidR="00ED4597" w:rsidRPr="00912AC1" w:rsidRDefault="00ED4597" w:rsidP="00912AC1">
      <w:pPr>
        <w:widowControl w:val="0"/>
        <w:autoSpaceDE w:val="0"/>
        <w:autoSpaceDN w:val="0"/>
        <w:adjustRightInd w:val="0"/>
        <w:spacing w:line="420" w:lineRule="atLeast"/>
        <w:ind w:left="720"/>
        <w:rPr>
          <w:rFonts w:ascii="Arial" w:hAnsi="Arial" w:cs="Arial"/>
          <w:bCs/>
        </w:rPr>
      </w:pPr>
      <w:r w:rsidRPr="00912AC1">
        <w:rPr>
          <w:rFonts w:ascii="Arial" w:hAnsi="Arial" w:cs="Arial"/>
          <w:bCs/>
        </w:rPr>
        <w:t xml:space="preserve">Shift the decision </w:t>
      </w:r>
      <w:proofErr w:type="spellStart"/>
      <w:r w:rsidRPr="00912AC1">
        <w:rPr>
          <w:rFonts w:ascii="Arial" w:hAnsi="Arial" w:cs="Arial"/>
          <w:bCs/>
        </w:rPr>
        <w:t>boundry</w:t>
      </w:r>
      <w:proofErr w:type="spellEnd"/>
      <w:r w:rsidRPr="00912AC1">
        <w:rPr>
          <w:rFonts w:ascii="Arial" w:hAnsi="Arial" w:cs="Arial"/>
          <w:bCs/>
        </w:rPr>
        <w:t xml:space="preserve"> </w:t>
      </w:r>
      <w:proofErr w:type="gramStart"/>
      <w:r w:rsidRPr="00912AC1">
        <w:rPr>
          <w:rFonts w:ascii="Arial" w:hAnsi="Arial" w:cs="Arial"/>
          <w:bCs/>
        </w:rPr>
        <w:t>threshold,</w:t>
      </w:r>
      <w:proofErr w:type="gramEnd"/>
      <w:r w:rsidRPr="00912AC1">
        <w:rPr>
          <w:rFonts w:ascii="Arial" w:hAnsi="Arial" w:cs="Arial"/>
          <w:bCs/>
        </w:rPr>
        <w:t xml:space="preserve"> take the log of the target </w:t>
      </w:r>
      <w:r w:rsidR="0096773B" w:rsidRPr="00912AC1">
        <w:rPr>
          <w:rFonts w:ascii="Arial" w:hAnsi="Arial" w:cs="Arial"/>
          <w:bCs/>
        </w:rPr>
        <w:t xml:space="preserve">variable </w:t>
      </w:r>
      <w:r w:rsidRPr="00912AC1">
        <w:rPr>
          <w:rFonts w:ascii="Arial" w:hAnsi="Arial" w:cs="Arial"/>
          <w:bCs/>
        </w:rPr>
        <w:t xml:space="preserve">to make it have a more </w:t>
      </w:r>
      <w:proofErr w:type="spellStart"/>
      <w:r w:rsidRPr="00912AC1">
        <w:rPr>
          <w:rFonts w:ascii="Arial" w:hAnsi="Arial" w:cs="Arial"/>
          <w:bCs/>
        </w:rPr>
        <w:t>gaussian</w:t>
      </w:r>
      <w:proofErr w:type="spellEnd"/>
      <w:r w:rsidRPr="00912AC1">
        <w:rPr>
          <w:rFonts w:ascii="Arial" w:hAnsi="Arial" w:cs="Arial"/>
          <w:bCs/>
        </w:rPr>
        <w:t xml:space="preserve"> distribution</w:t>
      </w:r>
    </w:p>
    <w:p w14:paraId="7EEAFF94" w14:textId="77777777" w:rsidR="00ED4597" w:rsidRPr="00912AC1" w:rsidRDefault="00ED4597" w:rsidP="00ED4597">
      <w:pPr>
        <w:pStyle w:val="ListParagraph"/>
        <w:widowControl w:val="0"/>
        <w:autoSpaceDE w:val="0"/>
        <w:autoSpaceDN w:val="0"/>
        <w:adjustRightInd w:val="0"/>
        <w:spacing w:line="420" w:lineRule="atLeast"/>
        <w:ind w:left="2160"/>
        <w:rPr>
          <w:rFonts w:ascii="Arial" w:hAnsi="Arial" w:cs="Arial"/>
          <w:bCs/>
        </w:rPr>
      </w:pPr>
    </w:p>
    <w:p w14:paraId="708A0286" w14:textId="512632CB" w:rsidR="00ED4597" w:rsidRPr="00912AC1" w:rsidRDefault="00ED4597" w:rsidP="00912AC1">
      <w:pPr>
        <w:widowControl w:val="0"/>
        <w:autoSpaceDE w:val="0"/>
        <w:autoSpaceDN w:val="0"/>
        <w:adjustRightInd w:val="0"/>
        <w:spacing w:line="420" w:lineRule="atLeast"/>
        <w:rPr>
          <w:rFonts w:ascii="Arial" w:hAnsi="Arial" w:cs="Arial"/>
          <w:b/>
          <w:bCs/>
        </w:rPr>
      </w:pPr>
      <w:r w:rsidRPr="00912AC1">
        <w:rPr>
          <w:rFonts w:ascii="Arial" w:hAnsi="Arial" w:cs="Arial"/>
          <w:b/>
          <w:bCs/>
        </w:rPr>
        <w:t>What does bootstrapping mean?</w:t>
      </w:r>
    </w:p>
    <w:p w14:paraId="569A894F" w14:textId="6C915A07" w:rsidR="0096773B" w:rsidRPr="00912AC1" w:rsidRDefault="0096773B" w:rsidP="0096773B">
      <w:pPr>
        <w:pStyle w:val="ListParagraph"/>
        <w:widowControl w:val="0"/>
        <w:numPr>
          <w:ilvl w:val="1"/>
          <w:numId w:val="8"/>
        </w:numPr>
        <w:autoSpaceDE w:val="0"/>
        <w:autoSpaceDN w:val="0"/>
        <w:adjustRightInd w:val="0"/>
        <w:spacing w:line="420" w:lineRule="atLeast"/>
        <w:rPr>
          <w:rFonts w:ascii="Arial" w:hAnsi="Arial" w:cs="Arial"/>
          <w:bCs/>
        </w:rPr>
      </w:pPr>
      <w:r w:rsidRPr="00912AC1">
        <w:rPr>
          <w:rFonts w:ascii="Arial" w:hAnsi="Arial" w:cs="Arial"/>
          <w:bCs/>
        </w:rPr>
        <w:t>Taking random sub samples from the full data set with replacement</w:t>
      </w:r>
    </w:p>
    <w:p w14:paraId="1F37A546" w14:textId="77777777" w:rsidR="0096773B" w:rsidRPr="00912AC1" w:rsidRDefault="0096773B" w:rsidP="00912AC1">
      <w:pPr>
        <w:pStyle w:val="ListParagraph"/>
        <w:widowControl w:val="0"/>
        <w:autoSpaceDE w:val="0"/>
        <w:autoSpaceDN w:val="0"/>
        <w:adjustRightInd w:val="0"/>
        <w:spacing w:line="420" w:lineRule="atLeast"/>
        <w:ind w:left="1440"/>
        <w:rPr>
          <w:rFonts w:ascii="Arial" w:hAnsi="Arial" w:cs="Arial"/>
          <w:bCs/>
        </w:rPr>
      </w:pPr>
    </w:p>
    <w:p w14:paraId="41777940" w14:textId="2A62438B" w:rsidR="00ED4597" w:rsidRPr="00912AC1" w:rsidRDefault="00ED4597" w:rsidP="00912AC1">
      <w:pPr>
        <w:widowControl w:val="0"/>
        <w:autoSpaceDE w:val="0"/>
        <w:autoSpaceDN w:val="0"/>
        <w:adjustRightInd w:val="0"/>
        <w:spacing w:line="420" w:lineRule="atLeast"/>
        <w:rPr>
          <w:rFonts w:ascii="Arial" w:hAnsi="Arial" w:cs="Arial"/>
          <w:b/>
          <w:bCs/>
        </w:rPr>
      </w:pPr>
      <w:r w:rsidRPr="00912AC1">
        <w:rPr>
          <w:rFonts w:ascii="Arial" w:hAnsi="Arial" w:cs="Arial"/>
          <w:b/>
          <w:bCs/>
        </w:rPr>
        <w:t>In train test split, what does it mean to stratify?</w:t>
      </w:r>
    </w:p>
    <w:p w14:paraId="719276F9" w14:textId="77777777" w:rsidR="005B2189" w:rsidRPr="00912AC1" w:rsidRDefault="005B2189" w:rsidP="005B2189">
      <w:pPr>
        <w:pStyle w:val="ListParagraph"/>
        <w:widowControl w:val="0"/>
        <w:numPr>
          <w:ilvl w:val="0"/>
          <w:numId w:val="8"/>
        </w:numPr>
        <w:autoSpaceDE w:val="0"/>
        <w:autoSpaceDN w:val="0"/>
        <w:adjustRightInd w:val="0"/>
        <w:spacing w:line="420" w:lineRule="atLeast"/>
        <w:rPr>
          <w:rFonts w:ascii="Arial" w:hAnsi="Arial" w:cs="Arial"/>
          <w:bCs/>
        </w:rPr>
      </w:pPr>
      <w:r w:rsidRPr="00912AC1">
        <w:rPr>
          <w:rFonts w:ascii="Arial" w:hAnsi="Arial" w:cs="Arial"/>
          <w:b/>
          <w:bCs/>
        </w:rPr>
        <w:t xml:space="preserve"> </w:t>
      </w:r>
      <w:r w:rsidRPr="00912AC1">
        <w:rPr>
          <w:rFonts w:ascii="Arial" w:hAnsi="Arial" w:cs="Arial"/>
          <w:b/>
          <w:bCs/>
        </w:rPr>
        <w:tab/>
      </w:r>
      <w:r w:rsidRPr="00912AC1">
        <w:rPr>
          <w:rFonts w:ascii="Arial" w:hAnsi="Arial" w:cs="Arial"/>
          <w:bCs/>
        </w:rPr>
        <w:t>The stratify parameter makes a split so that the proportion of values in the sample produced will be the same as the proportion of values provided to parameter stratify.</w:t>
      </w:r>
    </w:p>
    <w:p w14:paraId="1AEB34CE" w14:textId="77777777" w:rsidR="005B2189" w:rsidRPr="00912AC1" w:rsidRDefault="005B2189" w:rsidP="005B2189">
      <w:pPr>
        <w:pStyle w:val="ListParagraph"/>
        <w:widowControl w:val="0"/>
        <w:numPr>
          <w:ilvl w:val="0"/>
          <w:numId w:val="8"/>
        </w:numPr>
        <w:autoSpaceDE w:val="0"/>
        <w:autoSpaceDN w:val="0"/>
        <w:adjustRightInd w:val="0"/>
        <w:spacing w:line="420" w:lineRule="atLeast"/>
        <w:rPr>
          <w:rFonts w:ascii="Arial" w:hAnsi="Arial" w:cs="Arial"/>
          <w:bCs/>
        </w:rPr>
      </w:pPr>
    </w:p>
    <w:p w14:paraId="1C444DAF" w14:textId="4C559089" w:rsidR="005B2189" w:rsidRPr="00912AC1" w:rsidRDefault="005B2189" w:rsidP="005B2189">
      <w:pPr>
        <w:pStyle w:val="ListParagraph"/>
        <w:widowControl w:val="0"/>
        <w:numPr>
          <w:ilvl w:val="0"/>
          <w:numId w:val="8"/>
        </w:numPr>
        <w:autoSpaceDE w:val="0"/>
        <w:autoSpaceDN w:val="0"/>
        <w:adjustRightInd w:val="0"/>
        <w:spacing w:line="420" w:lineRule="atLeast"/>
        <w:rPr>
          <w:rFonts w:ascii="Arial" w:hAnsi="Arial" w:cs="Arial"/>
          <w:bCs/>
        </w:rPr>
      </w:pPr>
      <w:r w:rsidRPr="00912AC1">
        <w:rPr>
          <w:rFonts w:ascii="Arial" w:hAnsi="Arial" w:cs="Arial"/>
          <w:bCs/>
        </w:rPr>
        <w:t>For example, if variable y is a binary categorical variable with values 0 and 1 and there are 25% of zeros and 75% of ones, stratify=y will make sure that your random split has 25% of 0's and 75% of 1's.</w:t>
      </w:r>
    </w:p>
    <w:p w14:paraId="34CC231B" w14:textId="77777777" w:rsidR="0096773B" w:rsidRPr="00912AC1" w:rsidRDefault="0096773B" w:rsidP="0096773B">
      <w:pPr>
        <w:widowControl w:val="0"/>
        <w:autoSpaceDE w:val="0"/>
        <w:autoSpaceDN w:val="0"/>
        <w:adjustRightInd w:val="0"/>
        <w:spacing w:line="420" w:lineRule="atLeast"/>
        <w:rPr>
          <w:rFonts w:ascii="Arial" w:hAnsi="Arial" w:cs="Arial"/>
          <w:bCs/>
        </w:rPr>
      </w:pPr>
    </w:p>
    <w:p w14:paraId="5E22DA5F" w14:textId="467E3419" w:rsidR="0096773B" w:rsidRPr="00912AC1" w:rsidRDefault="0096773B" w:rsidP="0096773B">
      <w:pPr>
        <w:widowControl w:val="0"/>
        <w:autoSpaceDE w:val="0"/>
        <w:autoSpaceDN w:val="0"/>
        <w:adjustRightInd w:val="0"/>
        <w:spacing w:line="420" w:lineRule="atLeast"/>
        <w:rPr>
          <w:rFonts w:ascii="Arial" w:hAnsi="Arial" w:cs="Arial"/>
          <w:b/>
          <w:bCs/>
        </w:rPr>
      </w:pPr>
      <w:r w:rsidRPr="00912AC1">
        <w:rPr>
          <w:rFonts w:ascii="Arial" w:hAnsi="Arial" w:cs="Arial"/>
          <w:b/>
          <w:bCs/>
        </w:rPr>
        <w:t>Can you determine how specific features play into your model when using an ensemble method, and if so, how?</w:t>
      </w:r>
    </w:p>
    <w:p w14:paraId="7A205C34" w14:textId="1EBA5A7A" w:rsidR="0096773B" w:rsidRPr="00912AC1" w:rsidRDefault="0096773B" w:rsidP="0096773B">
      <w:pPr>
        <w:widowControl w:val="0"/>
        <w:autoSpaceDE w:val="0"/>
        <w:autoSpaceDN w:val="0"/>
        <w:adjustRightInd w:val="0"/>
        <w:spacing w:line="420" w:lineRule="atLeast"/>
        <w:rPr>
          <w:rFonts w:ascii="Arial" w:hAnsi="Arial" w:cs="Arial"/>
          <w:bCs/>
        </w:rPr>
      </w:pPr>
      <w:r w:rsidRPr="00912AC1">
        <w:rPr>
          <w:rFonts w:ascii="Arial" w:hAnsi="Arial" w:cs="Arial"/>
          <w:bCs/>
        </w:rPr>
        <w:tab/>
        <w:t xml:space="preserve">Yep, </w:t>
      </w:r>
      <w:proofErr w:type="spellStart"/>
      <w:r w:rsidRPr="00912AC1">
        <w:rPr>
          <w:rFonts w:ascii="Arial" w:hAnsi="Arial" w:cs="Arial"/>
          <w:bCs/>
        </w:rPr>
        <w:t>model.feature_importances</w:t>
      </w:r>
      <w:proofErr w:type="spellEnd"/>
      <w:r w:rsidRPr="00912AC1">
        <w:rPr>
          <w:rFonts w:ascii="Arial" w:hAnsi="Arial" w:cs="Arial"/>
          <w:bCs/>
        </w:rPr>
        <w:t>_ - will give a ranking of how important each feature is in your model</w:t>
      </w:r>
    </w:p>
    <w:p w14:paraId="1F736E7C" w14:textId="77777777" w:rsidR="00ED4597" w:rsidRPr="00912AC1" w:rsidRDefault="00ED4597" w:rsidP="00ED4597">
      <w:pPr>
        <w:pStyle w:val="ListParagraph"/>
        <w:widowControl w:val="0"/>
        <w:autoSpaceDE w:val="0"/>
        <w:autoSpaceDN w:val="0"/>
        <w:adjustRightInd w:val="0"/>
        <w:spacing w:line="420" w:lineRule="atLeast"/>
        <w:rPr>
          <w:rFonts w:ascii="Arial" w:hAnsi="Arial" w:cs="Arial"/>
          <w:bCs/>
        </w:rPr>
      </w:pPr>
    </w:p>
    <w:p w14:paraId="52C24022" w14:textId="1289764C" w:rsidR="00A61ABA" w:rsidRPr="00912AC1" w:rsidRDefault="00883BB6" w:rsidP="00A61ABA">
      <w:pPr>
        <w:widowControl w:val="0"/>
        <w:autoSpaceDE w:val="0"/>
        <w:autoSpaceDN w:val="0"/>
        <w:adjustRightInd w:val="0"/>
        <w:spacing w:line="420" w:lineRule="atLeast"/>
        <w:rPr>
          <w:rFonts w:ascii="Arial" w:hAnsi="Arial" w:cs="Arial"/>
          <w:b/>
          <w:bCs/>
        </w:rPr>
      </w:pPr>
      <w:r w:rsidRPr="00912AC1">
        <w:rPr>
          <w:rFonts w:ascii="Arial" w:hAnsi="Arial" w:cs="Arial"/>
          <w:b/>
          <w:bCs/>
        </w:rPr>
        <w:t>Give 2 Pros</w:t>
      </w:r>
      <w:r w:rsidR="00912AC1">
        <w:rPr>
          <w:rFonts w:ascii="Arial" w:hAnsi="Arial" w:cs="Arial"/>
          <w:b/>
          <w:bCs/>
        </w:rPr>
        <w:t xml:space="preserve"> of boosting</w:t>
      </w:r>
      <w:r w:rsidR="00A61ABA" w:rsidRPr="00912AC1">
        <w:rPr>
          <w:rFonts w:ascii="Arial" w:hAnsi="Arial" w:cs="Arial"/>
          <w:b/>
          <w:bCs/>
        </w:rPr>
        <w:t>:</w:t>
      </w:r>
    </w:p>
    <w:p w14:paraId="7F4A3947" w14:textId="77777777" w:rsidR="00A61ABA" w:rsidRPr="00912AC1" w:rsidRDefault="00A61ABA" w:rsidP="00A61ABA">
      <w:pPr>
        <w:shd w:val="clear" w:color="auto" w:fill="FFFFFF"/>
        <w:spacing w:before="372"/>
        <w:outlineLvl w:val="2"/>
        <w:rPr>
          <w:rFonts w:ascii="Arial" w:eastAsia="Times New Roman" w:hAnsi="Arial" w:cs="Arial"/>
          <w:b/>
          <w:bCs/>
          <w:color w:val="000000"/>
        </w:rPr>
      </w:pPr>
      <w:r w:rsidRPr="00912AC1">
        <w:rPr>
          <w:rFonts w:ascii="Arial" w:eastAsia="Times New Roman" w:hAnsi="Arial" w:cs="Arial"/>
          <w:b/>
          <w:bCs/>
          <w:color w:val="000000"/>
        </w:rPr>
        <w:t>Pros</w:t>
      </w:r>
    </w:p>
    <w:p w14:paraId="5D84685B" w14:textId="77777777" w:rsidR="00A61ABA" w:rsidRPr="00912AC1" w:rsidRDefault="00A61ABA" w:rsidP="00A61ABA">
      <w:pPr>
        <w:numPr>
          <w:ilvl w:val="0"/>
          <w:numId w:val="10"/>
        </w:numPr>
        <w:shd w:val="clear" w:color="auto" w:fill="FFFFFF"/>
        <w:spacing w:before="100" w:beforeAutospacing="1" w:after="100" w:afterAutospacing="1"/>
        <w:rPr>
          <w:rFonts w:ascii="Arial" w:eastAsia="Times New Roman" w:hAnsi="Arial" w:cs="Arial"/>
          <w:color w:val="000000"/>
        </w:rPr>
      </w:pPr>
      <w:r w:rsidRPr="00912AC1">
        <w:rPr>
          <w:rFonts w:ascii="Arial" w:eastAsia="Times New Roman" w:hAnsi="Arial" w:cs="Arial"/>
          <w:color w:val="000000"/>
        </w:rPr>
        <w:t xml:space="preserve">Achieves higher performance than bagging when the </w:t>
      </w:r>
      <w:proofErr w:type="spellStart"/>
      <w:r w:rsidRPr="00912AC1">
        <w:rPr>
          <w:rFonts w:ascii="Arial" w:eastAsia="Times New Roman" w:hAnsi="Arial" w:cs="Arial"/>
          <w:color w:val="000000"/>
        </w:rPr>
        <w:t>hyperparameters</w:t>
      </w:r>
      <w:proofErr w:type="spellEnd"/>
      <w:r w:rsidRPr="00912AC1">
        <w:rPr>
          <w:rFonts w:ascii="Arial" w:eastAsia="Times New Roman" w:hAnsi="Arial" w:cs="Arial"/>
          <w:color w:val="000000"/>
        </w:rPr>
        <w:t xml:space="preserve"> are properly tuned.</w:t>
      </w:r>
    </w:p>
    <w:p w14:paraId="3BA445CC" w14:textId="77777777" w:rsidR="00A61ABA" w:rsidRPr="00912AC1" w:rsidRDefault="00A61ABA" w:rsidP="00A61ABA">
      <w:pPr>
        <w:numPr>
          <w:ilvl w:val="0"/>
          <w:numId w:val="10"/>
        </w:numPr>
        <w:shd w:val="clear" w:color="auto" w:fill="FFFFFF"/>
        <w:spacing w:before="100" w:beforeAutospacing="1" w:after="100" w:afterAutospacing="1"/>
        <w:rPr>
          <w:rFonts w:ascii="Arial" w:eastAsia="Times New Roman" w:hAnsi="Arial" w:cs="Arial"/>
          <w:color w:val="000000"/>
        </w:rPr>
      </w:pPr>
      <w:r w:rsidRPr="00912AC1">
        <w:rPr>
          <w:rFonts w:ascii="Arial" w:eastAsia="Times New Roman" w:hAnsi="Arial" w:cs="Arial"/>
          <w:color w:val="000000"/>
        </w:rPr>
        <w:t>Works equally well for classification and regression.</w:t>
      </w:r>
    </w:p>
    <w:p w14:paraId="28167BAD" w14:textId="77777777" w:rsidR="00A61ABA" w:rsidRPr="00912AC1" w:rsidRDefault="00A61ABA" w:rsidP="00A61ABA">
      <w:pPr>
        <w:numPr>
          <w:ilvl w:val="0"/>
          <w:numId w:val="10"/>
        </w:numPr>
        <w:shd w:val="clear" w:color="auto" w:fill="FFFFFF"/>
        <w:spacing w:before="100" w:beforeAutospacing="1" w:after="100" w:afterAutospacing="1"/>
        <w:rPr>
          <w:rFonts w:ascii="Arial" w:eastAsia="Times New Roman" w:hAnsi="Arial" w:cs="Arial"/>
          <w:color w:val="000000"/>
        </w:rPr>
      </w:pPr>
      <w:r w:rsidRPr="00912AC1">
        <w:rPr>
          <w:rFonts w:ascii="Arial" w:eastAsia="Times New Roman" w:hAnsi="Arial" w:cs="Arial"/>
          <w:color w:val="000000"/>
        </w:rPr>
        <w:t>Can use "robust" loss functions that make the model resistant to outliers.</w:t>
      </w:r>
    </w:p>
    <w:p w14:paraId="72470379" w14:textId="77777777" w:rsidR="00883BB6" w:rsidRPr="00912AC1" w:rsidRDefault="00883BB6" w:rsidP="00A61ABA">
      <w:pPr>
        <w:spacing w:before="270" w:after="270"/>
        <w:rPr>
          <w:rFonts w:ascii="Arial" w:eastAsia="Times New Roman" w:hAnsi="Arial" w:cs="Arial"/>
        </w:rPr>
      </w:pPr>
    </w:p>
    <w:p w14:paraId="0F5C0687" w14:textId="76D9FD7C" w:rsidR="00A61ABA" w:rsidRPr="00912AC1" w:rsidRDefault="00883BB6" w:rsidP="00A61ABA">
      <w:pPr>
        <w:spacing w:before="270" w:after="270"/>
        <w:rPr>
          <w:rFonts w:ascii="Arial" w:eastAsia="Times New Roman" w:hAnsi="Arial" w:cs="Arial"/>
        </w:rPr>
      </w:pPr>
      <w:r w:rsidRPr="00912AC1">
        <w:rPr>
          <w:rFonts w:ascii="Arial" w:hAnsi="Arial" w:cs="Arial"/>
          <w:b/>
          <w:bCs/>
        </w:rPr>
        <w:t>2 cons to boosting</w:t>
      </w:r>
      <w:r w:rsidRPr="00912AC1">
        <w:rPr>
          <w:rFonts w:ascii="Arial" w:eastAsia="Times New Roman" w:hAnsi="Arial" w:cs="Arial"/>
        </w:rPr>
        <w:t xml:space="preserve"> </w:t>
      </w:r>
      <w:r w:rsidR="00A61ABA" w:rsidRPr="00912AC1">
        <w:rPr>
          <w:rFonts w:ascii="Arial" w:eastAsia="Times New Roman" w:hAnsi="Arial" w:cs="Arial"/>
        </w:rPr>
        <w:pict w14:anchorId="10E36945">
          <v:rect id="_x0000_i1025" style="width:0;height:0" o:hralign="center" o:hrstd="t" o:hrnoshade="t" o:hr="t" fillcolor="black" stroked="f"/>
        </w:pict>
      </w:r>
      <w:r w:rsidR="00A61ABA" w:rsidRPr="00912AC1">
        <w:rPr>
          <w:rFonts w:ascii="Arial" w:eastAsia="Times New Roman" w:hAnsi="Arial" w:cs="Arial"/>
          <w:b/>
          <w:bCs/>
          <w:color w:val="000000"/>
        </w:rPr>
        <w:t>Cons</w:t>
      </w:r>
    </w:p>
    <w:p w14:paraId="587330E6" w14:textId="77777777" w:rsidR="00A61ABA" w:rsidRPr="00912AC1" w:rsidRDefault="00A61ABA" w:rsidP="00A61ABA">
      <w:pPr>
        <w:numPr>
          <w:ilvl w:val="0"/>
          <w:numId w:val="11"/>
        </w:numPr>
        <w:shd w:val="clear" w:color="auto" w:fill="FFFFFF"/>
        <w:spacing w:before="100" w:beforeAutospacing="1" w:after="100" w:afterAutospacing="1"/>
        <w:rPr>
          <w:rFonts w:ascii="Arial" w:eastAsia="Times New Roman" w:hAnsi="Arial" w:cs="Arial"/>
          <w:color w:val="000000"/>
        </w:rPr>
      </w:pPr>
      <w:r w:rsidRPr="00912AC1">
        <w:rPr>
          <w:rFonts w:ascii="Arial" w:eastAsia="Times New Roman" w:hAnsi="Arial" w:cs="Arial"/>
          <w:color w:val="000000"/>
        </w:rPr>
        <w:t xml:space="preserve">Difficult and time consuming to properly tune </w:t>
      </w:r>
      <w:proofErr w:type="spellStart"/>
      <w:r w:rsidRPr="00912AC1">
        <w:rPr>
          <w:rFonts w:ascii="Arial" w:eastAsia="Times New Roman" w:hAnsi="Arial" w:cs="Arial"/>
          <w:color w:val="000000"/>
        </w:rPr>
        <w:t>hyperparameters</w:t>
      </w:r>
      <w:proofErr w:type="spellEnd"/>
      <w:r w:rsidRPr="00912AC1">
        <w:rPr>
          <w:rFonts w:ascii="Arial" w:eastAsia="Times New Roman" w:hAnsi="Arial" w:cs="Arial"/>
          <w:color w:val="000000"/>
        </w:rPr>
        <w:t>.</w:t>
      </w:r>
    </w:p>
    <w:p w14:paraId="5627D450" w14:textId="77777777" w:rsidR="00A61ABA" w:rsidRPr="00912AC1" w:rsidRDefault="00A61ABA" w:rsidP="00A61ABA">
      <w:pPr>
        <w:numPr>
          <w:ilvl w:val="0"/>
          <w:numId w:val="11"/>
        </w:numPr>
        <w:shd w:val="clear" w:color="auto" w:fill="FFFFFF"/>
        <w:spacing w:before="100" w:beforeAutospacing="1" w:after="100" w:afterAutospacing="1"/>
        <w:rPr>
          <w:rFonts w:ascii="Arial" w:eastAsia="Times New Roman" w:hAnsi="Arial" w:cs="Arial"/>
          <w:color w:val="000000"/>
        </w:rPr>
      </w:pPr>
      <w:r w:rsidRPr="00912AC1">
        <w:rPr>
          <w:rFonts w:ascii="Arial" w:eastAsia="Times New Roman" w:hAnsi="Arial" w:cs="Arial"/>
          <w:color w:val="000000"/>
        </w:rPr>
        <w:t>Cannot be parallelized like bagging (bad scalability when there are huge amounts of data).</w:t>
      </w:r>
    </w:p>
    <w:p w14:paraId="5108E0AC" w14:textId="77777777" w:rsidR="00A61ABA" w:rsidRPr="00912AC1" w:rsidRDefault="00A61ABA" w:rsidP="00A61ABA">
      <w:pPr>
        <w:numPr>
          <w:ilvl w:val="0"/>
          <w:numId w:val="11"/>
        </w:numPr>
        <w:shd w:val="clear" w:color="auto" w:fill="FFFFFF"/>
        <w:spacing w:before="100" w:beforeAutospacing="1" w:after="100" w:afterAutospacing="1"/>
        <w:rPr>
          <w:rFonts w:ascii="Arial" w:eastAsia="Times New Roman" w:hAnsi="Arial" w:cs="Arial"/>
          <w:color w:val="000000"/>
        </w:rPr>
      </w:pPr>
      <w:r w:rsidRPr="00912AC1">
        <w:rPr>
          <w:rFonts w:ascii="Arial" w:eastAsia="Times New Roman" w:hAnsi="Arial" w:cs="Arial"/>
          <w:color w:val="000000"/>
        </w:rPr>
        <w:t xml:space="preserve">Higher risk of </w:t>
      </w:r>
      <w:proofErr w:type="spellStart"/>
      <w:r w:rsidRPr="00912AC1">
        <w:rPr>
          <w:rFonts w:ascii="Arial" w:eastAsia="Times New Roman" w:hAnsi="Arial" w:cs="Arial"/>
          <w:color w:val="000000"/>
        </w:rPr>
        <w:t>overfitting</w:t>
      </w:r>
      <w:proofErr w:type="spellEnd"/>
      <w:r w:rsidRPr="00912AC1">
        <w:rPr>
          <w:rFonts w:ascii="Arial" w:eastAsia="Times New Roman" w:hAnsi="Arial" w:cs="Arial"/>
          <w:color w:val="000000"/>
        </w:rPr>
        <w:t xml:space="preserve"> compared to bagging.</w:t>
      </w:r>
    </w:p>
    <w:p w14:paraId="44BABEA3" w14:textId="77777777" w:rsidR="00A61ABA" w:rsidRPr="00912AC1" w:rsidRDefault="00A61ABA" w:rsidP="00A61ABA">
      <w:pPr>
        <w:shd w:val="clear" w:color="auto" w:fill="FFFFFF"/>
        <w:spacing w:before="100" w:beforeAutospacing="1" w:after="100" w:afterAutospacing="1"/>
        <w:rPr>
          <w:rFonts w:ascii="Arial" w:eastAsia="Times New Roman" w:hAnsi="Arial" w:cs="Arial"/>
          <w:color w:val="000000"/>
        </w:rPr>
      </w:pPr>
    </w:p>
    <w:p w14:paraId="3A1E257D" w14:textId="77777777" w:rsidR="007A21B4" w:rsidRPr="00912AC1" w:rsidRDefault="007A21B4" w:rsidP="00A61ABA">
      <w:pPr>
        <w:shd w:val="clear" w:color="auto" w:fill="FFFFFF"/>
        <w:spacing w:before="100" w:beforeAutospacing="1" w:after="100" w:afterAutospacing="1"/>
        <w:rPr>
          <w:rFonts w:ascii="Arial" w:eastAsia="Times New Roman" w:hAnsi="Arial" w:cs="Arial"/>
          <w:b/>
          <w:color w:val="000000"/>
        </w:rPr>
      </w:pPr>
    </w:p>
    <w:p w14:paraId="3190F22B" w14:textId="77777777" w:rsidR="007A21B4" w:rsidRPr="00912AC1" w:rsidRDefault="007A21B4" w:rsidP="00A61ABA">
      <w:pPr>
        <w:shd w:val="clear" w:color="auto" w:fill="FFFFFF"/>
        <w:spacing w:before="100" w:beforeAutospacing="1" w:after="100" w:afterAutospacing="1"/>
        <w:rPr>
          <w:rFonts w:ascii="Arial" w:eastAsia="Times New Roman" w:hAnsi="Arial" w:cs="Arial"/>
          <w:b/>
          <w:color w:val="000000"/>
        </w:rPr>
      </w:pPr>
    </w:p>
    <w:p w14:paraId="20A73995" w14:textId="483A0F71" w:rsidR="007A21B4" w:rsidRPr="00912AC1" w:rsidRDefault="0012090B" w:rsidP="00A61ABA">
      <w:pPr>
        <w:shd w:val="clear" w:color="auto" w:fill="FFFFFF"/>
        <w:spacing w:before="100" w:beforeAutospacing="1" w:after="100" w:afterAutospacing="1"/>
        <w:rPr>
          <w:rFonts w:ascii="Arial" w:eastAsia="Times New Roman" w:hAnsi="Arial" w:cs="Arial"/>
          <w:b/>
          <w:color w:val="000000"/>
        </w:rPr>
      </w:pPr>
      <w:r w:rsidRPr="00912AC1">
        <w:rPr>
          <w:rFonts w:ascii="Arial" w:eastAsia="Times New Roman" w:hAnsi="Arial" w:cs="Arial"/>
          <w:b/>
          <w:color w:val="000000"/>
        </w:rPr>
        <w:t xml:space="preserve">Generally, </w:t>
      </w:r>
      <w:r w:rsidR="007A21B4" w:rsidRPr="00912AC1">
        <w:rPr>
          <w:rFonts w:ascii="Arial" w:eastAsia="Times New Roman" w:hAnsi="Arial" w:cs="Arial"/>
          <w:b/>
          <w:color w:val="000000"/>
        </w:rPr>
        <w:t xml:space="preserve">What </w:t>
      </w:r>
      <w:r w:rsidRPr="00912AC1">
        <w:rPr>
          <w:rFonts w:ascii="Arial" w:eastAsia="Times New Roman" w:hAnsi="Arial" w:cs="Arial"/>
          <w:b/>
          <w:color w:val="000000"/>
        </w:rPr>
        <w:t xml:space="preserve">does </w:t>
      </w:r>
      <w:proofErr w:type="spellStart"/>
      <w:r w:rsidRPr="00912AC1">
        <w:rPr>
          <w:rFonts w:ascii="Arial" w:eastAsia="Times New Roman" w:hAnsi="Arial" w:cs="Arial"/>
          <w:b/>
          <w:color w:val="000000"/>
        </w:rPr>
        <w:t>AdaBoost</w:t>
      </w:r>
      <w:proofErr w:type="spellEnd"/>
      <w:r w:rsidRPr="00912AC1">
        <w:rPr>
          <w:rFonts w:ascii="Arial" w:eastAsia="Times New Roman" w:hAnsi="Arial" w:cs="Arial"/>
          <w:b/>
          <w:color w:val="000000"/>
        </w:rPr>
        <w:t xml:space="preserve"> Do?</w:t>
      </w:r>
    </w:p>
    <w:p w14:paraId="19526AC4" w14:textId="77777777" w:rsidR="009803B0" w:rsidRPr="00912AC1" w:rsidRDefault="009803B0" w:rsidP="009803B0">
      <w:pPr>
        <w:shd w:val="clear" w:color="auto" w:fill="FFFFFF"/>
        <w:rPr>
          <w:rFonts w:ascii="Arial" w:hAnsi="Arial" w:cs="Arial"/>
          <w:color w:val="000000"/>
        </w:rPr>
      </w:pPr>
      <w:r w:rsidRPr="00912AC1">
        <w:rPr>
          <w:rFonts w:ascii="Arial" w:hAnsi="Arial" w:cs="Arial"/>
          <w:color w:val="000000"/>
        </w:rPr>
        <w:t xml:space="preserve">The core principle of </w:t>
      </w:r>
      <w:proofErr w:type="spellStart"/>
      <w:r w:rsidRPr="00912AC1">
        <w:rPr>
          <w:rFonts w:ascii="Arial" w:hAnsi="Arial" w:cs="Arial"/>
          <w:color w:val="000000"/>
        </w:rPr>
        <w:t>AdaBoost</w:t>
      </w:r>
      <w:proofErr w:type="spellEnd"/>
      <w:r w:rsidRPr="00912AC1">
        <w:rPr>
          <w:rFonts w:ascii="Arial" w:hAnsi="Arial" w:cs="Arial"/>
          <w:color w:val="000000"/>
        </w:rPr>
        <w:t xml:space="preserve"> is to </w:t>
      </w:r>
      <w:r w:rsidRPr="00912AC1">
        <w:rPr>
          <w:rFonts w:ascii="Arial" w:hAnsi="Arial" w:cs="Arial"/>
          <w:b/>
          <w:bCs/>
          <w:color w:val="000000"/>
        </w:rPr>
        <w:t>fit a sequence of weak learners</w:t>
      </w:r>
      <w:r w:rsidRPr="00912AC1">
        <w:rPr>
          <w:rFonts w:ascii="Arial" w:hAnsi="Arial" w:cs="Arial"/>
          <w:color w:val="000000"/>
        </w:rPr>
        <w:t> (i.e., models that are only slightly better than random guessing, such as a single-split tree) </w:t>
      </w:r>
      <w:r w:rsidRPr="00912AC1">
        <w:rPr>
          <w:rFonts w:ascii="Arial" w:hAnsi="Arial" w:cs="Arial"/>
          <w:b/>
          <w:bCs/>
          <w:color w:val="000000"/>
        </w:rPr>
        <w:t>on repeatedly modified versions of the data</w:t>
      </w:r>
      <w:r w:rsidRPr="00912AC1">
        <w:rPr>
          <w:rFonts w:ascii="Arial" w:hAnsi="Arial" w:cs="Arial"/>
          <w:color w:val="000000"/>
        </w:rPr>
        <w:t xml:space="preserve">. </w:t>
      </w:r>
      <w:proofErr w:type="gramStart"/>
      <w:r w:rsidRPr="00912AC1">
        <w:rPr>
          <w:rFonts w:ascii="Arial" w:hAnsi="Arial" w:cs="Arial"/>
          <w:color w:val="000000"/>
        </w:rPr>
        <w:t>After each fit, the importance weights on each observation need to be updated.</w:t>
      </w:r>
      <w:proofErr w:type="gramEnd"/>
    </w:p>
    <w:p w14:paraId="09D6932F" w14:textId="77777777" w:rsidR="009803B0" w:rsidRPr="00912AC1" w:rsidRDefault="009803B0" w:rsidP="009803B0">
      <w:pPr>
        <w:rPr>
          <w:rFonts w:ascii="Arial" w:eastAsia="Times New Roman" w:hAnsi="Arial" w:cs="Arial"/>
        </w:rPr>
      </w:pPr>
    </w:p>
    <w:p w14:paraId="4A58DA6D" w14:textId="272AEB0B" w:rsidR="007A21B4" w:rsidRPr="00912AC1" w:rsidRDefault="0012090B" w:rsidP="00A61ABA">
      <w:pPr>
        <w:shd w:val="clear" w:color="auto" w:fill="FFFFFF"/>
        <w:spacing w:before="100" w:beforeAutospacing="1" w:after="100" w:afterAutospacing="1"/>
        <w:rPr>
          <w:rFonts w:ascii="Arial" w:eastAsia="Times New Roman" w:hAnsi="Arial" w:cs="Arial"/>
          <w:b/>
          <w:color w:val="000000"/>
        </w:rPr>
      </w:pPr>
      <w:r w:rsidRPr="00912AC1">
        <w:rPr>
          <w:rFonts w:ascii="Arial" w:eastAsia="Times New Roman" w:hAnsi="Arial" w:cs="Arial"/>
          <w:b/>
          <w:color w:val="000000"/>
        </w:rPr>
        <w:t xml:space="preserve">Generally, what does </w:t>
      </w:r>
      <w:r w:rsidR="00D93165" w:rsidRPr="00912AC1">
        <w:rPr>
          <w:rFonts w:ascii="Arial" w:eastAsia="Times New Roman" w:hAnsi="Arial" w:cs="Arial"/>
          <w:b/>
          <w:color w:val="000000"/>
        </w:rPr>
        <w:t>Gradient Boosting</w:t>
      </w:r>
      <w:r w:rsidRPr="00912AC1">
        <w:rPr>
          <w:rFonts w:ascii="Arial" w:eastAsia="Times New Roman" w:hAnsi="Arial" w:cs="Arial"/>
          <w:b/>
          <w:color w:val="000000"/>
        </w:rPr>
        <w:t xml:space="preserve"> do</w:t>
      </w:r>
      <w:proofErr w:type="gramStart"/>
      <w:r w:rsidRPr="00912AC1">
        <w:rPr>
          <w:rFonts w:ascii="Arial" w:eastAsia="Times New Roman" w:hAnsi="Arial" w:cs="Arial"/>
          <w:b/>
          <w:color w:val="000000"/>
        </w:rPr>
        <w:t>?</w:t>
      </w:r>
      <w:r w:rsidR="00D93165" w:rsidRPr="00912AC1">
        <w:rPr>
          <w:rFonts w:ascii="Arial" w:eastAsia="Times New Roman" w:hAnsi="Arial" w:cs="Arial"/>
          <w:b/>
          <w:color w:val="000000"/>
        </w:rPr>
        <w:t>:</w:t>
      </w:r>
      <w:proofErr w:type="gramEnd"/>
    </w:p>
    <w:p w14:paraId="3487B986" w14:textId="6BFE36CE" w:rsidR="0012090B" w:rsidRPr="00912AC1" w:rsidRDefault="00D93165" w:rsidP="00D93165">
      <w:pPr>
        <w:shd w:val="clear" w:color="auto" w:fill="FFFFFF"/>
        <w:spacing w:before="100" w:beforeAutospacing="1" w:after="100" w:afterAutospacing="1"/>
        <w:rPr>
          <w:rFonts w:ascii="Arial" w:eastAsia="Times New Roman" w:hAnsi="Arial" w:cs="Arial"/>
          <w:color w:val="000000"/>
        </w:rPr>
      </w:pPr>
      <w:r w:rsidRPr="00912AC1">
        <w:rPr>
          <w:rFonts w:ascii="Arial" w:eastAsia="Times New Roman" w:hAnsi="Arial" w:cs="Arial"/>
          <w:color w:val="000000"/>
        </w:rPr>
        <w:tab/>
      </w:r>
      <w:proofErr w:type="gramStart"/>
      <w:r w:rsidRPr="00912AC1">
        <w:rPr>
          <w:rFonts w:ascii="Arial" w:eastAsia="Times New Roman" w:hAnsi="Arial" w:cs="Arial"/>
          <w:color w:val="000000"/>
        </w:rPr>
        <w:t>starts</w:t>
      </w:r>
      <w:proofErr w:type="gramEnd"/>
      <w:r w:rsidRPr="00912AC1">
        <w:rPr>
          <w:rFonts w:ascii="Arial" w:eastAsia="Times New Roman" w:hAnsi="Arial" w:cs="Arial"/>
          <w:color w:val="000000"/>
        </w:rPr>
        <w:t xml:space="preserve"> with a weak learner, second tree is trying to predict the residuals of the first tree. # </w:t>
      </w:r>
      <w:proofErr w:type="gramStart"/>
      <w:r w:rsidRPr="00912AC1">
        <w:rPr>
          <w:rFonts w:ascii="Arial" w:eastAsia="Times New Roman" w:hAnsi="Arial" w:cs="Arial"/>
          <w:color w:val="000000"/>
        </w:rPr>
        <w:t>then</w:t>
      </w:r>
      <w:proofErr w:type="gramEnd"/>
      <w:r w:rsidRPr="00912AC1">
        <w:rPr>
          <w:rFonts w:ascii="Arial" w:eastAsia="Times New Roman" w:hAnsi="Arial" w:cs="Arial"/>
          <w:color w:val="000000"/>
        </w:rPr>
        <w:t xml:space="preserve"> each subsequent tree is trying to predict the residuals. # </w:t>
      </w:r>
      <w:proofErr w:type="gramStart"/>
      <w:r w:rsidRPr="00912AC1">
        <w:rPr>
          <w:rFonts w:ascii="Arial" w:eastAsia="Times New Roman" w:hAnsi="Arial" w:cs="Arial"/>
          <w:color w:val="000000"/>
        </w:rPr>
        <w:t>aggregate</w:t>
      </w:r>
      <w:proofErr w:type="gramEnd"/>
      <w:r w:rsidRPr="00912AC1">
        <w:rPr>
          <w:rFonts w:ascii="Arial" w:eastAsia="Times New Roman" w:hAnsi="Arial" w:cs="Arial"/>
          <w:color w:val="000000"/>
        </w:rPr>
        <w:t xml:space="preserve"> all those together, then that's your prediction'</w:t>
      </w:r>
    </w:p>
    <w:p w14:paraId="55E509D1" w14:textId="4AD9C0CD" w:rsidR="0012090B" w:rsidRPr="00912AC1" w:rsidRDefault="0012090B" w:rsidP="00D93165">
      <w:pPr>
        <w:shd w:val="clear" w:color="auto" w:fill="FFFFFF"/>
        <w:spacing w:before="100" w:beforeAutospacing="1" w:after="100" w:afterAutospacing="1"/>
        <w:rPr>
          <w:rFonts w:ascii="Arial" w:eastAsia="Times New Roman" w:hAnsi="Arial" w:cs="Arial"/>
          <w:b/>
          <w:color w:val="000000"/>
        </w:rPr>
      </w:pPr>
      <w:r w:rsidRPr="00912AC1">
        <w:rPr>
          <w:rFonts w:ascii="Arial" w:eastAsia="Times New Roman" w:hAnsi="Arial" w:cs="Arial"/>
          <w:b/>
          <w:color w:val="000000"/>
        </w:rPr>
        <w:t>Name 2 kernels you can use in SVM:</w:t>
      </w:r>
    </w:p>
    <w:p w14:paraId="4EB68359" w14:textId="6B0F1BAF" w:rsidR="0012090B" w:rsidRPr="00912AC1" w:rsidRDefault="0012090B" w:rsidP="00D93165">
      <w:pPr>
        <w:shd w:val="clear" w:color="auto" w:fill="FFFFFF"/>
        <w:spacing w:before="100" w:beforeAutospacing="1" w:after="100" w:afterAutospacing="1"/>
        <w:rPr>
          <w:rFonts w:ascii="Arial" w:eastAsia="Times New Roman" w:hAnsi="Arial" w:cs="Arial"/>
          <w:color w:val="000000"/>
        </w:rPr>
      </w:pPr>
      <w:r w:rsidRPr="00912AC1">
        <w:rPr>
          <w:rFonts w:ascii="Arial" w:eastAsia="Times New Roman" w:hAnsi="Arial" w:cs="Arial"/>
          <w:color w:val="000000"/>
        </w:rPr>
        <w:t>Linear</w:t>
      </w:r>
      <w:r w:rsidR="00912AC1" w:rsidRPr="00912AC1">
        <w:rPr>
          <w:rFonts w:ascii="Arial" w:eastAsia="Times New Roman" w:hAnsi="Arial" w:cs="Arial"/>
          <w:color w:val="000000"/>
        </w:rPr>
        <w:t xml:space="preserve">, </w:t>
      </w:r>
      <w:proofErr w:type="spellStart"/>
      <w:r w:rsidR="00912AC1" w:rsidRPr="00912AC1">
        <w:rPr>
          <w:rFonts w:ascii="Arial" w:eastAsia="Times New Roman" w:hAnsi="Arial" w:cs="Arial"/>
          <w:color w:val="000000"/>
        </w:rPr>
        <w:t>rbf</w:t>
      </w:r>
      <w:proofErr w:type="spellEnd"/>
      <w:r w:rsidR="00912AC1" w:rsidRPr="00912AC1">
        <w:rPr>
          <w:rFonts w:ascii="Arial" w:eastAsia="Times New Roman" w:hAnsi="Arial" w:cs="Arial"/>
          <w:color w:val="000000"/>
        </w:rPr>
        <w:t>, polynomial, sigmoid, custom</w:t>
      </w:r>
    </w:p>
    <w:p w14:paraId="655398EC" w14:textId="526EA347" w:rsidR="0012090B" w:rsidRPr="00912AC1" w:rsidRDefault="0012090B" w:rsidP="00D93165">
      <w:pPr>
        <w:shd w:val="clear" w:color="auto" w:fill="FFFFFF"/>
        <w:spacing w:before="100" w:beforeAutospacing="1" w:after="100" w:afterAutospacing="1"/>
        <w:rPr>
          <w:rFonts w:ascii="Arial" w:eastAsia="Times New Roman" w:hAnsi="Arial" w:cs="Arial"/>
          <w:b/>
          <w:color w:val="000000"/>
        </w:rPr>
      </w:pPr>
      <w:r w:rsidRPr="00912AC1">
        <w:rPr>
          <w:rFonts w:ascii="Arial" w:eastAsia="Times New Roman" w:hAnsi="Arial" w:cs="Arial"/>
          <w:b/>
          <w:color w:val="000000"/>
        </w:rPr>
        <w:t xml:space="preserve">Define Linear </w:t>
      </w:r>
      <w:proofErr w:type="spellStart"/>
      <w:r w:rsidRPr="00912AC1">
        <w:rPr>
          <w:rFonts w:ascii="Arial" w:eastAsia="Times New Roman" w:hAnsi="Arial" w:cs="Arial"/>
          <w:b/>
          <w:color w:val="000000"/>
        </w:rPr>
        <w:t>Seperability</w:t>
      </w:r>
      <w:proofErr w:type="spellEnd"/>
      <w:r w:rsidRPr="00912AC1">
        <w:rPr>
          <w:rFonts w:ascii="Arial" w:eastAsia="Times New Roman" w:hAnsi="Arial" w:cs="Arial"/>
          <w:b/>
          <w:color w:val="000000"/>
        </w:rPr>
        <w:t>:</w:t>
      </w:r>
    </w:p>
    <w:p w14:paraId="531E74AB" w14:textId="30270FB2" w:rsidR="0012090B" w:rsidRPr="00912AC1" w:rsidRDefault="0012090B" w:rsidP="00C760A2">
      <w:pPr>
        <w:rPr>
          <w:rFonts w:ascii="Arial" w:eastAsia="Times New Roman" w:hAnsi="Arial" w:cs="Arial"/>
        </w:rPr>
      </w:pPr>
      <w:r w:rsidRPr="00912AC1">
        <w:rPr>
          <w:rFonts w:ascii="Arial" w:eastAsia="Times New Roman" w:hAnsi="Arial" w:cs="Arial"/>
          <w:color w:val="000000"/>
          <w:shd w:val="clear" w:color="auto" w:fill="FFFFFF"/>
        </w:rPr>
        <w:t>The data above were </w:t>
      </w:r>
      <w:r w:rsidRPr="00912AC1">
        <w:rPr>
          <w:rFonts w:ascii="Arial" w:eastAsia="Times New Roman" w:hAnsi="Arial" w:cs="Arial"/>
          <w:b/>
          <w:bCs/>
          <w:color w:val="000000"/>
          <w:shd w:val="clear" w:color="auto" w:fill="FFFFFF"/>
        </w:rPr>
        <w:t>linearly separable</w:t>
      </w:r>
      <w:r w:rsidRPr="00912AC1">
        <w:rPr>
          <w:rFonts w:ascii="Arial" w:eastAsia="Times New Roman" w:hAnsi="Arial" w:cs="Arial"/>
          <w:color w:val="000000"/>
          <w:shd w:val="clear" w:color="auto" w:fill="FFFFFF"/>
        </w:rPr>
        <w:t xml:space="preserve">. This simply means that </w:t>
      </w:r>
      <w:proofErr w:type="gramStart"/>
      <w:r w:rsidRPr="00912AC1">
        <w:rPr>
          <w:rFonts w:ascii="Arial" w:eastAsia="Times New Roman" w:hAnsi="Arial" w:cs="Arial"/>
          <w:color w:val="000000"/>
          <w:shd w:val="clear" w:color="auto" w:fill="FFFFFF"/>
        </w:rPr>
        <w:t>they can be separated by a line</w:t>
      </w:r>
      <w:proofErr w:type="gramEnd"/>
      <w:r w:rsidRPr="00912AC1">
        <w:rPr>
          <w:rFonts w:ascii="Arial" w:eastAsia="Times New Roman" w:hAnsi="Arial" w:cs="Arial"/>
          <w:color w:val="000000"/>
          <w:shd w:val="clear" w:color="auto" w:fill="FFFFFF"/>
        </w:rPr>
        <w:t>.</w:t>
      </w:r>
    </w:p>
    <w:p w14:paraId="6A1DEA25" w14:textId="04BDEE51" w:rsidR="00883BB6" w:rsidRPr="00912AC1" w:rsidRDefault="00883BB6" w:rsidP="0012090B">
      <w:pPr>
        <w:pStyle w:val="NormalWeb"/>
        <w:shd w:val="clear" w:color="auto" w:fill="FFFFFF"/>
        <w:spacing w:before="240" w:beforeAutospacing="0" w:after="0" w:afterAutospacing="0"/>
        <w:rPr>
          <w:rStyle w:val="HTMLCode"/>
          <w:rFonts w:ascii="Arial" w:hAnsi="Arial" w:cs="Arial"/>
          <w:b/>
          <w:color w:val="000000"/>
          <w:sz w:val="24"/>
          <w:szCs w:val="24"/>
          <w:bdr w:val="none" w:sz="0" w:space="0" w:color="auto" w:frame="1"/>
          <w:shd w:val="clear" w:color="auto" w:fill="FFFFFF"/>
        </w:rPr>
      </w:pPr>
      <w:r w:rsidRPr="00912AC1">
        <w:rPr>
          <w:rStyle w:val="HTMLCode"/>
          <w:rFonts w:ascii="Arial" w:hAnsi="Arial" w:cs="Arial"/>
          <w:b/>
          <w:color w:val="000000"/>
          <w:sz w:val="24"/>
          <w:szCs w:val="24"/>
          <w:bdr w:val="none" w:sz="0" w:space="0" w:color="auto" w:frame="1"/>
          <w:shd w:val="clear" w:color="auto" w:fill="FFFFFF"/>
        </w:rPr>
        <w:t xml:space="preserve">What does the </w:t>
      </w:r>
      <w:proofErr w:type="spellStart"/>
      <w:r w:rsidRPr="00912AC1">
        <w:rPr>
          <w:rStyle w:val="HTMLCode"/>
          <w:rFonts w:ascii="Arial" w:hAnsi="Arial" w:cs="Arial"/>
          <w:b/>
          <w:color w:val="000000"/>
          <w:sz w:val="24"/>
          <w:szCs w:val="24"/>
          <w:bdr w:val="none" w:sz="0" w:space="0" w:color="auto" w:frame="1"/>
          <w:shd w:val="clear" w:color="auto" w:fill="FFFFFF"/>
        </w:rPr>
        <w:t>hyperpameter</w:t>
      </w:r>
      <w:proofErr w:type="spellEnd"/>
      <w:r w:rsidRPr="00912AC1">
        <w:rPr>
          <w:rStyle w:val="HTMLCode"/>
          <w:rFonts w:ascii="Arial" w:hAnsi="Arial" w:cs="Arial"/>
          <w:b/>
          <w:color w:val="000000"/>
          <w:sz w:val="24"/>
          <w:szCs w:val="24"/>
          <w:bdr w:val="none" w:sz="0" w:space="0" w:color="auto" w:frame="1"/>
          <w:shd w:val="clear" w:color="auto" w:fill="FFFFFF"/>
        </w:rPr>
        <w:t xml:space="preserve"> C do in support vector </w:t>
      </w:r>
      <w:proofErr w:type="spellStart"/>
      <w:r w:rsidRPr="00912AC1">
        <w:rPr>
          <w:rStyle w:val="HTMLCode"/>
          <w:rFonts w:ascii="Arial" w:hAnsi="Arial" w:cs="Arial"/>
          <w:b/>
          <w:color w:val="000000"/>
          <w:sz w:val="24"/>
          <w:szCs w:val="24"/>
          <w:bdr w:val="none" w:sz="0" w:space="0" w:color="auto" w:frame="1"/>
          <w:shd w:val="clear" w:color="auto" w:fill="FFFFFF"/>
        </w:rPr>
        <w:t>classifer</w:t>
      </w:r>
      <w:proofErr w:type="spellEnd"/>
      <w:r w:rsidRPr="00912AC1">
        <w:rPr>
          <w:rStyle w:val="HTMLCode"/>
          <w:rFonts w:ascii="Arial" w:hAnsi="Arial" w:cs="Arial"/>
          <w:b/>
          <w:color w:val="000000"/>
          <w:sz w:val="24"/>
          <w:szCs w:val="24"/>
          <w:bdr w:val="none" w:sz="0" w:space="0" w:color="auto" w:frame="1"/>
          <w:shd w:val="clear" w:color="auto" w:fill="FFFFFF"/>
        </w:rPr>
        <w:t>?</w:t>
      </w:r>
    </w:p>
    <w:p w14:paraId="236B34DE" w14:textId="6B2B0225" w:rsidR="0012090B" w:rsidRPr="00912AC1" w:rsidRDefault="0012090B" w:rsidP="0012090B">
      <w:pPr>
        <w:pStyle w:val="NormalWeb"/>
        <w:shd w:val="clear" w:color="auto" w:fill="FFFFFF"/>
        <w:spacing w:before="240" w:beforeAutospacing="0" w:after="0" w:afterAutospacing="0"/>
        <w:rPr>
          <w:rFonts w:ascii="Arial" w:hAnsi="Arial" w:cs="Arial"/>
          <w:color w:val="000000"/>
          <w:sz w:val="24"/>
          <w:szCs w:val="24"/>
        </w:rPr>
      </w:pPr>
      <w:r w:rsidRPr="00912AC1">
        <w:rPr>
          <w:rStyle w:val="HTMLCode"/>
          <w:rFonts w:ascii="Arial" w:hAnsi="Arial" w:cs="Arial"/>
          <w:color w:val="000000"/>
          <w:sz w:val="24"/>
          <w:szCs w:val="24"/>
          <w:bdr w:val="none" w:sz="0" w:space="0" w:color="auto" w:frame="1"/>
          <w:shd w:val="clear" w:color="auto" w:fill="FFFFFF"/>
        </w:rPr>
        <w:t>C</w:t>
      </w:r>
      <w:r w:rsidRPr="00912AC1">
        <w:rPr>
          <w:rFonts w:ascii="Arial" w:hAnsi="Arial" w:cs="Arial"/>
          <w:color w:val="000000"/>
          <w:sz w:val="24"/>
          <w:szCs w:val="24"/>
        </w:rPr>
        <w:t>, as described above, is our "budget" that controls how imperfect our classification</w:t>
      </w:r>
      <w:r w:rsidR="00912AC1">
        <w:rPr>
          <w:rFonts w:ascii="Arial" w:hAnsi="Arial" w:cs="Arial"/>
          <w:color w:val="000000"/>
          <w:sz w:val="24"/>
          <w:szCs w:val="24"/>
        </w:rPr>
        <w:t>s</w:t>
      </w:r>
      <w:r w:rsidRPr="00912AC1">
        <w:rPr>
          <w:rFonts w:ascii="Arial" w:hAnsi="Arial" w:cs="Arial"/>
          <w:color w:val="000000"/>
          <w:sz w:val="24"/>
          <w:szCs w:val="24"/>
        </w:rPr>
        <w:t xml:space="preserve"> are.</w:t>
      </w:r>
    </w:p>
    <w:p w14:paraId="0FF91438" w14:textId="20327337" w:rsidR="0012090B" w:rsidRPr="00912AC1" w:rsidRDefault="0012090B" w:rsidP="0012090B">
      <w:pPr>
        <w:pStyle w:val="NormalWeb"/>
        <w:shd w:val="clear" w:color="auto" w:fill="FFFFFF"/>
        <w:spacing w:before="240" w:beforeAutospacing="0" w:after="0" w:afterAutospacing="0"/>
        <w:rPr>
          <w:rFonts w:ascii="Arial" w:hAnsi="Arial" w:cs="Arial"/>
          <w:b/>
          <w:color w:val="000000"/>
          <w:sz w:val="24"/>
          <w:szCs w:val="24"/>
        </w:rPr>
      </w:pPr>
      <w:r w:rsidRPr="00912AC1">
        <w:rPr>
          <w:rFonts w:ascii="Arial" w:hAnsi="Arial" w:cs="Arial"/>
          <w:b/>
          <w:color w:val="000000"/>
          <w:sz w:val="24"/>
          <w:szCs w:val="24"/>
        </w:rPr>
        <w:t>What does </w:t>
      </w:r>
      <w:r w:rsidRPr="00912AC1">
        <w:rPr>
          <w:rStyle w:val="HTMLCode"/>
          <w:rFonts w:ascii="Arial" w:hAnsi="Arial" w:cs="Arial"/>
          <w:b/>
          <w:color w:val="000000"/>
          <w:sz w:val="24"/>
          <w:szCs w:val="24"/>
          <w:bdr w:val="none" w:sz="0" w:space="0" w:color="auto" w:frame="1"/>
          <w:shd w:val="clear" w:color="auto" w:fill="FFFFFF"/>
        </w:rPr>
        <w:t>C</w:t>
      </w:r>
      <w:r w:rsidRPr="00912AC1">
        <w:rPr>
          <w:rFonts w:ascii="Arial" w:hAnsi="Arial" w:cs="Arial"/>
          <w:b/>
          <w:color w:val="000000"/>
          <w:sz w:val="24"/>
          <w:szCs w:val="24"/>
        </w:rPr>
        <w:t> do</w:t>
      </w:r>
      <w:r w:rsidR="00912AC1" w:rsidRPr="00912AC1">
        <w:rPr>
          <w:rFonts w:ascii="Arial" w:hAnsi="Arial" w:cs="Arial"/>
          <w:b/>
          <w:color w:val="000000"/>
          <w:sz w:val="24"/>
          <w:szCs w:val="24"/>
        </w:rPr>
        <w:t xml:space="preserve"> when it’s large and small</w:t>
      </w:r>
      <w:r w:rsidRPr="00912AC1">
        <w:rPr>
          <w:rFonts w:ascii="Arial" w:hAnsi="Arial" w:cs="Arial"/>
          <w:b/>
          <w:color w:val="000000"/>
          <w:sz w:val="24"/>
          <w:szCs w:val="24"/>
        </w:rPr>
        <w:t>?</w:t>
      </w:r>
    </w:p>
    <w:p w14:paraId="61896E2D" w14:textId="77777777" w:rsidR="0012090B" w:rsidRPr="00912AC1" w:rsidRDefault="0012090B" w:rsidP="0012090B">
      <w:pPr>
        <w:numPr>
          <w:ilvl w:val="0"/>
          <w:numId w:val="13"/>
        </w:numPr>
        <w:shd w:val="clear" w:color="auto" w:fill="FFFFFF"/>
        <w:spacing w:before="100" w:beforeAutospacing="1" w:after="100" w:afterAutospacing="1"/>
        <w:rPr>
          <w:rFonts w:ascii="Arial" w:eastAsia="Times New Roman" w:hAnsi="Arial" w:cs="Arial"/>
          <w:color w:val="000000"/>
        </w:rPr>
      </w:pPr>
      <w:r w:rsidRPr="00912AC1">
        <w:rPr>
          <w:rStyle w:val="Strong"/>
          <w:rFonts w:ascii="Arial" w:eastAsia="Times New Roman" w:hAnsi="Arial" w:cs="Arial"/>
          <w:color w:val="000000"/>
        </w:rPr>
        <w:t>If </w:t>
      </w:r>
      <w:r w:rsidRPr="00912AC1">
        <w:rPr>
          <w:rStyle w:val="HTMLCode"/>
          <w:rFonts w:ascii="Arial" w:hAnsi="Arial" w:cs="Arial"/>
          <w:b/>
          <w:bCs/>
          <w:color w:val="000000"/>
          <w:sz w:val="24"/>
          <w:szCs w:val="24"/>
          <w:bdr w:val="none" w:sz="0" w:space="0" w:color="auto" w:frame="1"/>
          <w:shd w:val="clear" w:color="auto" w:fill="FFFFFF"/>
        </w:rPr>
        <w:t>C</w:t>
      </w:r>
      <w:r w:rsidRPr="00912AC1">
        <w:rPr>
          <w:rStyle w:val="Strong"/>
          <w:rFonts w:ascii="Arial" w:eastAsia="Times New Roman" w:hAnsi="Arial" w:cs="Arial"/>
          <w:color w:val="000000"/>
        </w:rPr>
        <w:t> is small</w:t>
      </w:r>
      <w:r w:rsidRPr="00912AC1">
        <w:rPr>
          <w:rFonts w:ascii="Arial" w:eastAsia="Times New Roman" w:hAnsi="Arial" w:cs="Arial"/>
          <w:color w:val="000000"/>
        </w:rPr>
        <w:t>: We get a less flexible boundary between our classes, leading to a less perfect classification of our training data.</w:t>
      </w:r>
    </w:p>
    <w:p w14:paraId="31E56F61" w14:textId="045D333B" w:rsidR="00883BB6" w:rsidRPr="00912AC1" w:rsidRDefault="0012090B" w:rsidP="00883BB6">
      <w:pPr>
        <w:numPr>
          <w:ilvl w:val="0"/>
          <w:numId w:val="13"/>
        </w:numPr>
        <w:shd w:val="clear" w:color="auto" w:fill="FFFFFF"/>
        <w:spacing w:before="100" w:beforeAutospacing="1" w:after="100" w:afterAutospacing="1"/>
        <w:rPr>
          <w:rFonts w:ascii="Arial" w:eastAsia="Times New Roman" w:hAnsi="Arial" w:cs="Arial"/>
          <w:color w:val="000000"/>
        </w:rPr>
      </w:pPr>
      <w:r w:rsidRPr="00912AC1">
        <w:rPr>
          <w:rStyle w:val="Strong"/>
          <w:rFonts w:ascii="Arial" w:eastAsia="Times New Roman" w:hAnsi="Arial" w:cs="Arial"/>
          <w:color w:val="000000"/>
        </w:rPr>
        <w:t>If </w:t>
      </w:r>
      <w:r w:rsidRPr="00912AC1">
        <w:rPr>
          <w:rStyle w:val="HTMLCode"/>
          <w:rFonts w:ascii="Arial" w:hAnsi="Arial" w:cs="Arial"/>
          <w:b/>
          <w:bCs/>
          <w:color w:val="000000"/>
          <w:sz w:val="24"/>
          <w:szCs w:val="24"/>
          <w:bdr w:val="none" w:sz="0" w:space="0" w:color="auto" w:frame="1"/>
          <w:shd w:val="clear" w:color="auto" w:fill="FFFFFF"/>
        </w:rPr>
        <w:t>C</w:t>
      </w:r>
      <w:r w:rsidRPr="00912AC1">
        <w:rPr>
          <w:rStyle w:val="Strong"/>
          <w:rFonts w:ascii="Arial" w:eastAsia="Times New Roman" w:hAnsi="Arial" w:cs="Arial"/>
          <w:color w:val="000000"/>
        </w:rPr>
        <w:t> is large</w:t>
      </w:r>
      <w:r w:rsidRPr="00912AC1">
        <w:rPr>
          <w:rFonts w:ascii="Arial" w:eastAsia="Times New Roman" w:hAnsi="Arial" w:cs="Arial"/>
          <w:color w:val="000000"/>
        </w:rPr>
        <w:t>: We get a more flexible boundary between our classes, leading to a more perfect classification of our training data.</w:t>
      </w:r>
    </w:p>
    <w:p w14:paraId="49EEBD7F" w14:textId="00D539C2" w:rsidR="00883BB6" w:rsidRPr="00912AC1" w:rsidRDefault="00883BB6" w:rsidP="00883BB6">
      <w:pPr>
        <w:shd w:val="clear" w:color="auto" w:fill="FFFFFF"/>
        <w:spacing w:before="100" w:beforeAutospacing="1" w:after="100" w:afterAutospacing="1"/>
        <w:rPr>
          <w:rFonts w:ascii="Arial" w:eastAsia="Times New Roman" w:hAnsi="Arial" w:cs="Arial"/>
          <w:b/>
          <w:color w:val="000000"/>
        </w:rPr>
      </w:pPr>
      <w:r w:rsidRPr="00912AC1">
        <w:rPr>
          <w:rFonts w:ascii="Arial" w:eastAsia="Times New Roman" w:hAnsi="Arial" w:cs="Arial"/>
          <w:b/>
          <w:color w:val="000000"/>
        </w:rPr>
        <w:t xml:space="preserve">What is the role of alpha in </w:t>
      </w:r>
      <w:proofErr w:type="spellStart"/>
      <w:r w:rsidRPr="00912AC1">
        <w:rPr>
          <w:rFonts w:ascii="Arial" w:eastAsia="Times New Roman" w:hAnsi="Arial" w:cs="Arial"/>
          <w:b/>
          <w:color w:val="000000"/>
        </w:rPr>
        <w:t>adaboost</w:t>
      </w:r>
      <w:proofErr w:type="spellEnd"/>
      <w:r w:rsidRPr="00912AC1">
        <w:rPr>
          <w:rFonts w:ascii="Arial" w:eastAsia="Times New Roman" w:hAnsi="Arial" w:cs="Arial"/>
          <w:b/>
          <w:color w:val="000000"/>
        </w:rPr>
        <w:t>?</w:t>
      </w:r>
    </w:p>
    <w:p w14:paraId="51A930C5" w14:textId="03174E64" w:rsidR="00883BB6" w:rsidRPr="00912AC1" w:rsidRDefault="00883BB6" w:rsidP="00883BB6">
      <w:pPr>
        <w:shd w:val="clear" w:color="auto" w:fill="FFFFFF"/>
        <w:spacing w:before="100" w:beforeAutospacing="1" w:after="100" w:afterAutospacing="1"/>
        <w:rPr>
          <w:rFonts w:ascii="Arial" w:eastAsia="Times New Roman" w:hAnsi="Arial" w:cs="Arial"/>
          <w:color w:val="000000"/>
          <w:shd w:val="clear" w:color="auto" w:fill="FFFFFF"/>
        </w:rPr>
      </w:pPr>
      <w:r w:rsidRPr="00912AC1">
        <w:rPr>
          <w:rFonts w:ascii="Arial" w:eastAsia="Times New Roman" w:hAnsi="Arial" w:cs="Arial"/>
          <w:color w:val="000000"/>
        </w:rPr>
        <w:t xml:space="preserve">Alpha is the contribution weight of the weak learner </w:t>
      </w:r>
      <w:proofErr w:type="gramStart"/>
      <w:r w:rsidRPr="00912AC1">
        <w:rPr>
          <w:rFonts w:ascii="Arial" w:eastAsia="Times New Roman" w:hAnsi="Arial" w:cs="Arial"/>
          <w:color w:val="000000"/>
          <w:shd w:val="clear" w:color="auto" w:fill="FFFFFF"/>
        </w:rPr>
        <w:t>All</w:t>
      </w:r>
      <w:proofErr w:type="gramEnd"/>
      <w:r w:rsidRPr="00912AC1">
        <w:rPr>
          <w:rFonts w:ascii="Arial" w:eastAsia="Times New Roman" w:hAnsi="Arial" w:cs="Arial"/>
          <w:color w:val="000000"/>
          <w:shd w:val="clear" w:color="auto" w:fill="FFFFFF"/>
        </w:rPr>
        <w:t xml:space="preserve"> training examples start with equal importance weighting. When we finish training a classifier, we update the importance weighting of the classifier, represented by alpha. </w:t>
      </w:r>
    </w:p>
    <w:p w14:paraId="7F8E7F8C" w14:textId="77777777" w:rsidR="00912AC1" w:rsidRDefault="00912AC1" w:rsidP="00883BB6">
      <w:pPr>
        <w:shd w:val="clear" w:color="auto" w:fill="FFFFFF"/>
        <w:spacing w:before="100" w:beforeAutospacing="1" w:after="100" w:afterAutospacing="1"/>
        <w:rPr>
          <w:rFonts w:ascii="Arial" w:eastAsia="Times New Roman" w:hAnsi="Arial" w:cs="Arial"/>
          <w:b/>
          <w:color w:val="000000"/>
          <w:shd w:val="clear" w:color="auto" w:fill="FFFFFF"/>
        </w:rPr>
      </w:pPr>
    </w:p>
    <w:p w14:paraId="06830387" w14:textId="77777777" w:rsidR="00912AC1" w:rsidRDefault="00912AC1" w:rsidP="00883BB6">
      <w:pPr>
        <w:shd w:val="clear" w:color="auto" w:fill="FFFFFF"/>
        <w:spacing w:before="100" w:beforeAutospacing="1" w:after="100" w:afterAutospacing="1"/>
        <w:rPr>
          <w:rFonts w:ascii="Arial" w:eastAsia="Times New Roman" w:hAnsi="Arial" w:cs="Arial"/>
          <w:b/>
          <w:color w:val="000000"/>
          <w:shd w:val="clear" w:color="auto" w:fill="FFFFFF"/>
        </w:rPr>
      </w:pPr>
    </w:p>
    <w:p w14:paraId="62C0E31C" w14:textId="4945F6C6" w:rsidR="00883BB6" w:rsidRDefault="00883BB6" w:rsidP="00883BB6">
      <w:pPr>
        <w:shd w:val="clear" w:color="auto" w:fill="FFFFFF"/>
        <w:spacing w:before="100" w:beforeAutospacing="1" w:after="100" w:afterAutospacing="1"/>
        <w:rPr>
          <w:rFonts w:ascii="Arial" w:eastAsia="Times New Roman" w:hAnsi="Arial" w:cs="Arial"/>
          <w:b/>
          <w:color w:val="000000"/>
          <w:shd w:val="clear" w:color="auto" w:fill="FFFFFF"/>
        </w:rPr>
      </w:pPr>
      <w:r w:rsidRPr="00912AC1">
        <w:rPr>
          <w:rFonts w:ascii="Arial" w:eastAsia="Times New Roman" w:hAnsi="Arial" w:cs="Arial"/>
          <w:b/>
          <w:color w:val="000000"/>
          <w:shd w:val="clear" w:color="auto" w:fill="FFFFFF"/>
        </w:rPr>
        <w:t xml:space="preserve">How can we determine if a model is </w:t>
      </w:r>
      <w:proofErr w:type="spellStart"/>
      <w:r w:rsidRPr="00912AC1">
        <w:rPr>
          <w:rFonts w:ascii="Arial" w:eastAsia="Times New Roman" w:hAnsi="Arial" w:cs="Arial"/>
          <w:b/>
          <w:color w:val="000000"/>
          <w:shd w:val="clear" w:color="auto" w:fill="FFFFFF"/>
        </w:rPr>
        <w:t>overffit</w:t>
      </w:r>
      <w:proofErr w:type="spellEnd"/>
      <w:r w:rsidRPr="00912AC1">
        <w:rPr>
          <w:rFonts w:ascii="Arial" w:eastAsia="Times New Roman" w:hAnsi="Arial" w:cs="Arial"/>
          <w:b/>
          <w:color w:val="000000"/>
          <w:shd w:val="clear" w:color="auto" w:fill="FFFFFF"/>
        </w:rPr>
        <w:t>? Give 2 examples.</w:t>
      </w:r>
    </w:p>
    <w:p w14:paraId="7DE40235" w14:textId="380E041D" w:rsidR="00912AC1" w:rsidRPr="00912AC1" w:rsidRDefault="00912AC1" w:rsidP="00883BB6">
      <w:pPr>
        <w:shd w:val="clear" w:color="auto" w:fill="FFFFFF"/>
        <w:spacing w:before="100" w:beforeAutospacing="1" w:after="100" w:afterAutospacing="1"/>
        <w:rPr>
          <w:rFonts w:ascii="Arial" w:eastAsia="Times New Roman" w:hAnsi="Arial" w:cs="Arial"/>
          <w:color w:val="000000"/>
          <w:shd w:val="clear" w:color="auto" w:fill="FFFFFF"/>
        </w:rPr>
      </w:pPr>
      <w:r w:rsidRPr="00912AC1">
        <w:rPr>
          <w:rFonts w:ascii="Arial" w:eastAsia="Times New Roman" w:hAnsi="Arial" w:cs="Arial"/>
          <w:color w:val="000000"/>
          <w:shd w:val="clear" w:color="auto" w:fill="FFFFFF"/>
        </w:rPr>
        <w:t>Compare the training and testing scores</w:t>
      </w:r>
    </w:p>
    <w:p w14:paraId="2F35A52A" w14:textId="56D815BE" w:rsidR="00912AC1" w:rsidRPr="00912AC1" w:rsidRDefault="00912AC1" w:rsidP="00883BB6">
      <w:pPr>
        <w:shd w:val="clear" w:color="auto" w:fill="FFFFFF"/>
        <w:spacing w:before="100" w:beforeAutospacing="1" w:after="100" w:afterAutospacing="1"/>
        <w:rPr>
          <w:rFonts w:ascii="Arial" w:eastAsia="Times New Roman" w:hAnsi="Arial" w:cs="Arial"/>
          <w:color w:val="000000"/>
          <w:shd w:val="clear" w:color="auto" w:fill="FFFFFF"/>
        </w:rPr>
      </w:pPr>
      <w:r w:rsidRPr="00912AC1">
        <w:rPr>
          <w:rFonts w:ascii="Arial" w:eastAsia="Times New Roman" w:hAnsi="Arial" w:cs="Arial"/>
          <w:color w:val="000000"/>
          <w:shd w:val="clear" w:color="auto" w:fill="FFFFFF"/>
        </w:rPr>
        <w:t>For regression, compare the RMSE</w:t>
      </w:r>
    </w:p>
    <w:p w14:paraId="0CC0ADCC" w14:textId="3AC7016D" w:rsidR="00912AC1" w:rsidRPr="00912AC1" w:rsidRDefault="00912AC1" w:rsidP="00883BB6">
      <w:pPr>
        <w:shd w:val="clear" w:color="auto" w:fill="FFFFFF"/>
        <w:spacing w:before="100" w:beforeAutospacing="1" w:after="100" w:afterAutospacing="1"/>
        <w:rPr>
          <w:rFonts w:ascii="Arial" w:eastAsia="Times New Roman" w:hAnsi="Arial" w:cs="Arial"/>
          <w:color w:val="000000"/>
          <w:shd w:val="clear" w:color="auto" w:fill="FFFFFF"/>
        </w:rPr>
      </w:pPr>
      <w:r w:rsidRPr="00912AC1">
        <w:rPr>
          <w:rFonts w:ascii="Arial" w:eastAsia="Times New Roman" w:hAnsi="Arial" w:cs="Arial"/>
          <w:color w:val="000000"/>
          <w:shd w:val="clear" w:color="auto" w:fill="FFFFFF"/>
        </w:rPr>
        <w:t>For classification, compare F1 scores</w:t>
      </w:r>
    </w:p>
    <w:p w14:paraId="1C18EDF6" w14:textId="77777777" w:rsidR="00883BB6" w:rsidRPr="00912AC1" w:rsidRDefault="00883BB6" w:rsidP="00883BB6">
      <w:pPr>
        <w:shd w:val="clear" w:color="auto" w:fill="FFFFFF"/>
        <w:spacing w:before="100" w:beforeAutospacing="1" w:after="100" w:afterAutospacing="1"/>
        <w:rPr>
          <w:rFonts w:ascii="Arial" w:eastAsia="Times New Roman" w:hAnsi="Arial" w:cs="Arial"/>
          <w:b/>
          <w:color w:val="000000"/>
          <w:shd w:val="clear" w:color="auto" w:fill="FFFFFF"/>
        </w:rPr>
      </w:pPr>
    </w:p>
    <w:p w14:paraId="036DBCA7" w14:textId="0C853207" w:rsidR="00883BB6" w:rsidRPr="00912AC1" w:rsidRDefault="00883BB6" w:rsidP="00883BB6">
      <w:pPr>
        <w:shd w:val="clear" w:color="auto" w:fill="FFFFFF"/>
        <w:spacing w:before="100" w:beforeAutospacing="1" w:after="100" w:afterAutospacing="1"/>
        <w:rPr>
          <w:rFonts w:ascii="Arial" w:eastAsia="Times New Roman" w:hAnsi="Arial" w:cs="Arial"/>
          <w:b/>
          <w:color w:val="000000"/>
          <w:shd w:val="clear" w:color="auto" w:fill="FFFFFF"/>
        </w:rPr>
      </w:pPr>
      <w:r w:rsidRPr="00912AC1">
        <w:rPr>
          <w:rFonts w:ascii="Arial" w:eastAsia="Times New Roman" w:hAnsi="Arial" w:cs="Arial"/>
          <w:b/>
          <w:color w:val="000000"/>
          <w:shd w:val="clear" w:color="auto" w:fill="FFFFFF"/>
        </w:rPr>
        <w:t xml:space="preserve">Do we need to use cross </w:t>
      </w:r>
      <w:proofErr w:type="spellStart"/>
      <w:r w:rsidRPr="00912AC1">
        <w:rPr>
          <w:rFonts w:ascii="Arial" w:eastAsia="Times New Roman" w:hAnsi="Arial" w:cs="Arial"/>
          <w:b/>
          <w:color w:val="000000"/>
          <w:shd w:val="clear" w:color="auto" w:fill="FFFFFF"/>
        </w:rPr>
        <w:t>val</w:t>
      </w:r>
      <w:proofErr w:type="spellEnd"/>
      <w:r w:rsidRPr="00912AC1">
        <w:rPr>
          <w:rFonts w:ascii="Arial" w:eastAsia="Times New Roman" w:hAnsi="Arial" w:cs="Arial"/>
          <w:b/>
          <w:color w:val="000000"/>
          <w:shd w:val="clear" w:color="auto" w:fill="FFFFFF"/>
        </w:rPr>
        <w:t xml:space="preserve"> score when using </w:t>
      </w:r>
      <w:proofErr w:type="spellStart"/>
      <w:r w:rsidRPr="00912AC1">
        <w:rPr>
          <w:rFonts w:ascii="Arial" w:eastAsia="Times New Roman" w:hAnsi="Arial" w:cs="Arial"/>
          <w:b/>
          <w:color w:val="000000"/>
          <w:shd w:val="clear" w:color="auto" w:fill="FFFFFF"/>
        </w:rPr>
        <w:t>gridsearch</w:t>
      </w:r>
      <w:proofErr w:type="spellEnd"/>
      <w:r w:rsidRPr="00912AC1">
        <w:rPr>
          <w:rFonts w:ascii="Arial" w:eastAsia="Times New Roman" w:hAnsi="Arial" w:cs="Arial"/>
          <w:b/>
          <w:color w:val="000000"/>
          <w:shd w:val="clear" w:color="auto" w:fill="FFFFFF"/>
        </w:rPr>
        <w:t>?</w:t>
      </w:r>
    </w:p>
    <w:p w14:paraId="78C7618E" w14:textId="062636F7" w:rsidR="00C760A2" w:rsidRPr="00912AC1" w:rsidRDefault="00C760A2" w:rsidP="00883BB6">
      <w:pPr>
        <w:shd w:val="clear" w:color="auto" w:fill="FFFFFF"/>
        <w:spacing w:before="100" w:beforeAutospacing="1" w:after="100" w:afterAutospacing="1"/>
        <w:rPr>
          <w:rFonts w:ascii="Arial" w:eastAsia="Times New Roman" w:hAnsi="Arial" w:cs="Arial"/>
          <w:color w:val="000000"/>
          <w:shd w:val="clear" w:color="auto" w:fill="FFFFFF"/>
        </w:rPr>
      </w:pPr>
      <w:r w:rsidRPr="00912AC1">
        <w:rPr>
          <w:rFonts w:ascii="Arial" w:eastAsia="Times New Roman" w:hAnsi="Arial" w:cs="Arial"/>
          <w:color w:val="000000"/>
          <w:shd w:val="clear" w:color="auto" w:fill="FFFFFF"/>
        </w:rPr>
        <w:t xml:space="preserve">Nope – </w:t>
      </w:r>
      <w:proofErr w:type="gramStart"/>
      <w:r w:rsidRPr="00912AC1">
        <w:rPr>
          <w:rFonts w:ascii="Arial" w:eastAsia="Times New Roman" w:hAnsi="Arial" w:cs="Arial"/>
          <w:color w:val="000000"/>
          <w:shd w:val="clear" w:color="auto" w:fill="FFFFFF"/>
        </w:rPr>
        <w:t>cv</w:t>
      </w:r>
      <w:proofErr w:type="gramEnd"/>
      <w:r w:rsidRPr="00912AC1">
        <w:rPr>
          <w:rFonts w:ascii="Arial" w:eastAsia="Times New Roman" w:hAnsi="Arial" w:cs="Arial"/>
          <w:color w:val="000000"/>
          <w:shd w:val="clear" w:color="auto" w:fill="FFFFFF"/>
        </w:rPr>
        <w:t xml:space="preserve"> is included in </w:t>
      </w:r>
      <w:proofErr w:type="spellStart"/>
      <w:r w:rsidRPr="00912AC1">
        <w:rPr>
          <w:rFonts w:ascii="Arial" w:eastAsia="Times New Roman" w:hAnsi="Arial" w:cs="Arial"/>
          <w:color w:val="000000"/>
          <w:shd w:val="clear" w:color="auto" w:fill="FFFFFF"/>
        </w:rPr>
        <w:t>gridsearch</w:t>
      </w:r>
      <w:proofErr w:type="spellEnd"/>
    </w:p>
    <w:p w14:paraId="6102C23D" w14:textId="77777777" w:rsidR="00883BB6" w:rsidRPr="00912AC1" w:rsidRDefault="00883BB6" w:rsidP="00883BB6">
      <w:pPr>
        <w:shd w:val="clear" w:color="auto" w:fill="FFFFFF"/>
        <w:spacing w:before="100" w:beforeAutospacing="1" w:after="100" w:afterAutospacing="1"/>
        <w:rPr>
          <w:rFonts w:ascii="Arial" w:eastAsia="Times New Roman" w:hAnsi="Arial" w:cs="Arial"/>
          <w:b/>
          <w:color w:val="000000"/>
          <w:shd w:val="clear" w:color="auto" w:fill="FFFFFF"/>
        </w:rPr>
      </w:pPr>
    </w:p>
    <w:p w14:paraId="2D5B0D89" w14:textId="77777777" w:rsidR="00883BB6" w:rsidRPr="00912AC1" w:rsidRDefault="00883BB6" w:rsidP="00883BB6">
      <w:pPr>
        <w:shd w:val="clear" w:color="auto" w:fill="FFFFFF"/>
        <w:spacing w:before="100" w:beforeAutospacing="1" w:after="100" w:afterAutospacing="1"/>
        <w:rPr>
          <w:rFonts w:ascii="Arial" w:eastAsia="Times New Roman" w:hAnsi="Arial" w:cs="Arial"/>
          <w:b/>
          <w:color w:val="000000"/>
          <w:shd w:val="clear" w:color="auto" w:fill="FFFFFF"/>
        </w:rPr>
      </w:pPr>
    </w:p>
    <w:p w14:paraId="23EB14AF" w14:textId="77777777" w:rsidR="00883BB6" w:rsidRPr="00912AC1" w:rsidRDefault="00883BB6" w:rsidP="00883BB6">
      <w:pPr>
        <w:shd w:val="clear" w:color="auto" w:fill="FFFFFF"/>
        <w:spacing w:before="100" w:beforeAutospacing="1" w:after="100" w:afterAutospacing="1"/>
        <w:rPr>
          <w:rFonts w:ascii="Arial" w:eastAsia="Times New Roman" w:hAnsi="Arial" w:cs="Arial"/>
          <w:color w:val="000000"/>
          <w:shd w:val="clear" w:color="auto" w:fill="FFFFFF"/>
        </w:rPr>
      </w:pPr>
    </w:p>
    <w:p w14:paraId="6CDCEFB6" w14:textId="26014DD5" w:rsidR="00B24B15" w:rsidRPr="00912AC1" w:rsidRDefault="00B24B15" w:rsidP="00883BB6">
      <w:pPr>
        <w:shd w:val="clear" w:color="auto" w:fill="FFFFFF"/>
        <w:spacing w:before="100" w:beforeAutospacing="1" w:after="100" w:afterAutospacing="1"/>
        <w:rPr>
          <w:rFonts w:ascii="Arial" w:eastAsia="Times New Roman" w:hAnsi="Arial" w:cs="Arial"/>
          <w:color w:val="000000"/>
        </w:rPr>
      </w:pPr>
    </w:p>
    <w:p w14:paraId="75657EF6" w14:textId="77777777" w:rsidR="00B24B15" w:rsidRPr="00912AC1" w:rsidRDefault="00B24B15" w:rsidP="00B24B15">
      <w:pPr>
        <w:rPr>
          <w:rFonts w:ascii="Arial" w:eastAsia="Times New Roman" w:hAnsi="Arial" w:cs="Arial"/>
        </w:rPr>
      </w:pPr>
    </w:p>
    <w:p w14:paraId="7EFAB2D6" w14:textId="77777777" w:rsidR="00B24B15" w:rsidRPr="00912AC1" w:rsidRDefault="00B24B15" w:rsidP="00B24B15">
      <w:pPr>
        <w:rPr>
          <w:rFonts w:ascii="Arial" w:eastAsia="Times New Roman" w:hAnsi="Arial" w:cs="Arial"/>
        </w:rPr>
      </w:pPr>
    </w:p>
    <w:p w14:paraId="1B139922" w14:textId="72ABB007" w:rsidR="00B24B15" w:rsidRPr="00912AC1" w:rsidRDefault="00B24B15" w:rsidP="00B24B15">
      <w:pPr>
        <w:rPr>
          <w:rFonts w:ascii="Arial" w:eastAsia="Times New Roman" w:hAnsi="Arial" w:cs="Arial"/>
        </w:rPr>
      </w:pPr>
    </w:p>
    <w:p w14:paraId="3F8CF926" w14:textId="1E3F0358" w:rsidR="00883BB6" w:rsidRPr="00912AC1" w:rsidRDefault="00B24B15" w:rsidP="00B24B15">
      <w:pPr>
        <w:tabs>
          <w:tab w:val="left" w:pos="3220"/>
        </w:tabs>
        <w:rPr>
          <w:rFonts w:ascii="Arial" w:eastAsia="Times New Roman" w:hAnsi="Arial" w:cs="Arial"/>
        </w:rPr>
      </w:pPr>
      <w:r w:rsidRPr="00912AC1">
        <w:rPr>
          <w:rFonts w:ascii="Arial" w:eastAsia="Times New Roman" w:hAnsi="Arial" w:cs="Arial"/>
        </w:rPr>
        <w:tab/>
      </w:r>
    </w:p>
    <w:p w14:paraId="776E39BD" w14:textId="77777777" w:rsidR="00883BB6" w:rsidRDefault="00883BB6" w:rsidP="00883BB6">
      <w:pPr>
        <w:shd w:val="clear" w:color="auto" w:fill="FFFFFF"/>
        <w:spacing w:before="100" w:beforeAutospacing="1" w:after="100" w:afterAutospacing="1"/>
        <w:rPr>
          <w:rFonts w:ascii="Helvetica Neue" w:eastAsia="Times New Roman" w:hAnsi="Helvetica Neue" w:cs="Times New Roman"/>
          <w:color w:val="000000"/>
          <w:sz w:val="21"/>
          <w:szCs w:val="21"/>
        </w:rPr>
      </w:pPr>
    </w:p>
    <w:p w14:paraId="0E2DD38D" w14:textId="77777777" w:rsidR="00883BB6" w:rsidRDefault="00883BB6" w:rsidP="00883BB6">
      <w:pPr>
        <w:shd w:val="clear" w:color="auto" w:fill="FFFFFF"/>
        <w:spacing w:before="100" w:beforeAutospacing="1" w:after="100" w:afterAutospacing="1"/>
        <w:rPr>
          <w:rFonts w:ascii="Helvetica Neue" w:eastAsia="Times New Roman" w:hAnsi="Helvetica Neue" w:cs="Times New Roman"/>
          <w:color w:val="000000"/>
          <w:sz w:val="21"/>
          <w:szCs w:val="21"/>
        </w:rPr>
      </w:pPr>
    </w:p>
    <w:p w14:paraId="66E88222" w14:textId="77777777" w:rsidR="00883BB6" w:rsidRDefault="00883BB6" w:rsidP="00883BB6">
      <w:pPr>
        <w:shd w:val="clear" w:color="auto" w:fill="FFFFFF"/>
        <w:spacing w:before="100" w:beforeAutospacing="1" w:after="100" w:afterAutospacing="1"/>
        <w:rPr>
          <w:rFonts w:ascii="Helvetica Neue" w:eastAsia="Times New Roman" w:hAnsi="Helvetica Neue" w:cs="Times New Roman"/>
          <w:color w:val="000000"/>
          <w:sz w:val="21"/>
          <w:szCs w:val="21"/>
        </w:rPr>
      </w:pPr>
    </w:p>
    <w:p w14:paraId="056C4137" w14:textId="77777777" w:rsidR="00883BB6" w:rsidRDefault="00883BB6" w:rsidP="00883BB6">
      <w:pPr>
        <w:shd w:val="clear" w:color="auto" w:fill="FFFFFF"/>
        <w:spacing w:before="100" w:beforeAutospacing="1" w:after="100" w:afterAutospacing="1"/>
        <w:rPr>
          <w:rFonts w:ascii="Helvetica Neue" w:eastAsia="Times New Roman" w:hAnsi="Helvetica Neue" w:cs="Times New Roman"/>
          <w:color w:val="000000"/>
          <w:sz w:val="21"/>
          <w:szCs w:val="21"/>
        </w:rPr>
      </w:pPr>
    </w:p>
    <w:p w14:paraId="250E9FC4" w14:textId="77777777" w:rsidR="00883BB6" w:rsidRDefault="00883BB6" w:rsidP="00883BB6">
      <w:pPr>
        <w:shd w:val="clear" w:color="auto" w:fill="FFFFFF"/>
        <w:spacing w:before="100" w:beforeAutospacing="1" w:after="100" w:afterAutospacing="1"/>
        <w:rPr>
          <w:rFonts w:ascii="Helvetica Neue" w:eastAsia="Times New Roman" w:hAnsi="Helvetica Neue" w:cs="Times New Roman"/>
          <w:color w:val="000000"/>
          <w:sz w:val="21"/>
          <w:szCs w:val="21"/>
        </w:rPr>
      </w:pPr>
    </w:p>
    <w:p w14:paraId="52BD776E" w14:textId="77777777" w:rsidR="0012090B" w:rsidRPr="00D93165" w:rsidRDefault="0012090B" w:rsidP="00D93165">
      <w:pPr>
        <w:shd w:val="clear" w:color="auto" w:fill="FFFFFF"/>
        <w:spacing w:before="100" w:beforeAutospacing="1" w:after="100" w:afterAutospacing="1"/>
        <w:rPr>
          <w:rFonts w:ascii="Helvetica Neue" w:eastAsia="Times New Roman" w:hAnsi="Helvetica Neue" w:cs="Times New Roman"/>
          <w:color w:val="000000"/>
          <w:sz w:val="21"/>
          <w:szCs w:val="21"/>
        </w:rPr>
      </w:pPr>
    </w:p>
    <w:p w14:paraId="0123472D" w14:textId="77777777" w:rsidR="00A61ABA" w:rsidRPr="00ED4597" w:rsidRDefault="00A61ABA" w:rsidP="00ED4597">
      <w:pPr>
        <w:pStyle w:val="ListParagraph"/>
        <w:widowControl w:val="0"/>
        <w:autoSpaceDE w:val="0"/>
        <w:autoSpaceDN w:val="0"/>
        <w:adjustRightInd w:val="0"/>
        <w:spacing w:line="420" w:lineRule="atLeast"/>
        <w:rPr>
          <w:rFonts w:ascii="Helvetica Neue" w:hAnsi="Helvetica Neue" w:cs="Helvetica Neue"/>
          <w:bCs/>
        </w:rPr>
      </w:pPr>
    </w:p>
    <w:p w14:paraId="2077E4E9" w14:textId="77777777" w:rsidR="0046699F" w:rsidRDefault="0046699F" w:rsidP="0046699F">
      <w:pPr>
        <w:widowControl w:val="0"/>
        <w:autoSpaceDE w:val="0"/>
        <w:autoSpaceDN w:val="0"/>
        <w:adjustRightInd w:val="0"/>
        <w:spacing w:line="420" w:lineRule="atLeast"/>
        <w:rPr>
          <w:rFonts w:ascii="Helvetica Neue" w:hAnsi="Helvetica Neue" w:cs="Helvetica Neue"/>
          <w:bCs/>
        </w:rPr>
      </w:pPr>
    </w:p>
    <w:p w14:paraId="25CA88E8" w14:textId="77777777" w:rsidR="0046699F" w:rsidRPr="0046699F" w:rsidRDefault="0046699F" w:rsidP="0046699F">
      <w:pPr>
        <w:widowControl w:val="0"/>
        <w:autoSpaceDE w:val="0"/>
        <w:autoSpaceDN w:val="0"/>
        <w:adjustRightInd w:val="0"/>
        <w:spacing w:line="420" w:lineRule="atLeast"/>
        <w:rPr>
          <w:rFonts w:ascii="Helvetica Neue" w:hAnsi="Helvetica Neue" w:cs="Helvetica Neue"/>
          <w:bCs/>
        </w:rPr>
      </w:pPr>
    </w:p>
    <w:p w14:paraId="418536EB" w14:textId="77777777" w:rsidR="00187774" w:rsidRDefault="00187774"/>
    <w:sectPr w:rsidR="00187774" w:rsidSect="005B218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00000069">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000000CC">
      <w:start w:val="1"/>
      <w:numFmt w:val="bullet"/>
      <w:lvlText w:val="▪"/>
      <w:lvlJc w:val="left"/>
      <w:pPr>
        <w:ind w:left="2880" w:hanging="360"/>
      </w:pPr>
    </w:lvl>
    <w:lvl w:ilvl="4" w:tplc="000000CD">
      <w:start w:val="1"/>
      <w:numFmt w:val="bullet"/>
      <w:lvlText w:val="▪"/>
      <w:lvlJc w:val="left"/>
      <w:pPr>
        <w:ind w:left="3600" w:hanging="360"/>
      </w:pPr>
    </w:lvl>
    <w:lvl w:ilvl="5" w:tplc="000000CE">
      <w:start w:val="1"/>
      <w:numFmt w:val="bullet"/>
      <w:lvlText w:val="▪"/>
      <w:lvlJc w:val="left"/>
      <w:pPr>
        <w:ind w:left="4320" w:hanging="360"/>
      </w:pPr>
    </w:lvl>
    <w:lvl w:ilvl="6" w:tplc="000000CF">
      <w:start w:val="1"/>
      <w:numFmt w:val="bullet"/>
      <w:lvlText w:val="▪"/>
      <w:lvlJc w:val="left"/>
      <w:pPr>
        <w:ind w:left="5040" w:hanging="360"/>
      </w:pPr>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00000194">
      <w:start w:val="1"/>
      <w:numFmt w:val="bullet"/>
      <w:lvlText w:val="▪"/>
      <w:lvlJc w:val="left"/>
      <w:pPr>
        <w:ind w:left="2880" w:hanging="360"/>
      </w:pPr>
    </w:lvl>
    <w:lvl w:ilvl="4" w:tplc="00000195">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0000025B">
      <w:start w:val="1"/>
      <w:numFmt w:val="bullet"/>
      <w:lvlText w:val="▪"/>
      <w:lvlJc w:val="left"/>
      <w:pPr>
        <w:ind w:left="2160" w:hanging="360"/>
      </w:pPr>
    </w:lvl>
    <w:lvl w:ilvl="3" w:tplc="0000025C">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8F2310"/>
    <w:multiLevelType w:val="multilevel"/>
    <w:tmpl w:val="A7EE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574B32"/>
    <w:multiLevelType w:val="hybridMultilevel"/>
    <w:tmpl w:val="C400F0FC"/>
    <w:lvl w:ilvl="0" w:tplc="8D2A0E16">
      <w:start w:val="5"/>
      <w:numFmt w:val="bullet"/>
      <w:lvlText w:val="-"/>
      <w:lvlJc w:val="left"/>
      <w:pPr>
        <w:ind w:left="720" w:hanging="360"/>
      </w:pPr>
      <w:rPr>
        <w:rFonts w:ascii="Helvetica Neue" w:eastAsiaTheme="minorEastAsia" w:hAnsi="Helvetica Neue" w:cs="Helvetica Neue"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A8248A"/>
    <w:multiLevelType w:val="hybridMultilevel"/>
    <w:tmpl w:val="6A92EF44"/>
    <w:lvl w:ilvl="0" w:tplc="76BC9E38">
      <w:start w:val="5"/>
      <w:numFmt w:val="bullet"/>
      <w:lvlText w:val="-"/>
      <w:lvlJc w:val="left"/>
      <w:pPr>
        <w:ind w:left="720" w:hanging="360"/>
      </w:pPr>
      <w:rPr>
        <w:rFonts w:ascii="Helvetica Neue" w:eastAsiaTheme="minorEastAsia" w:hAnsi="Helvetica Neue" w:cs="Helvetica Neue" w:hint="default"/>
        <w:b w:val="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884F04"/>
    <w:multiLevelType w:val="multilevel"/>
    <w:tmpl w:val="14F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F846A09"/>
    <w:multiLevelType w:val="multilevel"/>
    <w:tmpl w:val="2F9A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8315448"/>
    <w:multiLevelType w:val="multilevel"/>
    <w:tmpl w:val="174A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9"/>
  </w:num>
  <w:num w:numId="10">
    <w:abstractNumId w:val="11"/>
  </w:num>
  <w:num w:numId="11">
    <w:abstractNumId w:val="7"/>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541"/>
    <w:rsid w:val="0012090B"/>
    <w:rsid w:val="00187774"/>
    <w:rsid w:val="002D5E97"/>
    <w:rsid w:val="00382541"/>
    <w:rsid w:val="0046699F"/>
    <w:rsid w:val="00596A33"/>
    <w:rsid w:val="005B2189"/>
    <w:rsid w:val="007A21B4"/>
    <w:rsid w:val="00883BB6"/>
    <w:rsid w:val="00912AC1"/>
    <w:rsid w:val="0096773B"/>
    <w:rsid w:val="009803B0"/>
    <w:rsid w:val="00A61ABA"/>
    <w:rsid w:val="00A73DE4"/>
    <w:rsid w:val="00B24B15"/>
    <w:rsid w:val="00C760A2"/>
    <w:rsid w:val="00D93165"/>
    <w:rsid w:val="00ED4597"/>
    <w:rsid w:val="00F2514B"/>
    <w:rsid w:val="00F84D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F94B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61ABA"/>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12090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541"/>
    <w:pPr>
      <w:ind w:left="720"/>
      <w:contextualSpacing/>
    </w:pPr>
  </w:style>
  <w:style w:type="character" w:customStyle="1" w:styleId="Heading3Char">
    <w:name w:val="Heading 3 Char"/>
    <w:basedOn w:val="DefaultParagraphFont"/>
    <w:link w:val="Heading3"/>
    <w:uiPriority w:val="9"/>
    <w:rsid w:val="00A61ABA"/>
    <w:rPr>
      <w:rFonts w:ascii="Times" w:hAnsi="Times"/>
      <w:b/>
      <w:bCs/>
      <w:sz w:val="27"/>
      <w:szCs w:val="27"/>
    </w:rPr>
  </w:style>
  <w:style w:type="paragraph" w:styleId="NormalWeb">
    <w:name w:val="Normal (Web)"/>
    <w:basedOn w:val="Normal"/>
    <w:uiPriority w:val="99"/>
    <w:semiHidden/>
    <w:unhideWhenUsed/>
    <w:rsid w:val="009803B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803B0"/>
    <w:rPr>
      <w:b/>
      <w:bCs/>
    </w:rPr>
  </w:style>
  <w:style w:type="character" w:customStyle="1" w:styleId="Heading4Char">
    <w:name w:val="Heading 4 Char"/>
    <w:basedOn w:val="DefaultParagraphFont"/>
    <w:link w:val="Heading4"/>
    <w:uiPriority w:val="9"/>
    <w:semiHidden/>
    <w:rsid w:val="0012090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2090B"/>
    <w:rPr>
      <w:rFonts w:ascii="Courier" w:eastAsiaTheme="minorEastAsia" w:hAnsi="Courier" w:cs="Courier"/>
      <w:sz w:val="20"/>
      <w:szCs w:val="20"/>
    </w:rPr>
  </w:style>
  <w:style w:type="character" w:customStyle="1" w:styleId="mi">
    <w:name w:val="mi"/>
    <w:basedOn w:val="DefaultParagraphFont"/>
    <w:rsid w:val="00883BB6"/>
  </w:style>
  <w:style w:type="character" w:customStyle="1" w:styleId="mjxassistivemathml">
    <w:name w:val="mjx_assistive_mathml"/>
    <w:basedOn w:val="DefaultParagraphFont"/>
    <w:rsid w:val="00883B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61ABA"/>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12090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541"/>
    <w:pPr>
      <w:ind w:left="720"/>
      <w:contextualSpacing/>
    </w:pPr>
  </w:style>
  <w:style w:type="character" w:customStyle="1" w:styleId="Heading3Char">
    <w:name w:val="Heading 3 Char"/>
    <w:basedOn w:val="DefaultParagraphFont"/>
    <w:link w:val="Heading3"/>
    <w:uiPriority w:val="9"/>
    <w:rsid w:val="00A61ABA"/>
    <w:rPr>
      <w:rFonts w:ascii="Times" w:hAnsi="Times"/>
      <w:b/>
      <w:bCs/>
      <w:sz w:val="27"/>
      <w:szCs w:val="27"/>
    </w:rPr>
  </w:style>
  <w:style w:type="paragraph" w:styleId="NormalWeb">
    <w:name w:val="Normal (Web)"/>
    <w:basedOn w:val="Normal"/>
    <w:uiPriority w:val="99"/>
    <w:semiHidden/>
    <w:unhideWhenUsed/>
    <w:rsid w:val="009803B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803B0"/>
    <w:rPr>
      <w:b/>
      <w:bCs/>
    </w:rPr>
  </w:style>
  <w:style w:type="character" w:customStyle="1" w:styleId="Heading4Char">
    <w:name w:val="Heading 4 Char"/>
    <w:basedOn w:val="DefaultParagraphFont"/>
    <w:link w:val="Heading4"/>
    <w:uiPriority w:val="9"/>
    <w:semiHidden/>
    <w:rsid w:val="0012090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2090B"/>
    <w:rPr>
      <w:rFonts w:ascii="Courier" w:eastAsiaTheme="minorEastAsia" w:hAnsi="Courier" w:cs="Courier"/>
      <w:sz w:val="20"/>
      <w:szCs w:val="20"/>
    </w:rPr>
  </w:style>
  <w:style w:type="character" w:customStyle="1" w:styleId="mi">
    <w:name w:val="mi"/>
    <w:basedOn w:val="DefaultParagraphFont"/>
    <w:rsid w:val="00883BB6"/>
  </w:style>
  <w:style w:type="character" w:customStyle="1" w:styleId="mjxassistivemathml">
    <w:name w:val="mjx_assistive_mathml"/>
    <w:basedOn w:val="DefaultParagraphFont"/>
    <w:rsid w:val="00883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2061">
      <w:bodyDiv w:val="1"/>
      <w:marLeft w:val="0"/>
      <w:marRight w:val="0"/>
      <w:marTop w:val="0"/>
      <w:marBottom w:val="0"/>
      <w:divBdr>
        <w:top w:val="none" w:sz="0" w:space="0" w:color="auto"/>
        <w:left w:val="none" w:sz="0" w:space="0" w:color="auto"/>
        <w:bottom w:val="none" w:sz="0" w:space="0" w:color="auto"/>
        <w:right w:val="none" w:sz="0" w:space="0" w:color="auto"/>
      </w:divBdr>
    </w:div>
    <w:div w:id="269440137">
      <w:bodyDiv w:val="1"/>
      <w:marLeft w:val="0"/>
      <w:marRight w:val="0"/>
      <w:marTop w:val="0"/>
      <w:marBottom w:val="0"/>
      <w:divBdr>
        <w:top w:val="none" w:sz="0" w:space="0" w:color="auto"/>
        <w:left w:val="none" w:sz="0" w:space="0" w:color="auto"/>
        <w:bottom w:val="none" w:sz="0" w:space="0" w:color="auto"/>
        <w:right w:val="none" w:sz="0" w:space="0" w:color="auto"/>
      </w:divBdr>
    </w:div>
    <w:div w:id="813520584">
      <w:bodyDiv w:val="1"/>
      <w:marLeft w:val="0"/>
      <w:marRight w:val="0"/>
      <w:marTop w:val="0"/>
      <w:marBottom w:val="0"/>
      <w:divBdr>
        <w:top w:val="none" w:sz="0" w:space="0" w:color="auto"/>
        <w:left w:val="none" w:sz="0" w:space="0" w:color="auto"/>
        <w:bottom w:val="none" w:sz="0" w:space="0" w:color="auto"/>
        <w:right w:val="none" w:sz="0" w:space="0" w:color="auto"/>
      </w:divBdr>
    </w:div>
    <w:div w:id="1033271130">
      <w:bodyDiv w:val="1"/>
      <w:marLeft w:val="0"/>
      <w:marRight w:val="0"/>
      <w:marTop w:val="0"/>
      <w:marBottom w:val="0"/>
      <w:divBdr>
        <w:top w:val="none" w:sz="0" w:space="0" w:color="auto"/>
        <w:left w:val="none" w:sz="0" w:space="0" w:color="auto"/>
        <w:bottom w:val="none" w:sz="0" w:space="0" w:color="auto"/>
        <w:right w:val="none" w:sz="0" w:space="0" w:color="auto"/>
      </w:divBdr>
    </w:div>
    <w:div w:id="1553927363">
      <w:bodyDiv w:val="1"/>
      <w:marLeft w:val="0"/>
      <w:marRight w:val="0"/>
      <w:marTop w:val="0"/>
      <w:marBottom w:val="0"/>
      <w:divBdr>
        <w:top w:val="none" w:sz="0" w:space="0" w:color="auto"/>
        <w:left w:val="none" w:sz="0" w:space="0" w:color="auto"/>
        <w:bottom w:val="none" w:sz="0" w:space="0" w:color="auto"/>
        <w:right w:val="none" w:sz="0" w:space="0" w:color="auto"/>
      </w:divBdr>
    </w:div>
    <w:div w:id="1916042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calhost:8909/notebooks/6.01-trees-CARTs-lesson/1-intro-to-CART.ipynb#2.-We-test-all-possible-conditions-for-the-best-possible-split,-given-the-amount-of-information-gai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996</Words>
  <Characters>5682</Characters>
  <Application>Microsoft Macintosh Word</Application>
  <DocSecurity>0</DocSecurity>
  <Lines>47</Lines>
  <Paragraphs>13</Paragraphs>
  <ScaleCrop>false</ScaleCrop>
  <Company/>
  <LinksUpToDate>false</LinksUpToDate>
  <CharactersWithSpaces>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Robbins</dc:creator>
  <cp:keywords/>
  <dc:description/>
  <cp:lastModifiedBy>Heather Robbins</cp:lastModifiedBy>
  <cp:revision>10</cp:revision>
  <dcterms:created xsi:type="dcterms:W3CDTF">2018-09-07T14:52:00Z</dcterms:created>
  <dcterms:modified xsi:type="dcterms:W3CDTF">2018-09-07T22:02:00Z</dcterms:modified>
</cp:coreProperties>
</file>